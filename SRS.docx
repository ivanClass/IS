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EEAF6" w:themeColor="accent1" w:themeTint="33"/>
  <w:body>
    <w:p w:rsidR="0055459F" w:rsidRDefault="0055459F">
      <w:pPr>
        <w:spacing w:after="160" w:line="259" w:lineRule="auto"/>
        <w:jc w:val="center"/>
      </w:pPr>
      <w:r>
        <w:rPr>
          <w:rFonts w:ascii="Times New Roman" w:eastAsia="Calibri" w:hAnsi="Times New Roman"/>
          <w:b/>
          <w:bCs/>
          <w:sz w:val="52"/>
          <w:szCs w:val="52"/>
        </w:rPr>
        <w:t xml:space="preserve">Proyecto: </w:t>
      </w:r>
      <w:proofErr w:type="spellStart"/>
      <w:r>
        <w:rPr>
          <w:rFonts w:ascii="Times New Roman" w:eastAsia="Calibri" w:hAnsi="Times New Roman"/>
          <w:b/>
          <w:bCs/>
          <w:sz w:val="52"/>
          <w:szCs w:val="52"/>
        </w:rPr>
        <w:t>CarPlace</w:t>
      </w:r>
      <w:proofErr w:type="spellEnd"/>
      <w:r>
        <w:rPr>
          <w:rFonts w:ascii="Times New Roman" w:eastAsia="Calibri" w:hAnsi="Times New Roman"/>
          <w:b/>
          <w:bCs/>
          <w:sz w:val="52"/>
          <w:szCs w:val="52"/>
        </w:rPr>
        <w:t>.</w:t>
      </w:r>
    </w:p>
    <w:p w:rsidR="0055459F" w:rsidRDefault="00EF4098">
      <w:pPr>
        <w:spacing w:after="160" w:line="259" w:lineRule="auto"/>
        <w:jc w:val="center"/>
        <w:rPr>
          <w:rFonts w:ascii="Times New Roman" w:eastAsia="Calibri" w:hAnsi="Times New Roman"/>
          <w:b/>
          <w:bCs/>
          <w:sz w:val="52"/>
          <w:szCs w:val="52"/>
        </w:rPr>
      </w:pPr>
      <w:r>
        <w:rPr>
          <w:rFonts w:ascii="Times New Roman" w:eastAsia="Calibri" w:hAnsi="Times New Roman"/>
          <w:b/>
          <w:bCs/>
          <w:noProof/>
          <w:sz w:val="52"/>
          <w:szCs w:val="52"/>
          <w:lang w:eastAsia="es-ES"/>
        </w:rPr>
        <w:drawing>
          <wp:inline distT="0" distB="0" distL="0" distR="0" wp14:anchorId="1AA3D95F" wp14:editId="1AD6DA32">
            <wp:extent cx="5210175" cy="3148330"/>
            <wp:effectExtent l="0" t="0" r="0" b="0"/>
            <wp:docPr id="4" name="Imagen 4" descr="C:\Users\Alex\Desktop\car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esktop\carpla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3148330"/>
                    </a:xfrm>
                    <a:prstGeom prst="rect">
                      <a:avLst/>
                    </a:prstGeom>
                    <a:noFill/>
                    <a:ln>
                      <a:noFill/>
                    </a:ln>
                  </pic:spPr>
                </pic:pic>
              </a:graphicData>
            </a:graphic>
          </wp:inline>
        </w:drawing>
      </w:r>
    </w:p>
    <w:p w:rsidR="0055459F" w:rsidRDefault="0055459F">
      <w:pPr>
        <w:spacing w:after="160" w:line="259" w:lineRule="auto"/>
        <w:jc w:val="center"/>
        <w:rPr>
          <w:rFonts w:ascii="Times New Roman" w:eastAsia="Calibri" w:hAnsi="Times New Roman"/>
          <w:b/>
          <w:bCs/>
          <w:sz w:val="52"/>
          <w:szCs w:val="52"/>
        </w:rPr>
      </w:pPr>
    </w:p>
    <w:p w:rsidR="0055459F" w:rsidRDefault="0055459F">
      <w:pPr>
        <w:spacing w:after="160" w:line="259" w:lineRule="auto"/>
        <w:jc w:val="center"/>
        <w:rPr>
          <w:rFonts w:ascii="Times New Roman" w:eastAsia="Calibri" w:hAnsi="Times New Roman"/>
          <w:b/>
          <w:bCs/>
          <w:sz w:val="52"/>
          <w:szCs w:val="52"/>
        </w:rPr>
      </w:pPr>
      <w:r>
        <w:rPr>
          <w:rFonts w:ascii="Times New Roman" w:eastAsia="Calibri" w:hAnsi="Times New Roman"/>
          <w:b/>
          <w:bCs/>
          <w:sz w:val="52"/>
          <w:szCs w:val="52"/>
        </w:rPr>
        <w:t>Especificación de Requisitos Software</w:t>
      </w:r>
    </w:p>
    <w:p w:rsidR="0055459F" w:rsidRDefault="0055459F">
      <w:pPr>
        <w:spacing w:after="160" w:line="259" w:lineRule="auto"/>
        <w:jc w:val="center"/>
        <w:rPr>
          <w:rFonts w:ascii="Times New Roman" w:eastAsia="Calibri" w:hAnsi="Times New Roman"/>
        </w:rPr>
      </w:pPr>
      <w:r>
        <w:rPr>
          <w:rFonts w:ascii="Times New Roman" w:eastAsia="Calibri" w:hAnsi="Times New Roman"/>
          <w:b/>
          <w:bCs/>
          <w:sz w:val="52"/>
          <w:szCs w:val="52"/>
        </w:rPr>
        <w:t xml:space="preserve">(Formato IEEE </w:t>
      </w:r>
      <w:proofErr w:type="spellStart"/>
      <w:r>
        <w:rPr>
          <w:rFonts w:ascii="Times New Roman" w:eastAsia="Calibri" w:hAnsi="Times New Roman"/>
          <w:b/>
          <w:bCs/>
          <w:sz w:val="52"/>
          <w:szCs w:val="52"/>
        </w:rPr>
        <w:t>Std</w:t>
      </w:r>
      <w:proofErr w:type="spellEnd"/>
      <w:r>
        <w:rPr>
          <w:rFonts w:ascii="Times New Roman" w:eastAsia="Calibri" w:hAnsi="Times New Roman"/>
          <w:b/>
          <w:bCs/>
          <w:sz w:val="52"/>
          <w:szCs w:val="52"/>
        </w:rPr>
        <w:t>. 830-1998)</w:t>
      </w:r>
    </w:p>
    <w:p w:rsidR="00877D2D" w:rsidRDefault="00877D2D" w:rsidP="00AD6CE9">
      <w:pPr>
        <w:spacing w:after="160" w:line="259" w:lineRule="auto"/>
        <w:rPr>
          <w:rFonts w:ascii="Times New Roman" w:eastAsia="Calibri" w:hAnsi="Times New Roman"/>
        </w:rPr>
      </w:pPr>
    </w:p>
    <w:p w:rsidR="00AD6CE9" w:rsidRDefault="00AD6CE9" w:rsidP="00AD6CE9">
      <w:pPr>
        <w:spacing w:after="160" w:line="259" w:lineRule="auto"/>
        <w:rPr>
          <w:rFonts w:ascii="Times New Roman" w:eastAsia="Calibri" w:hAnsi="Times New Roman"/>
          <w:b/>
          <w:bCs/>
          <w:sz w:val="28"/>
          <w:szCs w:val="28"/>
          <w:u w:val="single"/>
        </w:rPr>
      </w:pPr>
    </w:p>
    <w:p w:rsidR="0055459F" w:rsidRDefault="0055459F">
      <w:pPr>
        <w:spacing w:after="160" w:line="259" w:lineRule="auto"/>
        <w:jc w:val="right"/>
        <w:rPr>
          <w:rFonts w:ascii="Times New Roman" w:eastAsia="Calibri" w:hAnsi="Times New Roman"/>
        </w:rPr>
      </w:pPr>
      <w:r>
        <w:rPr>
          <w:rFonts w:ascii="Times New Roman" w:eastAsia="Calibri" w:hAnsi="Times New Roman"/>
          <w:b/>
          <w:bCs/>
          <w:sz w:val="28"/>
          <w:szCs w:val="28"/>
          <w:u w:val="single"/>
        </w:rPr>
        <w:t>Miembros del equipo</w:t>
      </w:r>
    </w:p>
    <w:p w:rsidR="0055459F" w:rsidRDefault="0055459F">
      <w:pPr>
        <w:spacing w:after="160" w:line="259" w:lineRule="auto"/>
        <w:jc w:val="right"/>
        <w:rPr>
          <w:rFonts w:ascii="Times New Roman" w:eastAsia="Times New Roman" w:hAnsi="Times New Roman"/>
        </w:rPr>
      </w:pPr>
      <w:r>
        <w:rPr>
          <w:rFonts w:ascii="Times New Roman" w:eastAsia="Calibri" w:hAnsi="Times New Roman"/>
        </w:rPr>
        <w:t>Iván Aguilera Calle</w:t>
      </w:r>
    </w:p>
    <w:p w:rsidR="0055459F" w:rsidRDefault="0055459F">
      <w:pPr>
        <w:spacing w:after="160" w:line="259" w:lineRule="auto"/>
        <w:jc w:val="right"/>
        <w:rPr>
          <w:rFonts w:ascii="Times New Roman" w:eastAsia="Times New Roman" w:hAnsi="Times New Roman"/>
        </w:rPr>
      </w:pPr>
      <w:r>
        <w:rPr>
          <w:rFonts w:ascii="Times New Roman" w:eastAsia="Times New Roman" w:hAnsi="Times New Roman"/>
        </w:rPr>
        <w:t>Patricia Díez García</w:t>
      </w:r>
    </w:p>
    <w:p w:rsidR="0055459F" w:rsidRDefault="0055459F">
      <w:pPr>
        <w:spacing w:after="160" w:line="259" w:lineRule="auto"/>
        <w:jc w:val="right"/>
        <w:rPr>
          <w:rFonts w:ascii="Times New Roman" w:eastAsia="Calibri" w:hAnsi="Times New Roman"/>
        </w:rPr>
      </w:pPr>
      <w:r>
        <w:rPr>
          <w:rFonts w:ascii="Times New Roman" w:eastAsia="Times New Roman" w:hAnsi="Times New Roman"/>
        </w:rPr>
        <w:t>Sergio Freire Fernández</w:t>
      </w:r>
    </w:p>
    <w:p w:rsidR="0055459F" w:rsidRDefault="0055459F">
      <w:pPr>
        <w:spacing w:after="160" w:line="259" w:lineRule="auto"/>
        <w:jc w:val="right"/>
        <w:rPr>
          <w:rFonts w:ascii="Times New Roman" w:eastAsia="Times New Roman" w:hAnsi="Times New Roman"/>
        </w:rPr>
      </w:pPr>
      <w:r>
        <w:rPr>
          <w:rFonts w:ascii="Times New Roman" w:eastAsia="Calibri" w:hAnsi="Times New Roman"/>
        </w:rPr>
        <w:t>Daniel García Moreno</w:t>
      </w:r>
    </w:p>
    <w:p w:rsidR="0055459F" w:rsidRDefault="0055459F">
      <w:pPr>
        <w:spacing w:after="160" w:line="259" w:lineRule="auto"/>
        <w:jc w:val="right"/>
        <w:rPr>
          <w:rFonts w:ascii="Times New Roman" w:eastAsia="Calibri" w:hAnsi="Times New Roman"/>
        </w:rPr>
      </w:pPr>
      <w:r>
        <w:rPr>
          <w:rFonts w:ascii="Times New Roman" w:eastAsia="Times New Roman" w:hAnsi="Times New Roman"/>
        </w:rPr>
        <w:t>Manuel Hidalgo Lorente</w:t>
      </w:r>
    </w:p>
    <w:p w:rsidR="0055459F" w:rsidRDefault="0055459F">
      <w:pPr>
        <w:spacing w:after="160" w:line="259" w:lineRule="auto"/>
        <w:jc w:val="right"/>
        <w:rPr>
          <w:rFonts w:ascii="Times New Roman" w:eastAsia="Times New Roman" w:hAnsi="Times New Roman"/>
        </w:rPr>
      </w:pPr>
      <w:r>
        <w:rPr>
          <w:rFonts w:ascii="Times New Roman" w:eastAsia="Calibri" w:hAnsi="Times New Roman"/>
        </w:rPr>
        <w:t>Miguel Jiménez Rodríguez</w:t>
      </w:r>
    </w:p>
    <w:p w:rsidR="0055459F" w:rsidRDefault="0055459F">
      <w:pPr>
        <w:spacing w:after="160" w:line="259" w:lineRule="auto"/>
        <w:jc w:val="right"/>
        <w:rPr>
          <w:rFonts w:ascii="Times New Roman" w:eastAsia="Times New Roman" w:hAnsi="Times New Roman"/>
        </w:rPr>
      </w:pPr>
      <w:r>
        <w:rPr>
          <w:rFonts w:ascii="Times New Roman" w:eastAsia="Times New Roman" w:hAnsi="Times New Roman"/>
        </w:rPr>
        <w:t>Verónica Morante Pindado</w:t>
      </w:r>
    </w:p>
    <w:p w:rsidR="0055459F" w:rsidRDefault="0055459F">
      <w:pPr>
        <w:spacing w:after="160" w:line="259" w:lineRule="auto"/>
        <w:jc w:val="right"/>
        <w:rPr>
          <w:rFonts w:ascii="Times New Roman" w:eastAsia="Calibri" w:hAnsi="Times New Roman"/>
        </w:rPr>
      </w:pPr>
      <w:r>
        <w:rPr>
          <w:rFonts w:ascii="Times New Roman" w:eastAsia="Times New Roman" w:hAnsi="Times New Roman"/>
        </w:rPr>
        <w:t>Isabel Núñez de la Torre</w:t>
      </w:r>
    </w:p>
    <w:p w:rsidR="00877D2D" w:rsidRDefault="00EF4098" w:rsidP="00EF4098">
      <w:pPr>
        <w:spacing w:after="160" w:line="259" w:lineRule="auto"/>
        <w:jc w:val="right"/>
        <w:rPr>
          <w:rFonts w:ascii="Times New Roman" w:eastAsia="Times New Roman" w:hAnsi="Times New Roman"/>
          <w:color w:val="000000"/>
          <w:sz w:val="44"/>
          <w:szCs w:val="44"/>
        </w:rPr>
      </w:pPr>
      <w:r>
        <w:rPr>
          <w:rFonts w:ascii="Times New Roman" w:eastAsia="Calibri" w:hAnsi="Times New Roman"/>
        </w:rPr>
        <w:t xml:space="preserve">Alejandro Pidal </w:t>
      </w:r>
      <w:proofErr w:type="spellStart"/>
      <w:r>
        <w:rPr>
          <w:rFonts w:ascii="Times New Roman" w:eastAsia="Calibri" w:hAnsi="Times New Roman"/>
        </w:rPr>
        <w:t>Galleg</w:t>
      </w:r>
      <w:proofErr w:type="spellEnd"/>
    </w:p>
    <w:p w:rsidR="0055459F" w:rsidRDefault="0055459F">
      <w:pPr>
        <w:spacing w:after="0" w:line="100" w:lineRule="atLeast"/>
        <w:rPr>
          <w:rFonts w:ascii="Times New Roman" w:eastAsia="Times New Roman" w:hAnsi="Times New Roman"/>
          <w:color w:val="000000"/>
          <w:sz w:val="35"/>
          <w:szCs w:val="35"/>
        </w:rPr>
      </w:pPr>
      <w:r>
        <w:rPr>
          <w:rFonts w:ascii="Times New Roman" w:eastAsia="Times New Roman" w:hAnsi="Times New Roman"/>
          <w:color w:val="000000"/>
          <w:sz w:val="44"/>
          <w:szCs w:val="44"/>
        </w:rPr>
        <w:lastRenderedPageBreak/>
        <w:t>Índice</w:t>
      </w:r>
    </w:p>
    <w:p w:rsidR="0055459F" w:rsidRDefault="0055459F">
      <w:pPr>
        <w:spacing w:after="0" w:line="100" w:lineRule="atLeast"/>
        <w:rPr>
          <w:rFonts w:ascii="Times New Roman" w:eastAsia="Times New Roman" w:hAnsi="Times New Roman"/>
          <w:color w:val="000000"/>
          <w:sz w:val="24"/>
          <w:szCs w:val="24"/>
        </w:rPr>
      </w:pPr>
      <w:r>
        <w:rPr>
          <w:rFonts w:ascii="Times New Roman" w:eastAsia="Times New Roman" w:hAnsi="Times New Roman"/>
          <w:color w:val="000000"/>
          <w:sz w:val="35"/>
          <w:szCs w:val="35"/>
        </w:rPr>
        <w:t xml:space="preserve">1. Introducción </w:t>
      </w:r>
      <w:r>
        <w:rPr>
          <w:rFonts w:ascii="Times New Roman" w:eastAsia="Times New Roman" w:hAnsi="Times New Roman"/>
          <w:color w:val="000000"/>
          <w:sz w:val="35"/>
          <w:szCs w:val="35"/>
        </w:rPr>
        <w:tab/>
      </w:r>
      <w:r>
        <w:rPr>
          <w:rFonts w:ascii="Times New Roman" w:eastAsia="Times New Roman" w:hAnsi="Times New Roman"/>
          <w:color w:val="000000"/>
          <w:sz w:val="35"/>
          <w:szCs w:val="35"/>
        </w:rPr>
        <w:tab/>
      </w:r>
      <w:r>
        <w:rPr>
          <w:rFonts w:ascii="Times New Roman" w:eastAsia="Times New Roman" w:hAnsi="Times New Roman"/>
          <w:color w:val="000000"/>
          <w:sz w:val="35"/>
          <w:szCs w:val="35"/>
        </w:rPr>
        <w:tab/>
      </w:r>
      <w:r>
        <w:rPr>
          <w:rFonts w:ascii="Times New Roman" w:eastAsia="Times New Roman" w:hAnsi="Times New Roman"/>
          <w:color w:val="000000"/>
          <w:sz w:val="35"/>
          <w:szCs w:val="35"/>
        </w:rPr>
        <w:tab/>
      </w:r>
      <w:r>
        <w:rPr>
          <w:rFonts w:ascii="Times New Roman" w:eastAsia="Times New Roman" w:hAnsi="Times New Roman"/>
          <w:color w:val="000000"/>
          <w:sz w:val="35"/>
          <w:szCs w:val="35"/>
        </w:rPr>
        <w:tab/>
      </w:r>
      <w:r>
        <w:rPr>
          <w:rFonts w:ascii="Times New Roman" w:eastAsia="Times New Roman" w:hAnsi="Times New Roman"/>
          <w:color w:val="000000"/>
          <w:sz w:val="35"/>
          <w:szCs w:val="35"/>
        </w:rPr>
        <w:tab/>
      </w:r>
      <w:r>
        <w:rPr>
          <w:rFonts w:ascii="Times New Roman" w:eastAsia="Times New Roman" w:hAnsi="Times New Roman"/>
          <w:color w:val="000000"/>
          <w:sz w:val="35"/>
          <w:szCs w:val="35"/>
        </w:rPr>
        <w:tab/>
        <w:t>       </w:t>
      </w:r>
      <w:r w:rsidR="00740E8B">
        <w:rPr>
          <w:rFonts w:ascii="Times New Roman" w:eastAsia="Times New Roman" w:hAnsi="Times New Roman"/>
          <w:color w:val="000000"/>
          <w:sz w:val="35"/>
          <w:szCs w:val="35"/>
        </w:rPr>
        <w:t xml:space="preserve"> </w:t>
      </w:r>
      <w:r w:rsidR="00EF4098">
        <w:rPr>
          <w:rFonts w:ascii="Times New Roman" w:eastAsia="Times New Roman" w:hAnsi="Times New Roman"/>
          <w:color w:val="000000"/>
          <w:sz w:val="35"/>
          <w:szCs w:val="35"/>
        </w:rPr>
        <w:t>2</w:t>
      </w:r>
      <w:r>
        <w:rPr>
          <w:rFonts w:ascii="Times New Roman" w:eastAsia="Times New Roman" w:hAnsi="Times New Roman"/>
          <w:color w:val="000000"/>
          <w:sz w:val="35"/>
          <w:szCs w:val="35"/>
        </w:rPr>
        <w:t xml:space="preserve"> </w:t>
      </w:r>
    </w:p>
    <w:p w:rsidR="0055459F" w:rsidRDefault="0055459F">
      <w:pPr>
        <w:spacing w:after="0" w:line="100" w:lineRule="atLeast"/>
        <w:ind w:left="708"/>
        <w:rPr>
          <w:rFonts w:ascii="Times New Roman" w:eastAsia="Times New Roman" w:hAnsi="Times New Roman"/>
          <w:color w:val="000000"/>
          <w:sz w:val="24"/>
          <w:szCs w:val="24"/>
        </w:rPr>
      </w:pPr>
      <w:r>
        <w:rPr>
          <w:rFonts w:ascii="Times New Roman" w:eastAsia="Times New Roman" w:hAnsi="Times New Roman"/>
          <w:color w:val="000000"/>
          <w:sz w:val="24"/>
          <w:szCs w:val="24"/>
        </w:rPr>
        <w:t>1.1. Propósito</w:t>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sidR="00EF4098">
        <w:rPr>
          <w:rFonts w:ascii="Times New Roman" w:eastAsia="Times New Roman" w:hAnsi="Times New Roman"/>
          <w:color w:val="000000"/>
          <w:sz w:val="24"/>
          <w:szCs w:val="24"/>
        </w:rPr>
        <w:t>2</w:t>
      </w:r>
    </w:p>
    <w:p w:rsidR="0055459F" w:rsidRDefault="0055459F">
      <w:pPr>
        <w:spacing w:after="0" w:line="100" w:lineRule="atLeast"/>
        <w:ind w:left="708"/>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1.2. Ámbito del Sistema </w:t>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sidR="00EF4098">
        <w:rPr>
          <w:rFonts w:ascii="Times New Roman" w:eastAsia="Times New Roman" w:hAnsi="Times New Roman"/>
          <w:color w:val="000000"/>
          <w:sz w:val="24"/>
          <w:szCs w:val="24"/>
        </w:rPr>
        <w:t>2</w:t>
      </w:r>
    </w:p>
    <w:p w:rsidR="0055459F" w:rsidRDefault="0055459F">
      <w:pPr>
        <w:spacing w:after="0" w:line="100" w:lineRule="atLeast"/>
        <w:ind w:left="708"/>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1.3. Definiciones, Acrónimos y Abreviaturas </w:t>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sidR="00EF4098">
        <w:rPr>
          <w:rFonts w:ascii="Times New Roman" w:eastAsia="Times New Roman" w:hAnsi="Times New Roman"/>
          <w:color w:val="000000"/>
          <w:sz w:val="24"/>
          <w:szCs w:val="24"/>
        </w:rPr>
        <w:t>3</w:t>
      </w:r>
    </w:p>
    <w:p w:rsidR="0055459F" w:rsidRDefault="0055459F">
      <w:pPr>
        <w:spacing w:after="0" w:line="100" w:lineRule="atLeast"/>
        <w:ind w:left="708" w:firstLine="708"/>
        <w:rPr>
          <w:rFonts w:ascii="Times New Roman" w:eastAsia="Times New Roman" w:hAnsi="Times New Roman"/>
          <w:color w:val="000000"/>
          <w:sz w:val="24"/>
          <w:szCs w:val="24"/>
        </w:rPr>
      </w:pPr>
      <w:r>
        <w:rPr>
          <w:rFonts w:ascii="Times New Roman" w:eastAsia="Times New Roman" w:hAnsi="Times New Roman"/>
          <w:color w:val="000000"/>
          <w:sz w:val="24"/>
          <w:szCs w:val="24"/>
        </w:rPr>
        <w:t>1.3.1 Definiciones</w:t>
      </w:r>
      <w:r w:rsidR="00222CE6">
        <w:rPr>
          <w:rFonts w:ascii="Times New Roman" w:eastAsia="Times New Roman" w:hAnsi="Times New Roman"/>
          <w:color w:val="000000"/>
          <w:sz w:val="24"/>
          <w:szCs w:val="24"/>
          <w:u w:val="single"/>
        </w:rPr>
        <w:t xml:space="preserve"> </w:t>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sidR="00EF4098">
        <w:rPr>
          <w:rFonts w:ascii="Times New Roman" w:eastAsia="Times New Roman" w:hAnsi="Times New Roman"/>
          <w:color w:val="000000"/>
          <w:sz w:val="24"/>
          <w:szCs w:val="24"/>
        </w:rPr>
        <w:t>3</w:t>
      </w:r>
    </w:p>
    <w:p w:rsidR="0055459F" w:rsidRDefault="0055459F">
      <w:pPr>
        <w:spacing w:after="0" w:line="100" w:lineRule="atLeast"/>
        <w:ind w:left="708" w:firstLine="708"/>
        <w:rPr>
          <w:rFonts w:ascii="Times New Roman" w:eastAsia="Times New Roman" w:hAnsi="Times New Roman"/>
          <w:color w:val="000000"/>
          <w:sz w:val="24"/>
          <w:szCs w:val="24"/>
        </w:rPr>
      </w:pPr>
      <w:r>
        <w:rPr>
          <w:rFonts w:ascii="Times New Roman" w:eastAsia="Times New Roman" w:hAnsi="Times New Roman"/>
          <w:color w:val="000000"/>
          <w:sz w:val="24"/>
          <w:szCs w:val="24"/>
        </w:rPr>
        <w:t>1.3.2 Acrónimos</w:t>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sidR="00EF4098">
        <w:rPr>
          <w:rFonts w:ascii="Times New Roman" w:eastAsia="Times New Roman" w:hAnsi="Times New Roman"/>
          <w:color w:val="000000"/>
          <w:sz w:val="24"/>
          <w:szCs w:val="24"/>
        </w:rPr>
        <w:t>3</w:t>
      </w:r>
    </w:p>
    <w:p w:rsidR="0055459F" w:rsidRDefault="0055459F">
      <w:pPr>
        <w:spacing w:after="0" w:line="100" w:lineRule="atLeast"/>
        <w:ind w:left="708"/>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1.4. Referencias </w:t>
      </w:r>
      <w:r w:rsidR="00222CE6">
        <w:rPr>
          <w:rFonts w:ascii="Times New Roman" w:eastAsia="Times New Roman" w:hAnsi="Times New Roman"/>
          <w:color w:val="000000"/>
          <w:sz w:val="24"/>
          <w:szCs w:val="24"/>
          <w:u w:val="single"/>
        </w:rPr>
        <w:t> </w:t>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sidR="00EF4098">
        <w:rPr>
          <w:rFonts w:ascii="Times New Roman" w:eastAsia="Times New Roman" w:hAnsi="Times New Roman"/>
          <w:color w:val="000000"/>
          <w:sz w:val="24"/>
          <w:szCs w:val="24"/>
        </w:rPr>
        <w:t>3</w:t>
      </w:r>
    </w:p>
    <w:p w:rsidR="0055459F" w:rsidRDefault="0055459F">
      <w:pPr>
        <w:spacing w:after="160" w:line="100" w:lineRule="atLeast"/>
        <w:ind w:left="708"/>
        <w:rPr>
          <w:rFonts w:ascii="Times New Roman" w:eastAsia="Times New Roman" w:hAnsi="Times New Roman"/>
          <w:color w:val="000000"/>
          <w:sz w:val="35"/>
          <w:szCs w:val="35"/>
        </w:rPr>
      </w:pPr>
      <w:r>
        <w:rPr>
          <w:rFonts w:ascii="Times New Roman" w:eastAsia="Times New Roman" w:hAnsi="Times New Roman"/>
          <w:color w:val="000000"/>
          <w:sz w:val="24"/>
          <w:szCs w:val="24"/>
        </w:rPr>
        <w:t xml:space="preserve">1.5. Visión General del Documento </w:t>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sidR="00EF4098">
        <w:rPr>
          <w:rFonts w:ascii="Times New Roman" w:eastAsia="Times New Roman" w:hAnsi="Times New Roman"/>
          <w:color w:val="000000"/>
          <w:sz w:val="24"/>
          <w:szCs w:val="24"/>
        </w:rPr>
        <w:t>3</w:t>
      </w:r>
    </w:p>
    <w:p w:rsidR="0055459F" w:rsidRDefault="0055459F">
      <w:pPr>
        <w:spacing w:after="0" w:line="100" w:lineRule="atLeast"/>
        <w:rPr>
          <w:rFonts w:ascii="Times New Roman" w:eastAsia="Times New Roman" w:hAnsi="Times New Roman"/>
          <w:color w:val="000000"/>
          <w:sz w:val="24"/>
          <w:szCs w:val="24"/>
        </w:rPr>
      </w:pPr>
      <w:r>
        <w:rPr>
          <w:rFonts w:ascii="Times New Roman" w:eastAsia="Times New Roman" w:hAnsi="Times New Roman"/>
          <w:color w:val="000000"/>
          <w:sz w:val="35"/>
          <w:szCs w:val="35"/>
        </w:rPr>
        <w:t>2. Descripción General</w:t>
      </w:r>
      <w:r>
        <w:rPr>
          <w:rFonts w:ascii="Times New Roman" w:eastAsia="Times New Roman" w:hAnsi="Times New Roman"/>
          <w:color w:val="000000"/>
          <w:sz w:val="35"/>
          <w:szCs w:val="35"/>
        </w:rPr>
        <w:tab/>
      </w:r>
      <w:r>
        <w:rPr>
          <w:rFonts w:ascii="Times New Roman" w:eastAsia="Times New Roman" w:hAnsi="Times New Roman"/>
          <w:color w:val="000000"/>
          <w:sz w:val="35"/>
          <w:szCs w:val="35"/>
        </w:rPr>
        <w:tab/>
      </w:r>
      <w:r>
        <w:rPr>
          <w:rFonts w:ascii="Times New Roman" w:eastAsia="Times New Roman" w:hAnsi="Times New Roman"/>
          <w:color w:val="000000"/>
          <w:sz w:val="35"/>
          <w:szCs w:val="35"/>
        </w:rPr>
        <w:tab/>
      </w:r>
      <w:r>
        <w:rPr>
          <w:rFonts w:ascii="Times New Roman" w:eastAsia="Times New Roman" w:hAnsi="Times New Roman"/>
          <w:color w:val="000000"/>
          <w:sz w:val="35"/>
          <w:szCs w:val="35"/>
        </w:rPr>
        <w:tab/>
      </w:r>
      <w:r>
        <w:rPr>
          <w:rFonts w:ascii="Times New Roman" w:eastAsia="Times New Roman" w:hAnsi="Times New Roman"/>
          <w:color w:val="000000"/>
          <w:sz w:val="35"/>
          <w:szCs w:val="35"/>
        </w:rPr>
        <w:tab/>
      </w:r>
      <w:r>
        <w:rPr>
          <w:rFonts w:ascii="Times New Roman" w:eastAsia="Times New Roman" w:hAnsi="Times New Roman"/>
          <w:color w:val="000000"/>
          <w:sz w:val="35"/>
          <w:szCs w:val="35"/>
        </w:rPr>
        <w:tab/>
      </w:r>
      <w:r>
        <w:rPr>
          <w:rFonts w:ascii="Times New Roman" w:eastAsia="Times New Roman" w:hAnsi="Times New Roman"/>
          <w:color w:val="000000"/>
          <w:sz w:val="35"/>
          <w:szCs w:val="35"/>
        </w:rPr>
        <w:tab/>
      </w:r>
      <w:r w:rsidR="00EF4098">
        <w:rPr>
          <w:rFonts w:ascii="Times New Roman" w:eastAsia="Times New Roman" w:hAnsi="Times New Roman"/>
          <w:color w:val="000000"/>
          <w:sz w:val="35"/>
          <w:szCs w:val="35"/>
        </w:rPr>
        <w:t>4</w:t>
      </w:r>
    </w:p>
    <w:p w:rsidR="0055459F" w:rsidRDefault="0055459F">
      <w:pPr>
        <w:spacing w:after="0" w:line="100" w:lineRule="atLeast"/>
        <w:ind w:left="708"/>
        <w:rPr>
          <w:rFonts w:ascii="Times New Roman" w:eastAsia="Times New Roman" w:hAnsi="Times New Roman"/>
          <w:color w:val="000000"/>
          <w:sz w:val="24"/>
          <w:szCs w:val="24"/>
        </w:rPr>
      </w:pPr>
      <w:r>
        <w:rPr>
          <w:rFonts w:ascii="Times New Roman" w:eastAsia="Times New Roman" w:hAnsi="Times New Roman"/>
          <w:color w:val="000000"/>
          <w:sz w:val="24"/>
          <w:szCs w:val="24"/>
        </w:rPr>
        <w:t>2.1. Perspectiva del Producto</w:t>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sidR="00EF4098">
        <w:rPr>
          <w:rFonts w:ascii="Times New Roman" w:eastAsia="Times New Roman" w:hAnsi="Times New Roman"/>
          <w:color w:val="000000"/>
          <w:sz w:val="24"/>
          <w:szCs w:val="24"/>
        </w:rPr>
        <w:t>4</w:t>
      </w:r>
    </w:p>
    <w:p w:rsidR="0055459F" w:rsidRDefault="0055459F">
      <w:pPr>
        <w:spacing w:after="0" w:line="100" w:lineRule="atLeast"/>
        <w:ind w:left="708"/>
        <w:rPr>
          <w:rFonts w:ascii="Times New Roman" w:eastAsia="Times New Roman" w:hAnsi="Times New Roman"/>
          <w:color w:val="000000"/>
          <w:sz w:val="24"/>
          <w:szCs w:val="24"/>
        </w:rPr>
      </w:pPr>
      <w:r>
        <w:rPr>
          <w:rFonts w:ascii="Times New Roman" w:eastAsia="Times New Roman" w:hAnsi="Times New Roman"/>
          <w:color w:val="000000"/>
          <w:sz w:val="24"/>
          <w:szCs w:val="24"/>
        </w:rPr>
        <w:t>2.2. Funciones del Producto</w:t>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sidR="00EF4098">
        <w:rPr>
          <w:rFonts w:ascii="Times New Roman" w:eastAsia="Times New Roman" w:hAnsi="Times New Roman"/>
          <w:color w:val="000000"/>
          <w:sz w:val="24"/>
          <w:szCs w:val="24"/>
        </w:rPr>
        <w:t>4</w:t>
      </w:r>
    </w:p>
    <w:p w:rsidR="0055459F" w:rsidRDefault="0055459F">
      <w:pPr>
        <w:spacing w:after="0" w:line="100" w:lineRule="atLeast"/>
        <w:ind w:left="708"/>
        <w:rPr>
          <w:rFonts w:ascii="Times New Roman" w:eastAsia="Times New Roman" w:hAnsi="Times New Roman"/>
          <w:color w:val="000000"/>
          <w:sz w:val="24"/>
          <w:szCs w:val="24"/>
        </w:rPr>
      </w:pPr>
      <w:r>
        <w:rPr>
          <w:rFonts w:ascii="Times New Roman" w:eastAsia="Times New Roman" w:hAnsi="Times New Roman"/>
          <w:color w:val="000000"/>
          <w:sz w:val="24"/>
          <w:szCs w:val="24"/>
        </w:rPr>
        <w:t>2.3. Características de los Usuarios</w:t>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sidR="00EF4098">
        <w:rPr>
          <w:rFonts w:ascii="Times New Roman" w:eastAsia="Times New Roman" w:hAnsi="Times New Roman"/>
          <w:color w:val="000000"/>
          <w:sz w:val="24"/>
          <w:szCs w:val="24"/>
        </w:rPr>
        <w:t>4</w:t>
      </w:r>
    </w:p>
    <w:p w:rsidR="0055459F" w:rsidRDefault="0055459F">
      <w:pPr>
        <w:spacing w:after="0" w:line="100" w:lineRule="atLeast"/>
        <w:ind w:left="708"/>
        <w:rPr>
          <w:rFonts w:ascii="Times New Roman" w:eastAsia="Times New Roman" w:hAnsi="Times New Roman"/>
          <w:color w:val="000000"/>
          <w:sz w:val="24"/>
          <w:szCs w:val="24"/>
        </w:rPr>
      </w:pPr>
      <w:r>
        <w:rPr>
          <w:rFonts w:ascii="Times New Roman" w:eastAsia="Times New Roman" w:hAnsi="Times New Roman"/>
          <w:color w:val="000000"/>
          <w:sz w:val="24"/>
          <w:szCs w:val="24"/>
        </w:rPr>
        <w:t>2.4. Restricciones</w:t>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sidR="00EF4098">
        <w:rPr>
          <w:rFonts w:ascii="Times New Roman" w:eastAsia="Times New Roman" w:hAnsi="Times New Roman"/>
          <w:color w:val="000000"/>
          <w:sz w:val="24"/>
          <w:szCs w:val="24"/>
        </w:rPr>
        <w:t>4</w:t>
      </w:r>
    </w:p>
    <w:p w:rsidR="0055459F" w:rsidRDefault="0055459F">
      <w:pPr>
        <w:spacing w:after="0" w:line="100" w:lineRule="atLeast"/>
        <w:ind w:left="708"/>
        <w:rPr>
          <w:rFonts w:ascii="Times New Roman" w:eastAsia="Times New Roman" w:hAnsi="Times New Roman"/>
          <w:color w:val="000000"/>
          <w:sz w:val="24"/>
          <w:szCs w:val="24"/>
        </w:rPr>
      </w:pPr>
      <w:r>
        <w:rPr>
          <w:rFonts w:ascii="Times New Roman" w:eastAsia="Times New Roman" w:hAnsi="Times New Roman"/>
          <w:color w:val="000000"/>
          <w:sz w:val="24"/>
          <w:szCs w:val="24"/>
        </w:rPr>
        <w:t>2.5. Suposiciones y Dependencias</w:t>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sidR="00EF4098">
        <w:rPr>
          <w:rFonts w:ascii="Times New Roman" w:eastAsia="Times New Roman" w:hAnsi="Times New Roman"/>
          <w:color w:val="000000"/>
          <w:sz w:val="24"/>
          <w:szCs w:val="24"/>
        </w:rPr>
        <w:t>5</w:t>
      </w:r>
    </w:p>
    <w:p w:rsidR="0055459F" w:rsidRDefault="0055459F">
      <w:pPr>
        <w:spacing w:after="0" w:line="100" w:lineRule="atLeast"/>
        <w:ind w:left="708"/>
        <w:rPr>
          <w:rFonts w:ascii="Times New Roman" w:eastAsia="Times New Roman" w:hAnsi="Times New Roman"/>
          <w:sz w:val="24"/>
          <w:szCs w:val="24"/>
        </w:rPr>
      </w:pPr>
      <w:r>
        <w:rPr>
          <w:rFonts w:ascii="Times New Roman" w:eastAsia="Times New Roman" w:hAnsi="Times New Roman"/>
          <w:color w:val="000000"/>
          <w:sz w:val="24"/>
          <w:szCs w:val="24"/>
        </w:rPr>
        <w:t>2.6. Requisitos Futuros</w:t>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sidR="00EF4098">
        <w:rPr>
          <w:rFonts w:ascii="Times New Roman" w:eastAsia="Times New Roman" w:hAnsi="Times New Roman"/>
          <w:color w:val="000000"/>
          <w:sz w:val="24"/>
          <w:szCs w:val="24"/>
        </w:rPr>
        <w:t>5</w:t>
      </w:r>
    </w:p>
    <w:p w:rsidR="0055459F" w:rsidRDefault="0055459F">
      <w:pPr>
        <w:spacing w:after="0" w:line="100" w:lineRule="atLeast"/>
        <w:rPr>
          <w:rFonts w:ascii="Times New Roman" w:eastAsia="Times New Roman" w:hAnsi="Times New Roman"/>
          <w:sz w:val="24"/>
          <w:szCs w:val="24"/>
        </w:rPr>
      </w:pPr>
    </w:p>
    <w:p w:rsidR="0055459F" w:rsidRDefault="0055459F">
      <w:pPr>
        <w:spacing w:after="0" w:line="100" w:lineRule="atLeast"/>
        <w:rPr>
          <w:rFonts w:ascii="Times New Roman" w:eastAsia="Times New Roman" w:hAnsi="Times New Roman"/>
          <w:color w:val="000000"/>
          <w:sz w:val="24"/>
          <w:szCs w:val="24"/>
        </w:rPr>
      </w:pPr>
      <w:r>
        <w:rPr>
          <w:rFonts w:ascii="Times New Roman" w:eastAsia="Times New Roman" w:hAnsi="Times New Roman"/>
          <w:color w:val="000000"/>
          <w:sz w:val="35"/>
          <w:szCs w:val="35"/>
        </w:rPr>
        <w:t>3. Requisitos Específicos</w:t>
      </w:r>
      <w:r>
        <w:rPr>
          <w:rFonts w:ascii="Times New Roman" w:eastAsia="Times New Roman" w:hAnsi="Times New Roman"/>
          <w:color w:val="000000"/>
          <w:sz w:val="35"/>
          <w:szCs w:val="35"/>
        </w:rPr>
        <w:tab/>
      </w:r>
      <w:r>
        <w:rPr>
          <w:rFonts w:ascii="Times New Roman" w:eastAsia="Times New Roman" w:hAnsi="Times New Roman"/>
          <w:color w:val="000000"/>
          <w:sz w:val="35"/>
          <w:szCs w:val="35"/>
        </w:rPr>
        <w:tab/>
      </w:r>
      <w:r>
        <w:rPr>
          <w:rFonts w:ascii="Times New Roman" w:eastAsia="Times New Roman" w:hAnsi="Times New Roman"/>
          <w:color w:val="000000"/>
          <w:sz w:val="35"/>
          <w:szCs w:val="35"/>
        </w:rPr>
        <w:tab/>
      </w:r>
      <w:r>
        <w:rPr>
          <w:rFonts w:ascii="Times New Roman" w:eastAsia="Times New Roman" w:hAnsi="Times New Roman"/>
          <w:color w:val="000000"/>
          <w:sz w:val="35"/>
          <w:szCs w:val="35"/>
        </w:rPr>
        <w:tab/>
      </w:r>
      <w:r>
        <w:rPr>
          <w:rFonts w:ascii="Times New Roman" w:eastAsia="Times New Roman" w:hAnsi="Times New Roman"/>
          <w:color w:val="000000"/>
          <w:sz w:val="35"/>
          <w:szCs w:val="35"/>
        </w:rPr>
        <w:tab/>
      </w:r>
      <w:r>
        <w:rPr>
          <w:rFonts w:ascii="Times New Roman" w:eastAsia="Times New Roman" w:hAnsi="Times New Roman"/>
          <w:color w:val="000000"/>
          <w:sz w:val="35"/>
          <w:szCs w:val="35"/>
        </w:rPr>
        <w:tab/>
      </w:r>
      <w:r>
        <w:rPr>
          <w:rFonts w:ascii="Times New Roman" w:eastAsia="Times New Roman" w:hAnsi="Times New Roman"/>
          <w:color w:val="000000"/>
          <w:sz w:val="35"/>
          <w:szCs w:val="35"/>
        </w:rPr>
        <w:tab/>
      </w:r>
      <w:r w:rsidR="00EF4098">
        <w:rPr>
          <w:rFonts w:ascii="Times New Roman" w:eastAsia="Times New Roman" w:hAnsi="Times New Roman"/>
          <w:color w:val="000000"/>
          <w:sz w:val="35"/>
          <w:szCs w:val="35"/>
        </w:rPr>
        <w:t>6</w:t>
      </w:r>
    </w:p>
    <w:p w:rsidR="0055459F" w:rsidRDefault="0055459F">
      <w:pPr>
        <w:spacing w:after="0" w:line="100" w:lineRule="atLeast"/>
        <w:ind w:left="708"/>
        <w:rPr>
          <w:rFonts w:ascii="Times New Roman" w:eastAsia="Times New Roman" w:hAnsi="Times New Roman"/>
          <w:color w:val="000000"/>
          <w:sz w:val="24"/>
          <w:szCs w:val="24"/>
        </w:rPr>
      </w:pPr>
      <w:r>
        <w:rPr>
          <w:rFonts w:ascii="Times New Roman" w:eastAsia="Times New Roman" w:hAnsi="Times New Roman"/>
          <w:color w:val="000000"/>
          <w:sz w:val="24"/>
          <w:szCs w:val="24"/>
        </w:rPr>
        <w:t>3.1. Interfaces Externas</w:t>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sidR="00EF4098">
        <w:rPr>
          <w:rFonts w:ascii="Times New Roman" w:eastAsia="Times New Roman" w:hAnsi="Times New Roman"/>
          <w:color w:val="000000"/>
          <w:sz w:val="24"/>
          <w:szCs w:val="24"/>
        </w:rPr>
        <w:t>6</w:t>
      </w:r>
    </w:p>
    <w:p w:rsidR="0055459F" w:rsidRDefault="0055459F">
      <w:pPr>
        <w:spacing w:after="0" w:line="100" w:lineRule="atLeast"/>
        <w:ind w:left="708"/>
        <w:rPr>
          <w:rFonts w:ascii="Times New Roman" w:eastAsia="Times New Roman" w:hAnsi="Times New Roman"/>
          <w:color w:val="000000"/>
          <w:sz w:val="24"/>
          <w:szCs w:val="24"/>
        </w:rPr>
      </w:pPr>
      <w:r>
        <w:rPr>
          <w:rFonts w:ascii="Times New Roman" w:eastAsia="Times New Roman" w:hAnsi="Times New Roman"/>
          <w:color w:val="000000"/>
          <w:sz w:val="24"/>
          <w:szCs w:val="24"/>
        </w:rPr>
        <w:t>3.2. Funciones</w:t>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sidR="00EF4098">
        <w:rPr>
          <w:rFonts w:ascii="Times New Roman" w:eastAsia="Times New Roman" w:hAnsi="Times New Roman"/>
          <w:color w:val="000000"/>
          <w:sz w:val="24"/>
          <w:szCs w:val="24"/>
        </w:rPr>
        <w:t>14</w:t>
      </w:r>
    </w:p>
    <w:p w:rsidR="0055459F" w:rsidRDefault="0055459F">
      <w:pPr>
        <w:spacing w:after="0" w:line="100" w:lineRule="atLeast"/>
        <w:ind w:left="708"/>
        <w:rPr>
          <w:rFonts w:ascii="Times New Roman" w:eastAsia="Times New Roman" w:hAnsi="Times New Roman"/>
          <w:color w:val="000000"/>
          <w:sz w:val="24"/>
          <w:szCs w:val="24"/>
        </w:rPr>
      </w:pPr>
      <w:r>
        <w:rPr>
          <w:rFonts w:ascii="Times New Roman" w:eastAsia="Times New Roman" w:hAnsi="Times New Roman"/>
          <w:color w:val="000000"/>
          <w:sz w:val="24"/>
          <w:szCs w:val="24"/>
        </w:rPr>
        <w:t>3.3. Requisitos de Rendimiento</w:t>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sidR="00EF4098">
        <w:rPr>
          <w:rFonts w:ascii="Times New Roman" w:eastAsia="Times New Roman" w:hAnsi="Times New Roman"/>
          <w:color w:val="000000"/>
          <w:sz w:val="24"/>
          <w:szCs w:val="24"/>
        </w:rPr>
        <w:t>21</w:t>
      </w:r>
    </w:p>
    <w:p w:rsidR="0055459F" w:rsidRDefault="0055459F">
      <w:pPr>
        <w:spacing w:after="0" w:line="100" w:lineRule="atLeast"/>
        <w:ind w:left="708"/>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3.4. Requisitos lógicos de la </w:t>
      </w:r>
      <w:proofErr w:type="spellStart"/>
      <w:r>
        <w:rPr>
          <w:rFonts w:ascii="Times New Roman" w:eastAsia="Times New Roman" w:hAnsi="Times New Roman"/>
          <w:color w:val="000000"/>
          <w:sz w:val="24"/>
          <w:szCs w:val="24"/>
        </w:rPr>
        <w:t>BDs</w:t>
      </w:r>
      <w:proofErr w:type="spellEnd"/>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sidR="00EF4098">
        <w:rPr>
          <w:rFonts w:ascii="Times New Roman" w:eastAsia="Times New Roman" w:hAnsi="Times New Roman"/>
          <w:color w:val="000000"/>
          <w:sz w:val="24"/>
          <w:szCs w:val="24"/>
        </w:rPr>
        <w:t>22</w:t>
      </w:r>
    </w:p>
    <w:p w:rsidR="0055459F" w:rsidRDefault="0055459F">
      <w:pPr>
        <w:spacing w:after="0" w:line="100" w:lineRule="atLeast"/>
        <w:ind w:left="708"/>
        <w:rPr>
          <w:rFonts w:ascii="Times New Roman" w:eastAsia="Times New Roman" w:hAnsi="Times New Roman"/>
          <w:color w:val="000000"/>
          <w:sz w:val="24"/>
          <w:szCs w:val="24"/>
        </w:rPr>
      </w:pPr>
      <w:r>
        <w:rPr>
          <w:rFonts w:ascii="Times New Roman" w:eastAsia="Times New Roman" w:hAnsi="Times New Roman"/>
          <w:color w:val="000000"/>
          <w:sz w:val="24"/>
          <w:szCs w:val="24"/>
        </w:rPr>
        <w:t>3.5. Restricciones de Diseño</w:t>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sidR="00EF4098">
        <w:rPr>
          <w:rFonts w:ascii="Times New Roman" w:eastAsia="Times New Roman" w:hAnsi="Times New Roman"/>
          <w:color w:val="000000"/>
          <w:sz w:val="24"/>
          <w:szCs w:val="24"/>
        </w:rPr>
        <w:t>22</w:t>
      </w:r>
    </w:p>
    <w:p w:rsidR="0055459F" w:rsidRDefault="0055459F">
      <w:pPr>
        <w:spacing w:after="0" w:line="100" w:lineRule="atLeast"/>
        <w:ind w:left="708"/>
        <w:rPr>
          <w:rFonts w:ascii="Times New Roman" w:eastAsia="Times New Roman" w:hAnsi="Times New Roman"/>
          <w:sz w:val="24"/>
          <w:szCs w:val="24"/>
        </w:rPr>
      </w:pPr>
      <w:r>
        <w:rPr>
          <w:rFonts w:ascii="Times New Roman" w:eastAsia="Times New Roman" w:hAnsi="Times New Roman"/>
          <w:color w:val="000000"/>
          <w:sz w:val="24"/>
          <w:szCs w:val="24"/>
        </w:rPr>
        <w:t>3.6. Atributos del Sistema</w:t>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sidR="00EF4098">
        <w:rPr>
          <w:rFonts w:ascii="Times New Roman" w:eastAsia="Times New Roman" w:hAnsi="Times New Roman"/>
          <w:color w:val="000000"/>
          <w:sz w:val="24"/>
          <w:szCs w:val="24"/>
        </w:rPr>
        <w:t>23</w:t>
      </w:r>
    </w:p>
    <w:p w:rsidR="0055459F" w:rsidRDefault="0055459F">
      <w:pPr>
        <w:spacing w:after="240" w:line="100" w:lineRule="atLeast"/>
        <w:rPr>
          <w:rFonts w:ascii="Times New Roman" w:eastAsia="Times New Roman" w:hAnsi="Times New Roman"/>
          <w:color w:val="000000"/>
          <w:sz w:val="23"/>
          <w:szCs w:val="23"/>
        </w:rPr>
      </w:pP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p>
    <w:p w:rsidR="0055459F" w:rsidRDefault="0055459F">
      <w:pPr>
        <w:spacing w:after="160" w:line="100" w:lineRule="atLeast"/>
        <w:rPr>
          <w:rFonts w:ascii="Times New Roman" w:eastAsia="Times New Roman" w:hAnsi="Times New Roman"/>
          <w:sz w:val="24"/>
          <w:szCs w:val="24"/>
        </w:rPr>
      </w:pPr>
    </w:p>
    <w:p w:rsidR="0055459F" w:rsidRDefault="0055459F">
      <w:pPr>
        <w:spacing w:after="240" w:line="100" w:lineRule="atLeast"/>
        <w:rPr>
          <w:rFonts w:ascii="Times New Roman" w:eastAsia="Times New Roman" w:hAnsi="Times New Roman"/>
          <w:sz w:val="24"/>
          <w:szCs w:val="24"/>
        </w:rPr>
      </w:pP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r>
        <w:rPr>
          <w:rFonts w:ascii="Times New Roman" w:eastAsia="Times New Roman" w:hAnsi="Times New Roman"/>
          <w:sz w:val="24"/>
          <w:szCs w:val="24"/>
        </w:rPr>
        <w:br/>
      </w:r>
    </w:p>
    <w:p w:rsidR="0055459F" w:rsidRDefault="0055459F">
      <w:pPr>
        <w:spacing w:after="240" w:line="100" w:lineRule="atLeast"/>
        <w:rPr>
          <w:rFonts w:ascii="Times New Roman" w:eastAsia="Times New Roman" w:hAnsi="Times New Roman"/>
          <w:sz w:val="24"/>
          <w:szCs w:val="24"/>
        </w:rPr>
      </w:pPr>
    </w:p>
    <w:p w:rsidR="00877D2D" w:rsidRDefault="00877D2D">
      <w:pPr>
        <w:spacing w:after="160" w:line="100" w:lineRule="atLeast"/>
        <w:rPr>
          <w:rFonts w:ascii="Times New Roman" w:eastAsia="Times New Roman" w:hAnsi="Times New Roman"/>
          <w:sz w:val="24"/>
          <w:szCs w:val="24"/>
        </w:rPr>
      </w:pPr>
    </w:p>
    <w:p w:rsidR="00EF4098" w:rsidRDefault="00EF4098">
      <w:pPr>
        <w:spacing w:after="160" w:line="100" w:lineRule="atLeast"/>
        <w:rPr>
          <w:rFonts w:ascii="Times New Roman" w:eastAsia="Times New Roman" w:hAnsi="Times New Roman"/>
          <w:sz w:val="24"/>
          <w:szCs w:val="24"/>
        </w:rPr>
      </w:pPr>
    </w:p>
    <w:p w:rsidR="00EF4098" w:rsidRDefault="00EF4098">
      <w:pPr>
        <w:spacing w:after="160" w:line="100" w:lineRule="atLeast"/>
        <w:rPr>
          <w:rFonts w:ascii="Times New Roman" w:eastAsia="Times New Roman" w:hAnsi="Times New Roman"/>
          <w:sz w:val="24"/>
          <w:szCs w:val="24"/>
        </w:rPr>
      </w:pPr>
    </w:p>
    <w:p w:rsidR="00EF4098" w:rsidRDefault="00EF4098">
      <w:pPr>
        <w:spacing w:after="160" w:line="100" w:lineRule="atLeast"/>
        <w:rPr>
          <w:rFonts w:ascii="Times New Roman" w:eastAsia="Times New Roman" w:hAnsi="Times New Roman"/>
          <w:sz w:val="24"/>
          <w:szCs w:val="24"/>
        </w:rPr>
      </w:pPr>
    </w:p>
    <w:p w:rsidR="00EF4098" w:rsidRDefault="00EF4098">
      <w:pPr>
        <w:spacing w:after="160" w:line="100" w:lineRule="atLeast"/>
        <w:rPr>
          <w:rFonts w:ascii="Times New Roman" w:eastAsia="Times New Roman" w:hAnsi="Times New Roman"/>
          <w:sz w:val="24"/>
          <w:szCs w:val="24"/>
        </w:rPr>
      </w:pPr>
      <w:bookmarkStart w:id="0" w:name="_GoBack"/>
      <w:bookmarkEnd w:id="0"/>
    </w:p>
    <w:p w:rsidR="0055459F" w:rsidRDefault="0055459F">
      <w:pPr>
        <w:spacing w:after="160" w:line="100" w:lineRule="atLeast"/>
        <w:rPr>
          <w:rFonts w:ascii="Times New Roman" w:eastAsia="Times New Roman" w:hAnsi="Times New Roman"/>
          <w:color w:val="000000"/>
          <w:sz w:val="24"/>
          <w:szCs w:val="24"/>
        </w:rPr>
      </w:pPr>
      <w:r>
        <w:rPr>
          <w:rFonts w:ascii="Times New Roman" w:eastAsia="Times New Roman" w:hAnsi="Times New Roman"/>
          <w:b/>
          <w:bCs/>
          <w:color w:val="000000"/>
          <w:sz w:val="48"/>
          <w:szCs w:val="48"/>
        </w:rPr>
        <w:lastRenderedPageBreak/>
        <w:t>1. Introducción</w:t>
      </w:r>
    </w:p>
    <w:p w:rsidR="0055459F" w:rsidRDefault="0055459F">
      <w:pPr>
        <w:spacing w:after="160"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Este documento es una Especificación de Requisitos Software (ERS) para el proyecto </w:t>
      </w:r>
      <w:proofErr w:type="spellStart"/>
      <w:r>
        <w:rPr>
          <w:rFonts w:ascii="Times New Roman" w:eastAsia="Times New Roman" w:hAnsi="Times New Roman"/>
          <w:color w:val="000000"/>
          <w:sz w:val="24"/>
          <w:szCs w:val="24"/>
        </w:rPr>
        <w:t>CarPlace</w:t>
      </w:r>
      <w:proofErr w:type="spellEnd"/>
      <w:r>
        <w:rPr>
          <w:rFonts w:ascii="Times New Roman" w:eastAsia="Times New Roman" w:hAnsi="Times New Roman"/>
          <w:color w:val="000000"/>
          <w:sz w:val="24"/>
          <w:szCs w:val="24"/>
        </w:rPr>
        <w:t>.</w:t>
      </w:r>
    </w:p>
    <w:p w:rsidR="0055459F" w:rsidRDefault="0055459F">
      <w:pPr>
        <w:spacing w:after="160" w:line="100" w:lineRule="atLeast"/>
        <w:jc w:val="both"/>
        <w:rPr>
          <w:rFonts w:ascii="Times New Roman" w:eastAsia="Times New Roman" w:hAnsi="Times New Roman"/>
          <w:sz w:val="24"/>
          <w:szCs w:val="24"/>
        </w:rPr>
      </w:pPr>
      <w:r>
        <w:rPr>
          <w:rFonts w:ascii="Times New Roman" w:eastAsia="Times New Roman" w:hAnsi="Times New Roman"/>
          <w:color w:val="000000"/>
          <w:sz w:val="24"/>
          <w:szCs w:val="24"/>
        </w:rPr>
        <w:t xml:space="preserve">El contenido ha sido estructurado siguiendo el modelo “IEEE </w:t>
      </w:r>
      <w:proofErr w:type="spellStart"/>
      <w:r>
        <w:rPr>
          <w:rFonts w:ascii="Times New Roman" w:eastAsia="Times New Roman" w:hAnsi="Times New Roman"/>
          <w:color w:val="000000"/>
          <w:sz w:val="24"/>
          <w:szCs w:val="24"/>
        </w:rPr>
        <w:t>Recommended</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Practice</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for</w:t>
      </w:r>
      <w:proofErr w:type="spellEnd"/>
      <w:r>
        <w:rPr>
          <w:rFonts w:ascii="Times New Roman" w:eastAsia="Times New Roman" w:hAnsi="Times New Roman"/>
          <w:color w:val="000000"/>
          <w:sz w:val="24"/>
          <w:szCs w:val="24"/>
        </w:rPr>
        <w:t xml:space="preserve"> Software </w:t>
      </w:r>
      <w:proofErr w:type="spellStart"/>
      <w:r>
        <w:rPr>
          <w:rFonts w:ascii="Times New Roman" w:eastAsia="Times New Roman" w:hAnsi="Times New Roman"/>
          <w:color w:val="000000"/>
          <w:sz w:val="24"/>
          <w:szCs w:val="24"/>
        </w:rPr>
        <w:t>Requirements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Specification</w:t>
      </w:r>
      <w:proofErr w:type="spellEnd"/>
      <w:r>
        <w:rPr>
          <w:rFonts w:ascii="Times New Roman" w:eastAsia="Times New Roman" w:hAnsi="Times New Roman"/>
          <w:color w:val="000000"/>
          <w:sz w:val="24"/>
          <w:szCs w:val="24"/>
        </w:rPr>
        <w:t xml:space="preserve"> ANSI/IEEE 830 1998”.</w:t>
      </w:r>
    </w:p>
    <w:p w:rsidR="0055459F" w:rsidRDefault="0055459F">
      <w:pPr>
        <w:spacing w:after="0" w:line="100" w:lineRule="atLeast"/>
        <w:rPr>
          <w:rFonts w:ascii="Times New Roman" w:eastAsia="Times New Roman" w:hAnsi="Times New Roman"/>
          <w:sz w:val="24"/>
          <w:szCs w:val="24"/>
        </w:rPr>
      </w:pPr>
    </w:p>
    <w:p w:rsidR="0055459F" w:rsidRDefault="0055459F">
      <w:pPr>
        <w:spacing w:after="160" w:line="100" w:lineRule="atLeast"/>
        <w:rPr>
          <w:rFonts w:ascii="Times New Roman" w:eastAsia="Times New Roman" w:hAnsi="Times New Roman"/>
          <w:color w:val="000000"/>
          <w:sz w:val="24"/>
          <w:szCs w:val="24"/>
        </w:rPr>
      </w:pPr>
      <w:r>
        <w:rPr>
          <w:rFonts w:ascii="Times New Roman" w:eastAsia="Times New Roman" w:hAnsi="Times New Roman"/>
          <w:b/>
          <w:bCs/>
          <w:color w:val="000000"/>
          <w:sz w:val="36"/>
          <w:szCs w:val="36"/>
        </w:rPr>
        <w:t xml:space="preserve">1.1 Propósito </w:t>
      </w:r>
    </w:p>
    <w:p w:rsidR="0055459F" w:rsidRDefault="0055459F">
      <w:pPr>
        <w:spacing w:after="160"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El propósito de la creación de esta especificación de requisitos es la definición de manera clara y concisa de las funcionalidades y restricciones del proyecto.</w:t>
      </w:r>
    </w:p>
    <w:p w:rsidR="0055459F" w:rsidRDefault="0055459F">
      <w:pPr>
        <w:spacing w:after="160"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Así mismo, entre los objetivos destacados de la creación de esta SRS son: la de establecer un acuerdo entre clientes y desarrolladores sobre qué debe hacer el programa, conseguir reducir el esfuerzo de desarrollo, aportar una base para conseguir realizar una estimación fiable de los costes y planificación, proporcionar una guía para la validación y verificación, conseguir facilitar la transferencia del programa o también servir como base para mejoras posteriores.</w:t>
      </w:r>
    </w:p>
    <w:p w:rsidR="0055459F" w:rsidRDefault="0055459F">
      <w:pPr>
        <w:spacing w:after="160"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Nuestro proyecto se verá dirigido a diversos públicos, principalmente a aquellos que se vean en la necesidad de alquilar un vehículo por diversas razones, ya sean: el fallo de su propio vehículo o el alquiler de limusinas para fiestas, así mismo, va dirigido a aquellas personas extranjeras que no dispongan de vehículos y lo necesiten por un período de tiempo concreto.</w:t>
      </w:r>
    </w:p>
    <w:p w:rsidR="0055459F" w:rsidRDefault="0055459F">
      <w:pPr>
        <w:spacing w:after="160" w:line="100" w:lineRule="atLeast"/>
        <w:jc w:val="both"/>
        <w:rPr>
          <w:rFonts w:ascii="Times New Roman" w:eastAsia="Times New Roman" w:hAnsi="Times New Roman"/>
          <w:sz w:val="24"/>
          <w:szCs w:val="24"/>
        </w:rPr>
      </w:pPr>
      <w:r>
        <w:rPr>
          <w:rFonts w:ascii="Times New Roman" w:eastAsia="Times New Roman" w:hAnsi="Times New Roman"/>
          <w:color w:val="000000"/>
          <w:sz w:val="24"/>
          <w:szCs w:val="24"/>
        </w:rPr>
        <w:t>Una vez realizada esta especificación con sus correspondientes revisiones, servirá como base para el posterior desarrollo del proyecto.</w:t>
      </w:r>
    </w:p>
    <w:p w:rsidR="0055459F" w:rsidRDefault="0055459F">
      <w:pPr>
        <w:spacing w:after="0" w:line="100" w:lineRule="atLeast"/>
        <w:rPr>
          <w:rFonts w:ascii="Times New Roman" w:eastAsia="Times New Roman" w:hAnsi="Times New Roman"/>
          <w:sz w:val="24"/>
          <w:szCs w:val="24"/>
        </w:rPr>
      </w:pPr>
    </w:p>
    <w:p w:rsidR="0055459F" w:rsidRDefault="0055459F" w:rsidP="00022143">
      <w:pPr>
        <w:spacing w:after="0" w:line="100" w:lineRule="atLeast"/>
        <w:jc w:val="both"/>
        <w:rPr>
          <w:rFonts w:ascii="Times New Roman" w:eastAsia="Times New Roman" w:hAnsi="Times New Roman"/>
          <w:b/>
          <w:bCs/>
          <w:color w:val="000000"/>
          <w:sz w:val="36"/>
          <w:szCs w:val="36"/>
        </w:rPr>
      </w:pPr>
      <w:r>
        <w:rPr>
          <w:rFonts w:ascii="Times New Roman" w:eastAsia="Times New Roman" w:hAnsi="Times New Roman"/>
          <w:b/>
          <w:bCs/>
          <w:color w:val="000000"/>
          <w:sz w:val="36"/>
          <w:szCs w:val="36"/>
        </w:rPr>
        <w:t>1.2 Ámbito del Sistema</w:t>
      </w:r>
    </w:p>
    <w:p w:rsidR="00022143" w:rsidRDefault="00022143" w:rsidP="00022143">
      <w:pPr>
        <w:spacing w:after="0" w:line="100" w:lineRule="atLeast"/>
        <w:jc w:val="both"/>
        <w:rPr>
          <w:rFonts w:ascii="Times New Roman" w:eastAsia="Times New Roman" w:hAnsi="Times New Roman"/>
          <w:color w:val="000000"/>
          <w:sz w:val="24"/>
          <w:szCs w:val="24"/>
        </w:rPr>
      </w:pPr>
    </w:p>
    <w:p w:rsidR="0055459F" w:rsidRDefault="0055459F" w:rsidP="00022143">
      <w:pPr>
        <w:spacing w:after="0"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Para la realización de este proyecto hemos decidido darle el nombre de </w:t>
      </w:r>
      <w:proofErr w:type="spellStart"/>
      <w:r>
        <w:rPr>
          <w:rFonts w:ascii="Times New Roman" w:eastAsia="Times New Roman" w:hAnsi="Times New Roman"/>
          <w:color w:val="000000"/>
          <w:sz w:val="24"/>
          <w:szCs w:val="24"/>
        </w:rPr>
        <w:t>CarPlace</w:t>
      </w:r>
      <w:proofErr w:type="spellEnd"/>
      <w:r>
        <w:rPr>
          <w:rFonts w:ascii="Times New Roman" w:eastAsia="Times New Roman" w:hAnsi="Times New Roman"/>
          <w:color w:val="000000"/>
          <w:sz w:val="24"/>
          <w:szCs w:val="24"/>
        </w:rPr>
        <w:t>, debido a la simplicidad y a la fácil memorización.</w:t>
      </w:r>
    </w:p>
    <w:p w:rsidR="00022143" w:rsidRDefault="00022143" w:rsidP="00022143">
      <w:pPr>
        <w:spacing w:after="0" w:line="100" w:lineRule="atLeast"/>
        <w:jc w:val="both"/>
        <w:rPr>
          <w:rFonts w:ascii="Times New Roman" w:eastAsia="Times New Roman" w:hAnsi="Times New Roman"/>
          <w:color w:val="000000"/>
          <w:sz w:val="24"/>
          <w:szCs w:val="24"/>
        </w:rPr>
      </w:pPr>
    </w:p>
    <w:p w:rsidR="0055459F" w:rsidRDefault="0055459F" w:rsidP="00022143">
      <w:pPr>
        <w:spacing w:after="160"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Nuestro sistema realizará diversas acciones:</w:t>
      </w:r>
    </w:p>
    <w:p w:rsidR="0055459F" w:rsidRDefault="0055459F" w:rsidP="00022143">
      <w:pPr>
        <w:spacing w:after="160"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En primer lugar, tendremos la interfaz del administrador, el cual podrá realizar las acciones de compra-venta de  vehículos. Por otro lado tenemos la interfaz del usuario, que realizará la acción de alquiler de los mismos.</w:t>
      </w:r>
    </w:p>
    <w:p w:rsidR="0055459F" w:rsidRDefault="0055459F" w:rsidP="00022143">
      <w:pPr>
        <w:spacing w:after="160"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Además se podrá optar por la selección de</w:t>
      </w:r>
      <w:r w:rsidR="00022143">
        <w:rPr>
          <w:rFonts w:ascii="Times New Roman" w:eastAsia="Times New Roman" w:hAnsi="Times New Roman"/>
          <w:color w:val="000000"/>
          <w:sz w:val="24"/>
          <w:szCs w:val="24"/>
        </w:rPr>
        <w:t xml:space="preserve"> reservar o</w:t>
      </w:r>
      <w:r>
        <w:rPr>
          <w:rFonts w:ascii="Times New Roman" w:eastAsia="Times New Roman" w:hAnsi="Times New Roman"/>
          <w:color w:val="000000"/>
          <w:sz w:val="24"/>
          <w:szCs w:val="24"/>
        </w:rPr>
        <w:t xml:space="preserve"> alquilar un coche, moto o limusina específico ya que dentro de los cuales se realizarán diversas filtraciones entre las cuales son destacables: el modelo, la marca del vehículo, </w:t>
      </w:r>
      <w:r w:rsidR="00022143">
        <w:rPr>
          <w:rFonts w:ascii="Times New Roman" w:eastAsia="Times New Roman" w:hAnsi="Times New Roman"/>
          <w:color w:val="000000"/>
          <w:sz w:val="24"/>
          <w:szCs w:val="24"/>
        </w:rPr>
        <w:t>tipo de carburante y número de plazas</w:t>
      </w:r>
      <w:r>
        <w:rPr>
          <w:rFonts w:ascii="Times New Roman" w:eastAsia="Times New Roman" w:hAnsi="Times New Roman"/>
          <w:color w:val="000000"/>
          <w:sz w:val="24"/>
          <w:szCs w:val="24"/>
        </w:rPr>
        <w:t xml:space="preserve">. </w:t>
      </w:r>
    </w:p>
    <w:p w:rsidR="0055459F" w:rsidRDefault="0055459F" w:rsidP="00022143">
      <w:pPr>
        <w:spacing w:after="160"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El objetivo principal de la realización de esta aplicación</w:t>
      </w:r>
      <w:r w:rsidR="00022143">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será poder prestar unos servicios a aquellas personas que no se puedan permitir el mantenimiento continuado de un vehículo a largo plazo</w:t>
      </w:r>
      <w:r w:rsidR="00022143">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o a aquellas personas que no tengan la disponibilidad de tener un vehículo de alta gama como puede ser una limusina.</w:t>
      </w:r>
    </w:p>
    <w:p w:rsidR="0055459F" w:rsidRDefault="0055459F" w:rsidP="00022143">
      <w:pPr>
        <w:spacing w:after="160"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Por otro lado, el beneficio de la realización de este proyecto será con fines académicos. Principalmente la meta de la creación de este proyecto será poder desarrollar los conocimientos necesarios para conseguir gestionar el desarrollo de una aplicación de forma eficaz.</w:t>
      </w:r>
    </w:p>
    <w:p w:rsidR="0055459F" w:rsidRDefault="0055459F">
      <w:pPr>
        <w:spacing w:after="160" w:line="10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Para poder proceder a la utilización de esta aplicación tanto el usuario como el administrador deberán tener un ordenador  mediante el cual accederán a la interfaz gráfica de la aplicación, la cual permitirá la posibilidad de gestionar la utilización de los recursos proporcionados. </w:t>
      </w:r>
    </w:p>
    <w:p w:rsidR="009F7CDD" w:rsidRDefault="009F7CDD">
      <w:pPr>
        <w:spacing w:after="160" w:line="100" w:lineRule="atLeast"/>
        <w:rPr>
          <w:rFonts w:ascii="Times New Roman" w:eastAsia="Times New Roman" w:hAnsi="Times New Roman"/>
          <w:sz w:val="24"/>
          <w:szCs w:val="24"/>
        </w:rPr>
      </w:pPr>
    </w:p>
    <w:p w:rsidR="0055459F" w:rsidRPr="008F0FB4" w:rsidRDefault="008F0FB4" w:rsidP="008F0FB4">
      <w:pPr>
        <w:pStyle w:val="Prrafodelista"/>
        <w:numPr>
          <w:ilvl w:val="1"/>
          <w:numId w:val="8"/>
        </w:numPr>
        <w:spacing w:after="0" w:line="100" w:lineRule="atLeast"/>
        <w:rPr>
          <w:rFonts w:ascii="Times New Roman" w:eastAsia="Times New Roman" w:hAnsi="Times New Roman"/>
          <w:sz w:val="24"/>
          <w:szCs w:val="24"/>
        </w:rPr>
      </w:pPr>
      <w:r>
        <w:rPr>
          <w:rFonts w:ascii="Times New Roman" w:eastAsia="Times New Roman" w:hAnsi="Times New Roman"/>
          <w:b/>
          <w:bCs/>
          <w:color w:val="000000"/>
          <w:sz w:val="36"/>
          <w:szCs w:val="36"/>
        </w:rPr>
        <w:t xml:space="preserve"> </w:t>
      </w:r>
      <w:r w:rsidR="0055459F" w:rsidRPr="008F0FB4">
        <w:rPr>
          <w:rFonts w:ascii="Times New Roman" w:eastAsia="Times New Roman" w:hAnsi="Times New Roman"/>
          <w:b/>
          <w:bCs/>
          <w:color w:val="000000"/>
          <w:sz w:val="36"/>
          <w:szCs w:val="36"/>
        </w:rPr>
        <w:t>Definiciones, Acrónimos y Abreviaturas</w:t>
      </w:r>
    </w:p>
    <w:p w:rsidR="0055459F" w:rsidRDefault="0055459F">
      <w:pPr>
        <w:spacing w:after="0" w:line="100" w:lineRule="atLeast"/>
        <w:rPr>
          <w:rFonts w:ascii="Times New Roman" w:eastAsia="Times New Roman" w:hAnsi="Times New Roman"/>
          <w:sz w:val="24"/>
          <w:szCs w:val="24"/>
        </w:rPr>
      </w:pPr>
    </w:p>
    <w:p w:rsidR="0055459F" w:rsidRDefault="0055459F">
      <w:pPr>
        <w:spacing w:after="160" w:line="100" w:lineRule="atLeast"/>
        <w:rPr>
          <w:rFonts w:ascii="Times New Roman" w:eastAsia="Times New Roman" w:hAnsi="Times New Roman"/>
          <w:color w:val="000000"/>
          <w:sz w:val="24"/>
          <w:szCs w:val="24"/>
          <w:u w:val="single"/>
        </w:rPr>
      </w:pPr>
      <w:r>
        <w:rPr>
          <w:rFonts w:ascii="Times New Roman" w:eastAsia="Times New Roman" w:hAnsi="Times New Roman"/>
          <w:b/>
          <w:bCs/>
          <w:color w:val="000000"/>
          <w:sz w:val="32"/>
          <w:szCs w:val="32"/>
        </w:rPr>
        <w:t>1.3.1.- Definiciones</w:t>
      </w:r>
      <w:r>
        <w:rPr>
          <w:rFonts w:ascii="Times New Roman" w:eastAsia="Times New Roman" w:hAnsi="Times New Roman"/>
          <w:b/>
          <w:bCs/>
          <w:color w:val="000000"/>
          <w:sz w:val="32"/>
          <w:szCs w:val="32"/>
        </w:rPr>
        <w:tab/>
      </w:r>
    </w:p>
    <w:p w:rsidR="0055459F" w:rsidRPr="00D34C80" w:rsidRDefault="0055459F">
      <w:pPr>
        <w:numPr>
          <w:ilvl w:val="0"/>
          <w:numId w:val="2"/>
        </w:numPr>
        <w:spacing w:after="0" w:line="100" w:lineRule="atLeast"/>
        <w:jc w:val="both"/>
        <w:rPr>
          <w:rFonts w:ascii="Times New Roman" w:eastAsia="Times New Roman" w:hAnsi="Times New Roman"/>
          <w:color w:val="000000"/>
          <w:sz w:val="24"/>
          <w:szCs w:val="24"/>
          <w:u w:val="single"/>
        </w:rPr>
      </w:pPr>
      <w:r>
        <w:rPr>
          <w:rFonts w:ascii="Times New Roman" w:eastAsia="Times New Roman" w:hAnsi="Times New Roman"/>
          <w:color w:val="000000"/>
          <w:sz w:val="24"/>
          <w:szCs w:val="24"/>
          <w:u w:val="single"/>
        </w:rPr>
        <w:t>Alquiler</w:t>
      </w:r>
      <w:r>
        <w:rPr>
          <w:rFonts w:ascii="Times New Roman" w:eastAsia="Times New Roman" w:hAnsi="Times New Roman"/>
          <w:color w:val="000000"/>
          <w:sz w:val="24"/>
          <w:szCs w:val="24"/>
        </w:rPr>
        <w:t>: Procedimiento por el cual un vehículo pasa a estar disponible para el uso de un usuario durante un tiempo predefinido.</w:t>
      </w:r>
    </w:p>
    <w:p w:rsidR="00D34C80" w:rsidRDefault="00D34C80">
      <w:pPr>
        <w:numPr>
          <w:ilvl w:val="0"/>
          <w:numId w:val="2"/>
        </w:numPr>
        <w:spacing w:after="0" w:line="100" w:lineRule="atLeast"/>
        <w:jc w:val="both"/>
        <w:rPr>
          <w:rFonts w:ascii="Times New Roman" w:eastAsia="Times New Roman" w:hAnsi="Times New Roman"/>
          <w:color w:val="000000"/>
          <w:sz w:val="24"/>
          <w:szCs w:val="24"/>
          <w:u w:val="single"/>
        </w:rPr>
      </w:pPr>
      <w:r>
        <w:rPr>
          <w:rFonts w:ascii="Times New Roman" w:eastAsia="Times New Roman" w:hAnsi="Times New Roman"/>
          <w:color w:val="000000"/>
          <w:sz w:val="24"/>
          <w:szCs w:val="24"/>
          <w:u w:val="single"/>
        </w:rPr>
        <w:t>Reservar</w:t>
      </w:r>
      <w:r>
        <w:rPr>
          <w:rFonts w:ascii="Times New Roman" w:eastAsia="Times New Roman" w:hAnsi="Times New Roman"/>
          <w:color w:val="000000"/>
          <w:sz w:val="24"/>
          <w:szCs w:val="24"/>
        </w:rPr>
        <w:t>: Procedimiento por el cual un vehículo queda pedido para su posterior alquiler.</w:t>
      </w:r>
    </w:p>
    <w:p w:rsidR="0055459F" w:rsidRDefault="0055459F">
      <w:pPr>
        <w:numPr>
          <w:ilvl w:val="0"/>
          <w:numId w:val="2"/>
        </w:numPr>
        <w:spacing w:after="0" w:line="100" w:lineRule="atLeast"/>
        <w:jc w:val="both"/>
        <w:rPr>
          <w:rFonts w:ascii="Times New Roman" w:eastAsia="Times New Roman" w:hAnsi="Times New Roman"/>
          <w:color w:val="000000"/>
          <w:sz w:val="24"/>
          <w:szCs w:val="24"/>
          <w:u w:val="single"/>
        </w:rPr>
      </w:pPr>
      <w:r>
        <w:rPr>
          <w:rFonts w:ascii="Times New Roman" w:eastAsia="Times New Roman" w:hAnsi="Times New Roman"/>
          <w:color w:val="000000"/>
          <w:sz w:val="24"/>
          <w:szCs w:val="24"/>
          <w:u w:val="single"/>
        </w:rPr>
        <w:t>Usuario</w:t>
      </w:r>
      <w:r>
        <w:rPr>
          <w:rFonts w:ascii="Times New Roman" w:eastAsia="Times New Roman" w:hAnsi="Times New Roman"/>
          <w:color w:val="000000"/>
          <w:sz w:val="24"/>
          <w:szCs w:val="24"/>
        </w:rPr>
        <w:t xml:space="preserve">: persona encargada en realizar </w:t>
      </w:r>
      <w:r w:rsidR="00D34C80">
        <w:rPr>
          <w:rFonts w:ascii="Times New Roman" w:eastAsia="Times New Roman" w:hAnsi="Times New Roman"/>
          <w:color w:val="000000"/>
          <w:sz w:val="24"/>
          <w:szCs w:val="24"/>
        </w:rPr>
        <w:t xml:space="preserve">la reserva o </w:t>
      </w:r>
      <w:r>
        <w:rPr>
          <w:rFonts w:ascii="Times New Roman" w:eastAsia="Times New Roman" w:hAnsi="Times New Roman"/>
          <w:color w:val="000000"/>
          <w:sz w:val="24"/>
          <w:szCs w:val="24"/>
        </w:rPr>
        <w:t>el alquiler de los vehículos.</w:t>
      </w:r>
    </w:p>
    <w:p w:rsidR="0055459F" w:rsidRDefault="0055459F">
      <w:pPr>
        <w:numPr>
          <w:ilvl w:val="0"/>
          <w:numId w:val="2"/>
        </w:numPr>
        <w:spacing w:after="160" w:line="100" w:lineRule="atLeast"/>
        <w:jc w:val="both"/>
        <w:rPr>
          <w:rFonts w:ascii="Times New Roman" w:eastAsia="Times New Roman" w:hAnsi="Times New Roman"/>
          <w:sz w:val="24"/>
          <w:szCs w:val="24"/>
        </w:rPr>
      </w:pPr>
      <w:r>
        <w:rPr>
          <w:rFonts w:ascii="Times New Roman" w:eastAsia="Times New Roman" w:hAnsi="Times New Roman"/>
          <w:color w:val="000000"/>
          <w:sz w:val="24"/>
          <w:szCs w:val="24"/>
          <w:u w:val="single"/>
        </w:rPr>
        <w:t>Administrador</w:t>
      </w:r>
      <w:r>
        <w:rPr>
          <w:rFonts w:ascii="Times New Roman" w:eastAsia="Times New Roman" w:hAnsi="Times New Roman"/>
          <w:color w:val="000000"/>
          <w:sz w:val="24"/>
          <w:szCs w:val="24"/>
        </w:rPr>
        <w:t>: persona cuyo encargo será el de realizar las tareas de compra y venta de vehículos, así como el proceso de transacción de alquiler a los clientes (usuarios).</w:t>
      </w:r>
    </w:p>
    <w:p w:rsidR="0055459F" w:rsidRDefault="0055459F">
      <w:pPr>
        <w:spacing w:after="0" w:line="100" w:lineRule="atLeast"/>
        <w:rPr>
          <w:rFonts w:ascii="Times New Roman" w:eastAsia="Times New Roman" w:hAnsi="Times New Roman"/>
          <w:sz w:val="24"/>
          <w:szCs w:val="24"/>
        </w:rPr>
      </w:pPr>
    </w:p>
    <w:p w:rsidR="0055459F" w:rsidRDefault="0055459F" w:rsidP="00B03092">
      <w:pPr>
        <w:spacing w:after="0" w:line="100" w:lineRule="atLeast"/>
        <w:jc w:val="both"/>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t>1.3.2.- Acrónimos</w:t>
      </w:r>
    </w:p>
    <w:p w:rsidR="00B03092" w:rsidRDefault="00B03092" w:rsidP="00B03092">
      <w:pPr>
        <w:spacing w:after="0" w:line="100" w:lineRule="atLeast"/>
        <w:jc w:val="both"/>
        <w:rPr>
          <w:rFonts w:ascii="Times New Roman" w:eastAsia="Times New Roman" w:hAnsi="Times New Roman"/>
          <w:color w:val="000000"/>
          <w:sz w:val="24"/>
          <w:szCs w:val="24"/>
        </w:rPr>
      </w:pPr>
    </w:p>
    <w:tbl>
      <w:tblPr>
        <w:tblW w:w="0" w:type="auto"/>
        <w:tblLayout w:type="fixed"/>
        <w:tblCellMar>
          <w:top w:w="15" w:type="dxa"/>
          <w:left w:w="15" w:type="dxa"/>
          <w:bottom w:w="15" w:type="dxa"/>
          <w:right w:w="15" w:type="dxa"/>
        </w:tblCellMar>
        <w:tblLook w:val="0000" w:firstRow="0" w:lastRow="0" w:firstColumn="0" w:lastColumn="0" w:noHBand="0" w:noVBand="0"/>
      </w:tblPr>
      <w:tblGrid>
        <w:gridCol w:w="773"/>
        <w:gridCol w:w="3940"/>
      </w:tblGrid>
      <w:tr w:rsidR="0055459F">
        <w:tc>
          <w:tcPr>
            <w:tcW w:w="773" w:type="dxa"/>
            <w:tcBorders>
              <w:top w:val="single" w:sz="4" w:space="0" w:color="000000"/>
              <w:left w:val="single" w:sz="4" w:space="0" w:color="000000"/>
              <w:bottom w:val="single" w:sz="4" w:space="0" w:color="000000"/>
              <w:right w:val="single" w:sz="4" w:space="0" w:color="000000"/>
            </w:tcBorders>
            <w:shd w:val="clear" w:color="auto" w:fill="auto"/>
          </w:tcPr>
          <w:p w:rsidR="0055459F" w:rsidRDefault="0055459F" w:rsidP="00B03092">
            <w:pPr>
              <w:spacing w:after="0"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ERS</w:t>
            </w:r>
          </w:p>
        </w:tc>
        <w:tc>
          <w:tcPr>
            <w:tcW w:w="3940" w:type="dxa"/>
            <w:tcBorders>
              <w:top w:val="single" w:sz="4" w:space="0" w:color="000000"/>
              <w:left w:val="single" w:sz="4" w:space="0" w:color="000000"/>
              <w:bottom w:val="single" w:sz="4" w:space="0" w:color="000000"/>
              <w:right w:val="single" w:sz="4" w:space="0" w:color="000000"/>
            </w:tcBorders>
            <w:shd w:val="clear" w:color="auto" w:fill="auto"/>
          </w:tcPr>
          <w:p w:rsidR="0055459F" w:rsidRDefault="0055459F" w:rsidP="00B03092">
            <w:pPr>
              <w:spacing w:after="0" w:line="100" w:lineRule="atLeast"/>
              <w:jc w:val="both"/>
            </w:pPr>
            <w:r>
              <w:rPr>
                <w:rFonts w:ascii="Times New Roman" w:eastAsia="Times New Roman" w:hAnsi="Times New Roman"/>
                <w:color w:val="000000"/>
                <w:sz w:val="24"/>
                <w:szCs w:val="24"/>
              </w:rPr>
              <w:t>Especificación de Requisitos Software</w:t>
            </w:r>
          </w:p>
        </w:tc>
      </w:tr>
      <w:tr w:rsidR="0055459F">
        <w:tc>
          <w:tcPr>
            <w:tcW w:w="773" w:type="dxa"/>
            <w:tcBorders>
              <w:top w:val="single" w:sz="4" w:space="0" w:color="000000"/>
              <w:left w:val="single" w:sz="4" w:space="0" w:color="000000"/>
              <w:bottom w:val="single" w:sz="4" w:space="0" w:color="000000"/>
              <w:right w:val="single" w:sz="4" w:space="0" w:color="000000"/>
            </w:tcBorders>
            <w:shd w:val="clear" w:color="auto" w:fill="auto"/>
          </w:tcPr>
          <w:p w:rsidR="0055459F" w:rsidRDefault="0055459F" w:rsidP="00B03092">
            <w:pPr>
              <w:spacing w:after="0"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UML</w:t>
            </w:r>
          </w:p>
        </w:tc>
        <w:tc>
          <w:tcPr>
            <w:tcW w:w="3940" w:type="dxa"/>
            <w:tcBorders>
              <w:top w:val="single" w:sz="4" w:space="0" w:color="000000"/>
              <w:left w:val="single" w:sz="4" w:space="0" w:color="000000"/>
              <w:bottom w:val="single" w:sz="4" w:space="0" w:color="000000"/>
              <w:right w:val="single" w:sz="4" w:space="0" w:color="000000"/>
            </w:tcBorders>
            <w:shd w:val="clear" w:color="auto" w:fill="auto"/>
          </w:tcPr>
          <w:p w:rsidR="0055459F" w:rsidRDefault="0055459F" w:rsidP="00B03092">
            <w:pPr>
              <w:spacing w:after="0" w:line="100" w:lineRule="atLeast"/>
              <w:jc w:val="both"/>
            </w:pPr>
            <w:proofErr w:type="spellStart"/>
            <w:r>
              <w:rPr>
                <w:rFonts w:ascii="Times New Roman" w:eastAsia="Times New Roman" w:hAnsi="Times New Roman"/>
                <w:color w:val="000000"/>
                <w:sz w:val="24"/>
                <w:szCs w:val="24"/>
              </w:rPr>
              <w:t>Unified</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Modeling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Language</w:t>
            </w:r>
            <w:proofErr w:type="spellEnd"/>
          </w:p>
        </w:tc>
      </w:tr>
      <w:tr w:rsidR="0055459F">
        <w:tc>
          <w:tcPr>
            <w:tcW w:w="773" w:type="dxa"/>
            <w:tcBorders>
              <w:top w:val="single" w:sz="4" w:space="0" w:color="000000"/>
              <w:left w:val="single" w:sz="4" w:space="0" w:color="000000"/>
              <w:bottom w:val="single" w:sz="4" w:space="0" w:color="000000"/>
              <w:right w:val="single" w:sz="4" w:space="0" w:color="000000"/>
            </w:tcBorders>
            <w:shd w:val="clear" w:color="auto" w:fill="auto"/>
          </w:tcPr>
          <w:p w:rsidR="0055459F" w:rsidRDefault="0055459F" w:rsidP="00B03092">
            <w:pPr>
              <w:spacing w:after="0"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GUI</w:t>
            </w:r>
          </w:p>
        </w:tc>
        <w:tc>
          <w:tcPr>
            <w:tcW w:w="3940" w:type="dxa"/>
            <w:tcBorders>
              <w:top w:val="single" w:sz="4" w:space="0" w:color="000000"/>
              <w:left w:val="single" w:sz="4" w:space="0" w:color="000000"/>
              <w:bottom w:val="single" w:sz="4" w:space="0" w:color="000000"/>
              <w:right w:val="single" w:sz="4" w:space="0" w:color="000000"/>
            </w:tcBorders>
            <w:shd w:val="clear" w:color="auto" w:fill="auto"/>
          </w:tcPr>
          <w:p w:rsidR="0055459F" w:rsidRDefault="0055459F" w:rsidP="00B03092">
            <w:pPr>
              <w:spacing w:after="0" w:line="100" w:lineRule="atLeast"/>
              <w:jc w:val="both"/>
            </w:pPr>
            <w:r>
              <w:rPr>
                <w:rFonts w:ascii="Times New Roman" w:eastAsia="Times New Roman" w:hAnsi="Times New Roman"/>
                <w:color w:val="000000"/>
                <w:sz w:val="24"/>
                <w:szCs w:val="24"/>
              </w:rPr>
              <w:t>Interfaz Gráfica de Usuario</w:t>
            </w:r>
          </w:p>
        </w:tc>
      </w:tr>
    </w:tbl>
    <w:p w:rsidR="0055459F" w:rsidRDefault="0055459F">
      <w:pPr>
        <w:spacing w:after="160" w:line="100" w:lineRule="atLeast"/>
        <w:rPr>
          <w:rFonts w:ascii="Times New Roman" w:eastAsia="Times New Roman" w:hAnsi="Times New Roman"/>
          <w:sz w:val="24"/>
          <w:szCs w:val="24"/>
        </w:rPr>
      </w:pPr>
    </w:p>
    <w:p w:rsidR="0055459F" w:rsidRDefault="0055459F">
      <w:pPr>
        <w:spacing w:after="160" w:line="100" w:lineRule="atLeast"/>
        <w:rPr>
          <w:rFonts w:ascii="Times New Roman" w:eastAsia="Times New Roman" w:hAnsi="Times New Roman"/>
          <w:color w:val="000000"/>
          <w:sz w:val="24"/>
          <w:szCs w:val="24"/>
          <w:lang w:val="en-US"/>
        </w:rPr>
      </w:pPr>
      <w:r>
        <w:rPr>
          <w:rFonts w:ascii="Times New Roman" w:eastAsia="Times New Roman" w:hAnsi="Times New Roman"/>
          <w:b/>
          <w:bCs/>
          <w:color w:val="000000"/>
          <w:sz w:val="36"/>
          <w:szCs w:val="36"/>
        </w:rPr>
        <w:t>1.4 Referencias</w:t>
      </w:r>
    </w:p>
    <w:p w:rsidR="0055459F" w:rsidRDefault="0055459F">
      <w:pPr>
        <w:numPr>
          <w:ilvl w:val="0"/>
          <w:numId w:val="3"/>
        </w:numPr>
        <w:spacing w:after="0"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lang w:val="en-US"/>
        </w:rPr>
        <w:t xml:space="preserve">IEEE Recommended Practice for Software Requirements Specification. </w:t>
      </w:r>
      <w:r>
        <w:rPr>
          <w:rFonts w:ascii="Times New Roman" w:eastAsia="Times New Roman" w:hAnsi="Times New Roman"/>
          <w:color w:val="000000"/>
          <w:sz w:val="24"/>
          <w:szCs w:val="24"/>
        </w:rPr>
        <w:t xml:space="preserve">ANSI/IEEE </w:t>
      </w:r>
      <w:proofErr w:type="spellStart"/>
      <w:r>
        <w:rPr>
          <w:rFonts w:ascii="Times New Roman" w:eastAsia="Times New Roman" w:hAnsi="Times New Roman"/>
          <w:color w:val="000000"/>
          <w:sz w:val="24"/>
          <w:szCs w:val="24"/>
        </w:rPr>
        <w:t>std</w:t>
      </w:r>
      <w:proofErr w:type="spellEnd"/>
      <w:r>
        <w:rPr>
          <w:rFonts w:ascii="Times New Roman" w:eastAsia="Times New Roman" w:hAnsi="Times New Roman"/>
          <w:color w:val="000000"/>
          <w:sz w:val="24"/>
          <w:szCs w:val="24"/>
        </w:rPr>
        <w:t>. 830, 1998.</w:t>
      </w:r>
    </w:p>
    <w:p w:rsidR="0055459F" w:rsidRDefault="0055459F">
      <w:pPr>
        <w:numPr>
          <w:ilvl w:val="0"/>
          <w:numId w:val="3"/>
        </w:numPr>
        <w:spacing w:after="0" w:line="100" w:lineRule="atLeast"/>
        <w:jc w:val="both"/>
        <w:rPr>
          <w:rFonts w:ascii="Times New Roman" w:eastAsia="Times New Roman" w:hAnsi="Times New Roman"/>
          <w:sz w:val="24"/>
          <w:szCs w:val="24"/>
        </w:rPr>
      </w:pPr>
      <w:r>
        <w:rPr>
          <w:rFonts w:ascii="Times New Roman" w:eastAsia="Times New Roman" w:hAnsi="Times New Roman"/>
          <w:color w:val="000000"/>
          <w:sz w:val="24"/>
          <w:szCs w:val="24"/>
        </w:rPr>
        <w:t>Apuntes de la asignatura.</w:t>
      </w:r>
    </w:p>
    <w:p w:rsidR="0055459F" w:rsidRDefault="0055459F">
      <w:pPr>
        <w:spacing w:after="240" w:line="100" w:lineRule="atLeast"/>
        <w:rPr>
          <w:rFonts w:ascii="Times New Roman" w:eastAsia="Times New Roman" w:hAnsi="Times New Roman"/>
          <w:sz w:val="24"/>
          <w:szCs w:val="24"/>
        </w:rPr>
      </w:pPr>
    </w:p>
    <w:p w:rsidR="0055459F" w:rsidRDefault="0055459F">
      <w:pPr>
        <w:spacing w:after="0" w:line="100" w:lineRule="atLeast"/>
        <w:jc w:val="both"/>
        <w:rPr>
          <w:rFonts w:ascii="Times New Roman" w:eastAsia="Times New Roman" w:hAnsi="Times New Roman"/>
          <w:sz w:val="24"/>
          <w:szCs w:val="24"/>
        </w:rPr>
      </w:pPr>
      <w:r>
        <w:rPr>
          <w:rFonts w:ascii="Times New Roman" w:eastAsia="Times New Roman" w:hAnsi="Times New Roman"/>
          <w:b/>
          <w:bCs/>
          <w:color w:val="000000"/>
          <w:sz w:val="36"/>
          <w:szCs w:val="36"/>
        </w:rPr>
        <w:t>1.5 Visión General del Documento</w:t>
      </w:r>
    </w:p>
    <w:p w:rsidR="0055459F" w:rsidRDefault="0055459F">
      <w:pPr>
        <w:spacing w:after="0" w:line="100" w:lineRule="atLeast"/>
        <w:rPr>
          <w:rFonts w:ascii="Times New Roman" w:eastAsia="Times New Roman" w:hAnsi="Times New Roman"/>
          <w:sz w:val="24"/>
          <w:szCs w:val="24"/>
        </w:rPr>
      </w:pPr>
    </w:p>
    <w:p w:rsidR="0055459F" w:rsidRDefault="0055459F">
      <w:pPr>
        <w:spacing w:after="0" w:line="100" w:lineRule="atLeast"/>
        <w:jc w:val="both"/>
        <w:rPr>
          <w:rFonts w:ascii="Times New Roman" w:eastAsia="Times New Roman" w:hAnsi="Times New Roman"/>
          <w:sz w:val="24"/>
          <w:szCs w:val="24"/>
        </w:rPr>
      </w:pPr>
      <w:r>
        <w:rPr>
          <w:rFonts w:ascii="Times New Roman" w:eastAsia="Times New Roman" w:hAnsi="Times New Roman"/>
          <w:color w:val="000000"/>
          <w:sz w:val="24"/>
          <w:szCs w:val="24"/>
        </w:rPr>
        <w:t>Este documento se divide en tres partes:</w:t>
      </w:r>
    </w:p>
    <w:p w:rsidR="0055459F" w:rsidRDefault="0055459F">
      <w:pPr>
        <w:spacing w:after="0" w:line="100" w:lineRule="atLeast"/>
        <w:rPr>
          <w:rFonts w:ascii="Times New Roman" w:eastAsia="Times New Roman" w:hAnsi="Times New Roman"/>
          <w:sz w:val="24"/>
          <w:szCs w:val="24"/>
        </w:rPr>
      </w:pPr>
    </w:p>
    <w:p w:rsidR="0055459F" w:rsidRDefault="0055459F">
      <w:pPr>
        <w:spacing w:after="0" w:line="100" w:lineRule="atLeast"/>
        <w:jc w:val="both"/>
        <w:rPr>
          <w:rFonts w:ascii="Times New Roman" w:eastAsia="Times New Roman" w:hAnsi="Times New Roman"/>
          <w:sz w:val="24"/>
          <w:szCs w:val="24"/>
        </w:rPr>
      </w:pPr>
      <w:r>
        <w:rPr>
          <w:rFonts w:ascii="Times New Roman" w:eastAsia="Times New Roman" w:hAnsi="Times New Roman"/>
          <w:color w:val="000000"/>
          <w:sz w:val="24"/>
          <w:szCs w:val="24"/>
        </w:rPr>
        <w:t>A lo largo de la primera parte se desarrolla la introducción al ERS proporcionándose una visión general de los recursos del sistema.</w:t>
      </w:r>
    </w:p>
    <w:p w:rsidR="0055459F" w:rsidRDefault="0055459F">
      <w:pPr>
        <w:spacing w:after="0" w:line="100" w:lineRule="atLeast"/>
        <w:rPr>
          <w:rFonts w:ascii="Times New Roman" w:eastAsia="Times New Roman" w:hAnsi="Times New Roman"/>
          <w:sz w:val="24"/>
          <w:szCs w:val="24"/>
        </w:rPr>
      </w:pPr>
    </w:p>
    <w:p w:rsidR="0055459F" w:rsidRDefault="0055459F">
      <w:pPr>
        <w:spacing w:after="0" w:line="100" w:lineRule="atLeast"/>
        <w:jc w:val="both"/>
        <w:rPr>
          <w:rFonts w:ascii="Times New Roman" w:eastAsia="Times New Roman" w:hAnsi="Times New Roman"/>
          <w:sz w:val="24"/>
          <w:szCs w:val="24"/>
        </w:rPr>
      </w:pPr>
      <w:r>
        <w:rPr>
          <w:rFonts w:ascii="Times New Roman" w:eastAsia="Times New Roman" w:hAnsi="Times New Roman"/>
          <w:color w:val="000000"/>
          <w:sz w:val="24"/>
          <w:szCs w:val="24"/>
        </w:rPr>
        <w:t>Durante la segunda parte observamos una descripción general del proyecto, en el cual están incluidas las perspectivas y funciones del producto así como las características de los usuarios además de restricciones, supuestos y dependencias o requisitos futuros.</w:t>
      </w:r>
    </w:p>
    <w:p w:rsidR="0055459F" w:rsidRDefault="0055459F">
      <w:pPr>
        <w:spacing w:after="0" w:line="100" w:lineRule="atLeast"/>
        <w:rPr>
          <w:rFonts w:ascii="Times New Roman" w:eastAsia="Times New Roman" w:hAnsi="Times New Roman"/>
          <w:sz w:val="24"/>
          <w:szCs w:val="24"/>
        </w:rPr>
      </w:pPr>
    </w:p>
    <w:p w:rsidR="00877D2D" w:rsidRDefault="0055459F" w:rsidP="00877D2D">
      <w:pPr>
        <w:spacing w:after="0"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Finalmente en la tercera parte encontramos los detalles y requisitos que debe de satisfacer el proyecto.</w:t>
      </w:r>
    </w:p>
    <w:p w:rsidR="00653A15" w:rsidRDefault="00653A15" w:rsidP="00877D2D">
      <w:pPr>
        <w:spacing w:after="0" w:line="100" w:lineRule="atLeast"/>
        <w:jc w:val="both"/>
        <w:rPr>
          <w:rFonts w:ascii="Times New Roman" w:eastAsia="Times New Roman" w:hAnsi="Times New Roman"/>
          <w:color w:val="000000"/>
          <w:sz w:val="24"/>
          <w:szCs w:val="24"/>
        </w:rPr>
      </w:pPr>
    </w:p>
    <w:p w:rsidR="00653A15" w:rsidRDefault="00653A15" w:rsidP="00877D2D">
      <w:pPr>
        <w:spacing w:after="0" w:line="100" w:lineRule="atLeast"/>
        <w:jc w:val="both"/>
        <w:rPr>
          <w:rFonts w:ascii="Times New Roman" w:eastAsia="Times New Roman" w:hAnsi="Times New Roman"/>
          <w:sz w:val="24"/>
          <w:szCs w:val="24"/>
        </w:rPr>
      </w:pPr>
    </w:p>
    <w:p w:rsidR="003143DC" w:rsidRDefault="0055459F" w:rsidP="00877D2D">
      <w:pPr>
        <w:spacing w:after="0" w:line="100" w:lineRule="atLeast"/>
        <w:jc w:val="both"/>
        <w:rPr>
          <w:rFonts w:ascii="Times New Roman" w:eastAsia="Times New Roman" w:hAnsi="Times New Roman"/>
          <w:b/>
          <w:bCs/>
          <w:color w:val="000000"/>
          <w:sz w:val="24"/>
          <w:szCs w:val="24"/>
        </w:rPr>
      </w:pPr>
      <w:r>
        <w:rPr>
          <w:rFonts w:ascii="Times New Roman" w:eastAsia="Times New Roman" w:hAnsi="Times New Roman"/>
          <w:b/>
          <w:bCs/>
          <w:color w:val="000000"/>
          <w:sz w:val="48"/>
          <w:szCs w:val="48"/>
        </w:rPr>
        <w:t>2. Descripción General</w:t>
      </w:r>
    </w:p>
    <w:p w:rsidR="003143DC" w:rsidRPr="003143DC" w:rsidRDefault="003143DC" w:rsidP="00877D2D">
      <w:pPr>
        <w:spacing w:after="0" w:line="100" w:lineRule="atLeast"/>
        <w:jc w:val="both"/>
        <w:rPr>
          <w:rFonts w:ascii="Times New Roman" w:eastAsia="Times New Roman" w:hAnsi="Times New Roman"/>
          <w:b/>
          <w:bCs/>
          <w:color w:val="000000"/>
          <w:sz w:val="24"/>
          <w:szCs w:val="24"/>
        </w:rPr>
      </w:pPr>
    </w:p>
    <w:p w:rsidR="0055459F" w:rsidRDefault="0055459F">
      <w:pPr>
        <w:spacing w:line="100" w:lineRule="atLeast"/>
        <w:rPr>
          <w:rFonts w:ascii="Times New Roman" w:eastAsia="Times New Roman" w:hAnsi="Times New Roman"/>
          <w:sz w:val="24"/>
          <w:szCs w:val="24"/>
        </w:rPr>
      </w:pPr>
      <w:r>
        <w:rPr>
          <w:rFonts w:ascii="Times New Roman" w:eastAsia="Times New Roman" w:hAnsi="Times New Roman"/>
          <w:color w:val="000000"/>
          <w:sz w:val="24"/>
          <w:szCs w:val="24"/>
        </w:rPr>
        <w:t>En este punto se especificarán brevemente las perspectivas y funciones del producto, así como futuras funcionalidades y restricciones que pueda sufrir el mismo.</w:t>
      </w:r>
    </w:p>
    <w:p w:rsidR="0055459F" w:rsidRDefault="0055459F">
      <w:pPr>
        <w:spacing w:after="0" w:line="100" w:lineRule="atLeast"/>
        <w:rPr>
          <w:rFonts w:ascii="Times New Roman" w:eastAsia="Times New Roman" w:hAnsi="Times New Roman"/>
          <w:sz w:val="24"/>
          <w:szCs w:val="24"/>
        </w:rPr>
      </w:pPr>
    </w:p>
    <w:p w:rsidR="0055459F" w:rsidRDefault="0055459F">
      <w:pPr>
        <w:spacing w:line="100" w:lineRule="atLeast"/>
        <w:rPr>
          <w:rFonts w:ascii="Times New Roman" w:eastAsia="Times New Roman" w:hAnsi="Times New Roman"/>
          <w:color w:val="000000"/>
          <w:sz w:val="24"/>
          <w:szCs w:val="24"/>
        </w:rPr>
      </w:pPr>
      <w:r>
        <w:rPr>
          <w:rFonts w:ascii="Times New Roman" w:eastAsia="Times New Roman" w:hAnsi="Times New Roman"/>
          <w:b/>
          <w:bCs/>
          <w:color w:val="000000"/>
          <w:sz w:val="36"/>
          <w:szCs w:val="36"/>
        </w:rPr>
        <w:t>2.1. Perspectiva del Producto</w:t>
      </w:r>
    </w:p>
    <w:p w:rsidR="0055459F" w:rsidRDefault="0055459F">
      <w:pPr>
        <w:spacing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El producto está destinado a fines únicamente académicos, por lo tanto es totalmente independiente de otros productos.</w:t>
      </w:r>
    </w:p>
    <w:p w:rsidR="0055459F" w:rsidRDefault="0055459F">
      <w:pPr>
        <w:spacing w:line="100" w:lineRule="atLeast"/>
        <w:jc w:val="both"/>
        <w:rPr>
          <w:rFonts w:ascii="Times New Roman" w:eastAsia="Times New Roman" w:hAnsi="Times New Roman"/>
          <w:sz w:val="24"/>
          <w:szCs w:val="24"/>
        </w:rPr>
      </w:pPr>
      <w:r>
        <w:rPr>
          <w:rFonts w:ascii="Times New Roman" w:eastAsia="Times New Roman" w:hAnsi="Times New Roman"/>
          <w:color w:val="000000"/>
          <w:sz w:val="24"/>
          <w:szCs w:val="24"/>
        </w:rPr>
        <w:t>Por su condición independiente este producto no forma parte de otros mayores, por lo que será necesario definir sus propias interfaces y módulos.</w:t>
      </w:r>
    </w:p>
    <w:p w:rsidR="0055459F" w:rsidRDefault="0055459F">
      <w:pPr>
        <w:spacing w:after="0" w:line="100" w:lineRule="atLeast"/>
        <w:rPr>
          <w:rFonts w:ascii="Times New Roman" w:eastAsia="Times New Roman" w:hAnsi="Times New Roman"/>
          <w:sz w:val="24"/>
          <w:szCs w:val="24"/>
        </w:rPr>
      </w:pPr>
    </w:p>
    <w:p w:rsidR="0055459F" w:rsidRDefault="0055459F">
      <w:pPr>
        <w:spacing w:line="100" w:lineRule="atLeast"/>
        <w:rPr>
          <w:rFonts w:ascii="Times New Roman" w:eastAsia="Times New Roman" w:hAnsi="Times New Roman"/>
          <w:color w:val="000000"/>
          <w:sz w:val="24"/>
          <w:szCs w:val="24"/>
        </w:rPr>
      </w:pPr>
      <w:r>
        <w:rPr>
          <w:rFonts w:ascii="Times New Roman" w:eastAsia="Times New Roman" w:hAnsi="Times New Roman"/>
          <w:b/>
          <w:bCs/>
          <w:color w:val="000000"/>
          <w:sz w:val="36"/>
          <w:szCs w:val="36"/>
        </w:rPr>
        <w:t>2.2. Funciones del producto</w:t>
      </w:r>
    </w:p>
    <w:p w:rsidR="0055459F" w:rsidRDefault="0055459F">
      <w:pPr>
        <w:spacing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Las funcionalidades solicitadas por el cliente están enfocadas al manejo y desarrollo de las distintas funcionalidades de la aplicación para facilitar el uso de esta al usuario. Entre las funciones más destacadas tenemos el registro y log</w:t>
      </w:r>
      <w:r w:rsidR="003143DC">
        <w:rPr>
          <w:rFonts w:ascii="Times New Roman" w:eastAsia="Times New Roman" w:hAnsi="Times New Roman"/>
          <w:color w:val="000000"/>
          <w:sz w:val="24"/>
          <w:szCs w:val="24"/>
        </w:rPr>
        <w:t>-</w:t>
      </w:r>
      <w:r>
        <w:rPr>
          <w:rFonts w:ascii="Times New Roman" w:eastAsia="Times New Roman" w:hAnsi="Times New Roman"/>
          <w:color w:val="000000"/>
          <w:sz w:val="24"/>
          <w:szCs w:val="24"/>
        </w:rPr>
        <w:t>in del usuario con las cuales podrá acceder a las funcionalidades propias de la aplicación, funciones para filtrar y ordenar por la categoría q</w:t>
      </w:r>
      <w:r w:rsidR="00B03092">
        <w:rPr>
          <w:rFonts w:ascii="Times New Roman" w:eastAsia="Times New Roman" w:hAnsi="Times New Roman"/>
          <w:color w:val="000000"/>
          <w:sz w:val="24"/>
          <w:szCs w:val="24"/>
        </w:rPr>
        <w:t>ue se desee, reservar o alquilar vehículos.</w:t>
      </w:r>
    </w:p>
    <w:p w:rsidR="0055459F" w:rsidRDefault="0055459F">
      <w:pPr>
        <w:spacing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Así como un usuario estándar habrá un administrador que </w:t>
      </w:r>
      <w:r w:rsidR="00B03092">
        <w:rPr>
          <w:rFonts w:ascii="Times New Roman" w:eastAsia="Times New Roman" w:hAnsi="Times New Roman"/>
          <w:color w:val="000000"/>
          <w:sz w:val="24"/>
          <w:szCs w:val="24"/>
        </w:rPr>
        <w:t xml:space="preserve">podrá </w:t>
      </w:r>
      <w:r>
        <w:rPr>
          <w:rFonts w:ascii="Times New Roman" w:eastAsia="Times New Roman" w:hAnsi="Times New Roman"/>
          <w:color w:val="000000"/>
          <w:sz w:val="24"/>
          <w:szCs w:val="24"/>
        </w:rPr>
        <w:t>gestionar las bases de datos de los vehículos de la empresa.</w:t>
      </w:r>
    </w:p>
    <w:p w:rsidR="003143DC" w:rsidRDefault="003143DC" w:rsidP="003143DC">
      <w:pPr>
        <w:spacing w:line="100" w:lineRule="atLeast"/>
        <w:jc w:val="both"/>
        <w:rPr>
          <w:rFonts w:ascii="Times New Roman" w:eastAsia="Times New Roman" w:hAnsi="Times New Roman"/>
          <w:sz w:val="24"/>
          <w:szCs w:val="24"/>
        </w:rPr>
      </w:pPr>
    </w:p>
    <w:p w:rsidR="0055459F" w:rsidRDefault="0055459F">
      <w:pPr>
        <w:spacing w:line="100" w:lineRule="atLeast"/>
        <w:rPr>
          <w:rFonts w:ascii="Times New Roman" w:eastAsia="Times New Roman" w:hAnsi="Times New Roman"/>
          <w:color w:val="000000"/>
          <w:sz w:val="24"/>
          <w:szCs w:val="24"/>
        </w:rPr>
      </w:pPr>
      <w:r>
        <w:rPr>
          <w:rFonts w:ascii="Times New Roman" w:eastAsia="Times New Roman" w:hAnsi="Times New Roman"/>
          <w:b/>
          <w:bCs/>
          <w:color w:val="000000"/>
          <w:sz w:val="36"/>
          <w:szCs w:val="36"/>
        </w:rPr>
        <w:t>2.3. Características de los Usuarios</w:t>
      </w:r>
    </w:p>
    <w:p w:rsidR="0055459F" w:rsidRDefault="0055459F">
      <w:pPr>
        <w:spacing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Esta aplicación está enfocada a los clientes de la empresa.</w:t>
      </w:r>
    </w:p>
    <w:p w:rsidR="0055459F" w:rsidRDefault="0055459F">
      <w:pPr>
        <w:spacing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No necesitarán grandes conocimientos en informática, con </w:t>
      </w:r>
      <w:r>
        <w:rPr>
          <w:rFonts w:ascii="Times New Roman" w:hAnsi="Times New Roman"/>
          <w:color w:val="000000"/>
          <w:sz w:val="24"/>
          <w:szCs w:val="24"/>
        </w:rPr>
        <w:t>conocimientos básicos en informática a nivel de usuario</w:t>
      </w:r>
      <w:r>
        <w:rPr>
          <w:rFonts w:ascii="Tahoma" w:hAnsi="Tahoma" w:cs="Tahoma"/>
          <w:color w:val="000000"/>
          <w:sz w:val="20"/>
          <w:szCs w:val="20"/>
        </w:rPr>
        <w:t xml:space="preserve"> </w:t>
      </w:r>
      <w:r>
        <w:rPr>
          <w:rFonts w:ascii="Times New Roman" w:eastAsia="Times New Roman" w:hAnsi="Times New Roman"/>
          <w:color w:val="000000"/>
          <w:sz w:val="24"/>
          <w:szCs w:val="24"/>
        </w:rPr>
        <w:t>será suficiente, puesto que desarrollaremos una</w:t>
      </w:r>
      <w:r w:rsidR="00B03092">
        <w:rPr>
          <w:rFonts w:ascii="Times New Roman" w:eastAsia="Times New Roman" w:hAnsi="Times New Roman"/>
          <w:color w:val="000000"/>
          <w:sz w:val="24"/>
          <w:szCs w:val="24"/>
        </w:rPr>
        <w:t xml:space="preserve"> interfaz sencilla, </w:t>
      </w:r>
      <w:r>
        <w:rPr>
          <w:rFonts w:ascii="Times New Roman" w:eastAsia="Times New Roman" w:hAnsi="Times New Roman"/>
          <w:color w:val="000000"/>
          <w:sz w:val="24"/>
          <w:szCs w:val="24"/>
        </w:rPr>
        <w:t>intuitiva y fácil de manejar.</w:t>
      </w:r>
    </w:p>
    <w:p w:rsidR="00F62F17" w:rsidRDefault="00F62F17">
      <w:pPr>
        <w:spacing w:line="100" w:lineRule="atLeast"/>
        <w:jc w:val="both"/>
        <w:rPr>
          <w:rFonts w:ascii="Times New Roman" w:eastAsia="Times New Roman" w:hAnsi="Times New Roman"/>
          <w:sz w:val="24"/>
          <w:szCs w:val="24"/>
        </w:rPr>
      </w:pPr>
    </w:p>
    <w:p w:rsidR="003143DC" w:rsidRDefault="0055459F" w:rsidP="003C1724">
      <w:pPr>
        <w:spacing w:after="0" w:line="100" w:lineRule="atLeast"/>
        <w:rPr>
          <w:rFonts w:ascii="Times New Roman" w:eastAsia="Times New Roman" w:hAnsi="Times New Roman"/>
          <w:b/>
          <w:bCs/>
          <w:color w:val="000000"/>
          <w:sz w:val="36"/>
          <w:szCs w:val="36"/>
        </w:rPr>
      </w:pPr>
      <w:r>
        <w:rPr>
          <w:rFonts w:ascii="Times New Roman" w:eastAsia="Times New Roman" w:hAnsi="Times New Roman"/>
          <w:b/>
          <w:bCs/>
          <w:color w:val="000000"/>
          <w:sz w:val="36"/>
          <w:szCs w:val="36"/>
        </w:rPr>
        <w:t>2.4. Restricciones</w:t>
      </w:r>
    </w:p>
    <w:p w:rsidR="003C1724" w:rsidRPr="003143DC" w:rsidRDefault="003C1724" w:rsidP="003C1724">
      <w:pPr>
        <w:spacing w:after="0" w:line="100" w:lineRule="atLeast"/>
        <w:rPr>
          <w:rFonts w:ascii="Times New Roman" w:eastAsia="Times New Roman" w:hAnsi="Times New Roman"/>
          <w:b/>
          <w:bCs/>
          <w:color w:val="000000"/>
          <w:sz w:val="24"/>
          <w:szCs w:val="24"/>
        </w:rPr>
      </w:pPr>
    </w:p>
    <w:p w:rsidR="0055459F" w:rsidRDefault="0055459F" w:rsidP="003C1724">
      <w:pPr>
        <w:spacing w:after="0"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Nuestro proyecto es un proyecto académico y por tanto las restricciones son muy específicas. No se relacionará con otras aplicaciones por ser una aplicación independiente por </w:t>
      </w:r>
      <w:r w:rsidR="00123963">
        <w:rPr>
          <w:rFonts w:ascii="Times New Roman" w:eastAsia="Times New Roman" w:hAnsi="Times New Roman"/>
          <w:color w:val="000000"/>
          <w:sz w:val="24"/>
          <w:szCs w:val="24"/>
        </w:rPr>
        <w:t xml:space="preserve">lo que </w:t>
      </w:r>
      <w:r>
        <w:rPr>
          <w:rFonts w:ascii="Times New Roman" w:eastAsia="Times New Roman" w:hAnsi="Times New Roman"/>
          <w:color w:val="000000"/>
          <w:sz w:val="24"/>
          <w:szCs w:val="24"/>
        </w:rPr>
        <w:t>no tendrá restricciones en este aspecto.</w:t>
      </w:r>
    </w:p>
    <w:p w:rsidR="00EB66FD" w:rsidRDefault="00EB66FD" w:rsidP="003C1724">
      <w:pPr>
        <w:spacing w:after="0" w:line="100" w:lineRule="atLeast"/>
        <w:jc w:val="both"/>
        <w:rPr>
          <w:rFonts w:ascii="Times New Roman" w:eastAsia="Times New Roman" w:hAnsi="Times New Roman"/>
          <w:color w:val="000000"/>
          <w:sz w:val="24"/>
          <w:szCs w:val="24"/>
        </w:rPr>
      </w:pPr>
    </w:p>
    <w:p w:rsidR="0055459F" w:rsidRDefault="00EB66FD">
      <w:pPr>
        <w:spacing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Sin embargo, la principal</w:t>
      </w:r>
      <w:r w:rsidR="0055459F">
        <w:rPr>
          <w:rFonts w:ascii="Times New Roman" w:eastAsia="Times New Roman" w:hAnsi="Times New Roman"/>
          <w:color w:val="000000"/>
          <w:sz w:val="24"/>
          <w:szCs w:val="24"/>
        </w:rPr>
        <w:t xml:space="preserve"> restricción será el lenguaje de programación, ya que solo podremos utilizar JAVA, teniendo que usar polimorfismo. Además</w:t>
      </w:r>
      <w:r>
        <w:rPr>
          <w:rFonts w:ascii="Times New Roman" w:eastAsia="Times New Roman" w:hAnsi="Times New Roman"/>
          <w:color w:val="000000"/>
          <w:sz w:val="24"/>
          <w:szCs w:val="24"/>
        </w:rPr>
        <w:t>,</w:t>
      </w:r>
      <w:r w:rsidR="0055459F">
        <w:rPr>
          <w:rFonts w:ascii="Times New Roman" w:eastAsia="Times New Roman" w:hAnsi="Times New Roman"/>
          <w:color w:val="000000"/>
          <w:sz w:val="24"/>
          <w:szCs w:val="24"/>
        </w:rPr>
        <w:t xml:space="preserve"> también estará </w:t>
      </w:r>
      <w:r w:rsidR="0055459F">
        <w:rPr>
          <w:rFonts w:ascii="Times New Roman" w:eastAsia="Times New Roman" w:hAnsi="Times New Roman"/>
          <w:color w:val="000000"/>
          <w:sz w:val="24"/>
          <w:szCs w:val="24"/>
        </w:rPr>
        <w:lastRenderedPageBreak/>
        <w:t>restringido por los contenidos que debemos aplicar a nuestro proyecto y por las indicaciones del profesor.</w:t>
      </w:r>
    </w:p>
    <w:p w:rsidR="0055459F" w:rsidRDefault="0055459F">
      <w:pPr>
        <w:spacing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Otra de las restricciones </w:t>
      </w:r>
      <w:r w:rsidR="00C82984">
        <w:rPr>
          <w:rFonts w:ascii="Times New Roman" w:eastAsia="Times New Roman" w:hAnsi="Times New Roman"/>
          <w:color w:val="000000"/>
          <w:sz w:val="24"/>
          <w:szCs w:val="24"/>
        </w:rPr>
        <w:t xml:space="preserve">será </w:t>
      </w:r>
      <w:r>
        <w:rPr>
          <w:rFonts w:ascii="Times New Roman" w:eastAsia="Times New Roman" w:hAnsi="Times New Roman"/>
          <w:color w:val="000000"/>
          <w:sz w:val="24"/>
          <w:szCs w:val="24"/>
        </w:rPr>
        <w:t>aplicar técnicas de Ingeniería del Software, así como el uso de interfaces gráficas y otras direc</w:t>
      </w:r>
      <w:r w:rsidR="00A058F7">
        <w:rPr>
          <w:rFonts w:ascii="Times New Roman" w:eastAsia="Times New Roman" w:hAnsi="Times New Roman"/>
          <w:color w:val="000000"/>
          <w:sz w:val="24"/>
          <w:szCs w:val="24"/>
        </w:rPr>
        <w:t>trices marcadas por el profesor como</w:t>
      </w:r>
      <w:r w:rsidR="00685F92">
        <w:rPr>
          <w:rFonts w:ascii="Times New Roman" w:eastAsia="Times New Roman" w:hAnsi="Times New Roman"/>
          <w:color w:val="000000"/>
          <w:sz w:val="24"/>
          <w:szCs w:val="24"/>
        </w:rPr>
        <w:t xml:space="preserve"> son</w:t>
      </w:r>
      <w:r w:rsidR="00A058F7">
        <w:rPr>
          <w:rFonts w:ascii="Times New Roman" w:eastAsia="Times New Roman" w:hAnsi="Times New Roman"/>
          <w:color w:val="000000"/>
          <w:sz w:val="24"/>
          <w:szCs w:val="24"/>
        </w:rPr>
        <w:t xml:space="preserve"> el seguimiento de los patrones DAO, SA, fachada y transfer.</w:t>
      </w:r>
    </w:p>
    <w:p w:rsidR="0055459F" w:rsidRDefault="0055459F">
      <w:pPr>
        <w:spacing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Así mismo, nos limitará el proyecto nuestros propios conocimientos, ya que al tener poca experiencia con proyectos de ingeniería del software y nuestros escasos c</w:t>
      </w:r>
      <w:r w:rsidR="00C82984">
        <w:rPr>
          <w:rFonts w:ascii="Times New Roman" w:eastAsia="Times New Roman" w:hAnsi="Times New Roman"/>
          <w:color w:val="000000"/>
          <w:sz w:val="24"/>
          <w:szCs w:val="24"/>
        </w:rPr>
        <w:t xml:space="preserve">onocimientos en programación </w:t>
      </w:r>
      <w:r>
        <w:rPr>
          <w:rFonts w:ascii="Times New Roman" w:eastAsia="Times New Roman" w:hAnsi="Times New Roman"/>
          <w:color w:val="000000"/>
          <w:sz w:val="24"/>
          <w:szCs w:val="24"/>
        </w:rPr>
        <w:t>JAVA</w:t>
      </w:r>
      <w:r w:rsidR="00C82984">
        <w:rPr>
          <w:rFonts w:ascii="Times New Roman" w:eastAsia="Times New Roman" w:hAnsi="Times New Roman"/>
          <w:color w:val="000000"/>
          <w:sz w:val="24"/>
          <w:szCs w:val="24"/>
        </w:rPr>
        <w:t xml:space="preserve"> y en BBDD</w:t>
      </w:r>
      <w:r w:rsidR="00A058F7">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pueden llegar </w:t>
      </w:r>
      <w:r w:rsidR="00022143">
        <w:rPr>
          <w:rFonts w:ascii="Times New Roman" w:eastAsia="Times New Roman" w:hAnsi="Times New Roman"/>
          <w:color w:val="000000"/>
          <w:sz w:val="24"/>
          <w:szCs w:val="24"/>
        </w:rPr>
        <w:t>a limitar la funcionalidad de nuestro programa.</w:t>
      </w:r>
    </w:p>
    <w:p w:rsidR="0055459F" w:rsidRDefault="0055459F">
      <w:pPr>
        <w:spacing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En cuanto al software, contamos con la </w:t>
      </w:r>
      <w:r w:rsidR="00022143">
        <w:rPr>
          <w:rFonts w:ascii="Times New Roman" w:eastAsia="Times New Roman" w:hAnsi="Times New Roman"/>
          <w:color w:val="000000"/>
          <w:sz w:val="24"/>
          <w:szCs w:val="24"/>
        </w:rPr>
        <w:t xml:space="preserve">limitación </w:t>
      </w:r>
      <w:r>
        <w:rPr>
          <w:rFonts w:ascii="Times New Roman" w:eastAsia="Times New Roman" w:hAnsi="Times New Roman"/>
          <w:color w:val="000000"/>
          <w:sz w:val="24"/>
          <w:szCs w:val="24"/>
        </w:rPr>
        <w:t>de que debe ser un software de escritorio, no web, y debe contar con una interfaz gráfica de usuario (GUI).</w:t>
      </w:r>
    </w:p>
    <w:p w:rsidR="0055459F" w:rsidRDefault="007D56F4">
      <w:pPr>
        <w:spacing w:line="100" w:lineRule="atLeast"/>
        <w:jc w:val="both"/>
        <w:rPr>
          <w:rFonts w:ascii="Times New Roman" w:eastAsia="Times New Roman" w:hAnsi="Times New Roman"/>
          <w:sz w:val="24"/>
          <w:szCs w:val="24"/>
        </w:rPr>
      </w:pPr>
      <w:r>
        <w:rPr>
          <w:rFonts w:ascii="Times New Roman" w:eastAsia="Times New Roman" w:hAnsi="Times New Roman"/>
          <w:color w:val="000000"/>
          <w:sz w:val="24"/>
          <w:szCs w:val="24"/>
        </w:rPr>
        <w:t xml:space="preserve">Respecto </w:t>
      </w:r>
      <w:r w:rsidR="0055459F">
        <w:rPr>
          <w:rFonts w:ascii="Times New Roman" w:eastAsia="Times New Roman" w:hAnsi="Times New Roman"/>
          <w:color w:val="000000"/>
          <w:sz w:val="24"/>
          <w:szCs w:val="24"/>
        </w:rPr>
        <w:t>a las restricciones de seguridad, cada usuario está registrado con su propia contraseña para evitar que pueda acceder a los datos de otros usuarios.</w:t>
      </w:r>
    </w:p>
    <w:p w:rsidR="0055459F" w:rsidRDefault="0055459F">
      <w:pPr>
        <w:spacing w:after="0" w:line="100" w:lineRule="atLeast"/>
        <w:rPr>
          <w:rFonts w:ascii="Times New Roman" w:eastAsia="Times New Roman" w:hAnsi="Times New Roman"/>
          <w:sz w:val="24"/>
          <w:szCs w:val="24"/>
        </w:rPr>
      </w:pPr>
    </w:p>
    <w:p w:rsidR="003143DC" w:rsidRDefault="0055459F" w:rsidP="007D56F4">
      <w:pPr>
        <w:spacing w:after="0" w:line="100" w:lineRule="atLeast"/>
        <w:rPr>
          <w:rFonts w:ascii="Times New Roman" w:eastAsia="Times New Roman" w:hAnsi="Times New Roman"/>
          <w:b/>
          <w:bCs/>
          <w:color w:val="000000"/>
          <w:sz w:val="24"/>
          <w:szCs w:val="24"/>
        </w:rPr>
      </w:pPr>
      <w:r>
        <w:rPr>
          <w:rFonts w:ascii="Times New Roman" w:eastAsia="Times New Roman" w:hAnsi="Times New Roman"/>
          <w:b/>
          <w:bCs/>
          <w:color w:val="000000"/>
          <w:sz w:val="36"/>
          <w:szCs w:val="36"/>
        </w:rPr>
        <w:t>2.5. Suposiciones y Dependencias</w:t>
      </w:r>
    </w:p>
    <w:p w:rsidR="003143DC" w:rsidRPr="003143DC" w:rsidRDefault="003143DC" w:rsidP="007D56F4">
      <w:pPr>
        <w:spacing w:after="0" w:line="100" w:lineRule="atLeast"/>
        <w:rPr>
          <w:rFonts w:ascii="Times New Roman" w:eastAsia="Times New Roman" w:hAnsi="Times New Roman"/>
          <w:b/>
          <w:bCs/>
          <w:color w:val="000000"/>
          <w:sz w:val="24"/>
          <w:szCs w:val="24"/>
        </w:rPr>
      </w:pPr>
    </w:p>
    <w:p w:rsidR="0055459F" w:rsidRDefault="0055459F" w:rsidP="007D56F4">
      <w:pPr>
        <w:spacing w:after="0"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Nuestro proyecto podía variar a lo largo del tiempo </w:t>
      </w:r>
      <w:r w:rsidR="007D56F4">
        <w:rPr>
          <w:rFonts w:ascii="Times New Roman" w:eastAsia="Times New Roman" w:hAnsi="Times New Roman"/>
          <w:color w:val="000000"/>
          <w:sz w:val="24"/>
          <w:szCs w:val="24"/>
        </w:rPr>
        <w:t xml:space="preserve">ya </w:t>
      </w:r>
      <w:r>
        <w:rPr>
          <w:rFonts w:ascii="Times New Roman" w:eastAsia="Times New Roman" w:hAnsi="Times New Roman"/>
          <w:color w:val="000000"/>
          <w:sz w:val="24"/>
          <w:szCs w:val="24"/>
        </w:rPr>
        <w:t>que al ser un proyecto académico está sujeto a cambios en los conocimientos, los contenidos o incluso al personal disponible para la realización del mismo.</w:t>
      </w:r>
    </w:p>
    <w:p w:rsidR="007D56F4" w:rsidRDefault="007D56F4" w:rsidP="007D56F4">
      <w:pPr>
        <w:spacing w:after="0" w:line="100" w:lineRule="atLeast"/>
        <w:jc w:val="both"/>
        <w:rPr>
          <w:rFonts w:ascii="Times New Roman" w:eastAsia="Times New Roman" w:hAnsi="Times New Roman"/>
          <w:color w:val="000000"/>
          <w:sz w:val="24"/>
          <w:szCs w:val="24"/>
        </w:rPr>
      </w:pPr>
    </w:p>
    <w:p w:rsidR="0055459F" w:rsidRDefault="0055459F">
      <w:pPr>
        <w:spacing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Al utilizar JAVA para programar, un lenguaje multiplataforma, el sistema operativo debería ser independiente y no suponer un riesgo que implique un cambio en la aplicación.</w:t>
      </w:r>
    </w:p>
    <w:p w:rsidR="0055459F" w:rsidRDefault="0055459F">
      <w:pPr>
        <w:spacing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Además el proyecto está sujeto a futuros cambios en lo</w:t>
      </w:r>
      <w:r w:rsidR="007D56F4">
        <w:rPr>
          <w:rFonts w:ascii="Times New Roman" w:eastAsia="Times New Roman" w:hAnsi="Times New Roman"/>
          <w:color w:val="000000"/>
          <w:sz w:val="24"/>
          <w:szCs w:val="24"/>
        </w:rPr>
        <w:t xml:space="preserve">s requisitos una vez empezado, </w:t>
      </w:r>
      <w:r>
        <w:rPr>
          <w:rFonts w:ascii="Times New Roman" w:eastAsia="Times New Roman" w:hAnsi="Times New Roman"/>
          <w:color w:val="000000"/>
          <w:sz w:val="24"/>
          <w:szCs w:val="24"/>
        </w:rPr>
        <w:t>debido a que nuestra inexperiencia puede llevarnos a cometer errores y eso supondría cambios tanto e</w:t>
      </w:r>
      <w:r w:rsidR="007D56F4">
        <w:rPr>
          <w:rFonts w:ascii="Times New Roman" w:eastAsia="Times New Roman" w:hAnsi="Times New Roman"/>
          <w:color w:val="000000"/>
          <w:sz w:val="24"/>
          <w:szCs w:val="24"/>
        </w:rPr>
        <w:t xml:space="preserve">n el futuro programa como </w:t>
      </w:r>
      <w:r w:rsidR="00D47DB1">
        <w:rPr>
          <w:rFonts w:ascii="Times New Roman" w:eastAsia="Times New Roman" w:hAnsi="Times New Roman"/>
          <w:color w:val="000000"/>
          <w:sz w:val="24"/>
          <w:szCs w:val="24"/>
        </w:rPr>
        <w:t>en la</w:t>
      </w:r>
      <w:r>
        <w:rPr>
          <w:rFonts w:ascii="Times New Roman" w:eastAsia="Times New Roman" w:hAnsi="Times New Roman"/>
          <w:color w:val="000000"/>
          <w:sz w:val="24"/>
          <w:szCs w:val="24"/>
        </w:rPr>
        <w:t xml:space="preserve"> SRS o el Plan de Proyecto.</w:t>
      </w:r>
    </w:p>
    <w:p w:rsidR="00870319" w:rsidRDefault="0055459F" w:rsidP="00F62F17">
      <w:pPr>
        <w:spacing w:line="100" w:lineRule="atLeast"/>
        <w:jc w:val="both"/>
        <w:rPr>
          <w:rFonts w:ascii="Times New Roman" w:eastAsia="Times New Roman" w:hAnsi="Times New Roman"/>
          <w:sz w:val="24"/>
          <w:szCs w:val="24"/>
        </w:rPr>
      </w:pPr>
      <w:r>
        <w:rPr>
          <w:rFonts w:ascii="Times New Roman" w:eastAsia="Times New Roman" w:hAnsi="Times New Roman"/>
          <w:color w:val="000000"/>
          <w:sz w:val="24"/>
          <w:szCs w:val="24"/>
        </w:rPr>
        <w:t>En resumen, los puntos principales que pueden variar a lo largo del desarrollo del proyecto y aquellos que podrían suponer cambios en el mismo son</w:t>
      </w:r>
      <w:r w:rsidR="00D47DB1">
        <w:rPr>
          <w:rFonts w:ascii="Times New Roman" w:eastAsia="Times New Roman" w:hAnsi="Times New Roman"/>
          <w:color w:val="000000"/>
          <w:sz w:val="24"/>
          <w:szCs w:val="24"/>
        </w:rPr>
        <w:t>: la experiencia y conocimiento</w:t>
      </w:r>
      <w:r>
        <w:rPr>
          <w:rFonts w:ascii="Times New Roman" w:eastAsia="Times New Roman" w:hAnsi="Times New Roman"/>
          <w:color w:val="000000"/>
          <w:sz w:val="24"/>
          <w:szCs w:val="24"/>
        </w:rPr>
        <w:t xml:space="preserve"> de los desarrolladores, el personal disponible para realizarlo y los propios cambios en el proyecto por errores no detectados a tiempo.</w:t>
      </w:r>
    </w:p>
    <w:p w:rsidR="00F62F17" w:rsidRPr="00F62F17" w:rsidRDefault="00F62F17" w:rsidP="00F62F17">
      <w:pPr>
        <w:spacing w:line="100" w:lineRule="atLeast"/>
        <w:jc w:val="both"/>
        <w:rPr>
          <w:rFonts w:ascii="Times New Roman" w:eastAsia="Times New Roman" w:hAnsi="Times New Roman"/>
          <w:sz w:val="24"/>
          <w:szCs w:val="24"/>
        </w:rPr>
      </w:pPr>
    </w:p>
    <w:p w:rsidR="0055459F" w:rsidRDefault="0055459F" w:rsidP="00594BA9">
      <w:pPr>
        <w:spacing w:after="0" w:line="100" w:lineRule="atLeast"/>
        <w:rPr>
          <w:rFonts w:ascii="Times New Roman" w:eastAsia="Times New Roman" w:hAnsi="Times New Roman"/>
          <w:b/>
          <w:bCs/>
          <w:color w:val="000000"/>
          <w:sz w:val="36"/>
          <w:szCs w:val="36"/>
        </w:rPr>
      </w:pPr>
      <w:r>
        <w:rPr>
          <w:rFonts w:ascii="Times New Roman" w:eastAsia="Times New Roman" w:hAnsi="Times New Roman"/>
          <w:b/>
          <w:bCs/>
          <w:color w:val="000000"/>
          <w:sz w:val="36"/>
          <w:szCs w:val="36"/>
        </w:rPr>
        <w:t>2.6. Requisitos Futuros</w:t>
      </w:r>
    </w:p>
    <w:p w:rsidR="00594BA9" w:rsidRDefault="00594BA9" w:rsidP="00594BA9">
      <w:pPr>
        <w:spacing w:after="0" w:line="100" w:lineRule="atLeast"/>
        <w:rPr>
          <w:rFonts w:ascii="Times New Roman" w:eastAsia="Times New Roman" w:hAnsi="Times New Roman"/>
          <w:color w:val="000000"/>
          <w:sz w:val="24"/>
          <w:szCs w:val="24"/>
        </w:rPr>
      </w:pPr>
    </w:p>
    <w:p w:rsidR="0055459F" w:rsidRDefault="0055459F" w:rsidP="00594BA9">
      <w:pPr>
        <w:spacing w:after="0"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En este punto analizaremos las posibles mejoras de nuestra aplicación. Estas pueden ser muchas pero trataremos unas pocas:</w:t>
      </w:r>
    </w:p>
    <w:p w:rsidR="00594BA9" w:rsidRDefault="00594BA9" w:rsidP="00594BA9">
      <w:pPr>
        <w:spacing w:after="0" w:line="100" w:lineRule="atLeast"/>
        <w:jc w:val="both"/>
        <w:rPr>
          <w:rFonts w:ascii="Times New Roman" w:eastAsia="Times New Roman" w:hAnsi="Times New Roman"/>
          <w:color w:val="000000"/>
          <w:sz w:val="24"/>
          <w:szCs w:val="24"/>
        </w:rPr>
      </w:pPr>
    </w:p>
    <w:p w:rsidR="0055459F" w:rsidRDefault="0055459F">
      <w:pPr>
        <w:spacing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 podría mejorar la aplicación para adaptarla a su uso web. Con esto también se podría crear una versión para el móvil que permitiera a los usuarios alquilar un vehículo desde sus teléfonos.</w:t>
      </w:r>
    </w:p>
    <w:p w:rsidR="0055459F" w:rsidRDefault="0055459F">
      <w:pPr>
        <w:spacing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 podrían crear funciones para comparar coches, o funciones que muestren imágenes del vehículo.</w:t>
      </w:r>
    </w:p>
    <w:p w:rsidR="0055459F" w:rsidRDefault="0055459F" w:rsidP="007F71F3">
      <w:pPr>
        <w:spacing w:after="0"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Se podrían implementar funciones que premien con descuentos u otros elementos a los clientes que usen la aplicación, por ejemplo cada 4 alquileres el 5º tiene un 15% de descuento, etc.</w:t>
      </w:r>
    </w:p>
    <w:p w:rsidR="007F71F3" w:rsidRDefault="007F71F3" w:rsidP="007F71F3">
      <w:pPr>
        <w:spacing w:after="0" w:line="100" w:lineRule="atLeast"/>
        <w:jc w:val="both"/>
        <w:rPr>
          <w:rFonts w:ascii="Times New Roman" w:eastAsia="Times New Roman" w:hAnsi="Times New Roman"/>
          <w:color w:val="000000"/>
          <w:sz w:val="24"/>
          <w:szCs w:val="24"/>
        </w:rPr>
      </w:pPr>
    </w:p>
    <w:p w:rsidR="0055459F" w:rsidRDefault="0055459F" w:rsidP="007F71F3">
      <w:pPr>
        <w:spacing w:after="0" w:line="100" w:lineRule="atLeast"/>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 podría adaptar a varios idiomas para el uso por usuarios de otros países o comunidades autónomas con idioma propio.</w:t>
      </w:r>
    </w:p>
    <w:p w:rsidR="007F71F3" w:rsidRDefault="007F71F3" w:rsidP="007F71F3">
      <w:pPr>
        <w:spacing w:after="0" w:line="100" w:lineRule="atLeast"/>
        <w:jc w:val="both"/>
        <w:rPr>
          <w:rFonts w:ascii="Times New Roman" w:hAnsi="Times New Roman"/>
          <w:b/>
          <w:sz w:val="36"/>
          <w:szCs w:val="36"/>
          <w:lang w:val="pt-PT"/>
        </w:rPr>
      </w:pPr>
    </w:p>
    <w:p w:rsidR="003143DC" w:rsidRPr="003143DC" w:rsidRDefault="0055459F" w:rsidP="003143DC">
      <w:pPr>
        <w:spacing w:after="0"/>
        <w:rPr>
          <w:rFonts w:ascii="Times New Roman" w:hAnsi="Times New Roman"/>
          <w:b/>
          <w:sz w:val="24"/>
          <w:szCs w:val="24"/>
          <w:lang w:val="pt-PT"/>
        </w:rPr>
      </w:pPr>
      <w:r>
        <w:rPr>
          <w:rFonts w:ascii="Times New Roman" w:hAnsi="Times New Roman"/>
          <w:b/>
          <w:sz w:val="36"/>
          <w:szCs w:val="36"/>
          <w:lang w:val="pt-PT"/>
        </w:rPr>
        <w:t>3. Requisitos específicos</w:t>
      </w:r>
    </w:p>
    <w:p w:rsidR="003143DC" w:rsidRDefault="0055459F" w:rsidP="003143DC">
      <w:pPr>
        <w:spacing w:after="0"/>
        <w:rPr>
          <w:rFonts w:ascii="Times New Roman" w:hAnsi="Times New Roman"/>
          <w:sz w:val="24"/>
          <w:szCs w:val="24"/>
        </w:rPr>
      </w:pPr>
      <w:r>
        <w:rPr>
          <w:rFonts w:ascii="Times New Roman" w:hAnsi="Times New Roman"/>
          <w:sz w:val="24"/>
          <w:szCs w:val="24"/>
        </w:rPr>
        <w:t>Esta sección contiene todos los requisitos del sistema, siendo la parte más importante de la SRS. En ella se hace referencia a la información de los dos primeros puntos, siendo</w:t>
      </w:r>
      <w:r w:rsidR="00223953">
        <w:rPr>
          <w:rFonts w:ascii="Times New Roman" w:hAnsi="Times New Roman"/>
          <w:sz w:val="24"/>
          <w:szCs w:val="24"/>
        </w:rPr>
        <w:t xml:space="preserve"> esta</w:t>
      </w:r>
      <w:r>
        <w:rPr>
          <w:rFonts w:ascii="Times New Roman" w:hAnsi="Times New Roman"/>
          <w:sz w:val="24"/>
          <w:szCs w:val="24"/>
        </w:rPr>
        <w:t xml:space="preserve"> más detallada. Gracias a este apartado los diseñadores van a poder hacer una serie de pruebas para comprobar si la aplicación satisface los requisitos.</w:t>
      </w:r>
    </w:p>
    <w:p w:rsidR="00223953" w:rsidRPr="00223953" w:rsidRDefault="00223953" w:rsidP="003143DC">
      <w:pPr>
        <w:spacing w:after="0"/>
        <w:rPr>
          <w:rFonts w:ascii="Times New Roman" w:hAnsi="Times New Roman"/>
          <w:sz w:val="24"/>
          <w:szCs w:val="24"/>
        </w:rPr>
      </w:pPr>
    </w:p>
    <w:p w:rsidR="003143DC" w:rsidRPr="00223953" w:rsidRDefault="0055459F" w:rsidP="003143DC">
      <w:pPr>
        <w:spacing w:after="0"/>
        <w:rPr>
          <w:rFonts w:ascii="Times New Roman" w:hAnsi="Times New Roman"/>
          <w:b/>
          <w:sz w:val="36"/>
          <w:szCs w:val="36"/>
          <w:lang w:val="pt-PT"/>
        </w:rPr>
      </w:pPr>
      <w:r>
        <w:rPr>
          <w:rFonts w:ascii="Times New Roman" w:hAnsi="Times New Roman"/>
          <w:b/>
          <w:sz w:val="36"/>
          <w:szCs w:val="36"/>
          <w:lang w:val="pt-PT"/>
        </w:rPr>
        <w:t>3.1 Interfaces externas</w:t>
      </w:r>
    </w:p>
    <w:p w:rsidR="0055459F" w:rsidRDefault="0055459F" w:rsidP="003143DC">
      <w:pPr>
        <w:spacing w:after="0"/>
        <w:jc w:val="both"/>
        <w:rPr>
          <w:rFonts w:ascii="Times New Roman" w:hAnsi="Times New Roman"/>
          <w:sz w:val="24"/>
          <w:szCs w:val="24"/>
        </w:rPr>
      </w:pPr>
      <w:r>
        <w:rPr>
          <w:rFonts w:ascii="Times New Roman" w:hAnsi="Times New Roman"/>
          <w:sz w:val="24"/>
          <w:szCs w:val="24"/>
        </w:rPr>
        <w:t>En este apartado vamos a presentar  las GUI  de la aplicación con sus correspondientes entradas y salidas y una breve descripción.</w:t>
      </w:r>
    </w:p>
    <w:p w:rsidR="00223953" w:rsidRDefault="00223953" w:rsidP="003143DC">
      <w:pPr>
        <w:spacing w:after="0"/>
        <w:jc w:val="both"/>
        <w:rPr>
          <w:rFonts w:ascii="Times New Roman" w:hAnsi="Times New Roman"/>
          <w:sz w:val="24"/>
          <w:szCs w:val="24"/>
        </w:rPr>
      </w:pPr>
    </w:p>
    <w:p w:rsidR="00B5416A" w:rsidRDefault="00A16E08" w:rsidP="0085740A">
      <w:pPr>
        <w:jc w:val="both"/>
        <w:rPr>
          <w:rFonts w:ascii="Times New Roman" w:hAnsi="Times New Roman"/>
          <w:sz w:val="24"/>
          <w:szCs w:val="24"/>
          <w:u w:val="single"/>
        </w:rPr>
      </w:pPr>
      <w:r w:rsidRPr="00A16E08">
        <w:rPr>
          <w:rFonts w:ascii="Times New Roman" w:hAnsi="Times New Roman"/>
          <w:sz w:val="24"/>
          <w:szCs w:val="24"/>
          <w:u w:val="single"/>
        </w:rPr>
        <w:t>Subsistema sesión</w:t>
      </w:r>
    </w:p>
    <w:p w:rsidR="00A16E08" w:rsidRDefault="00A16E08" w:rsidP="0085740A">
      <w:pPr>
        <w:jc w:val="both"/>
        <w:rPr>
          <w:rFonts w:ascii="Times New Roman" w:hAnsi="Times New Roman"/>
          <w:sz w:val="24"/>
          <w:szCs w:val="24"/>
          <w:u w:val="single"/>
        </w:rPr>
      </w:pPr>
      <w:r>
        <w:rPr>
          <w:rFonts w:ascii="Times New Roman" w:hAnsi="Times New Roman"/>
          <w:noProof/>
          <w:sz w:val="24"/>
          <w:szCs w:val="24"/>
          <w:u w:val="single"/>
          <w:lang w:eastAsia="es-ES"/>
        </w:rPr>
        <w:drawing>
          <wp:inline distT="0" distB="0" distL="0" distR="0">
            <wp:extent cx="5874206" cy="3098138"/>
            <wp:effectExtent l="0" t="0" r="0" b="0"/>
            <wp:docPr id="11" name="Imagen 1" descr="C:\Users\verón\Pictures\carplace\inicioSe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ón\Pictures\carplace\inicioSesion.JPG"/>
                    <pic:cNvPicPr>
                      <a:picLocks noChangeAspect="1" noChangeArrowheads="1"/>
                    </pic:cNvPicPr>
                  </pic:nvPicPr>
                  <pic:blipFill>
                    <a:blip r:embed="rId9" cstate="print"/>
                    <a:srcRect/>
                    <a:stretch>
                      <a:fillRect/>
                    </a:stretch>
                  </pic:blipFill>
                  <pic:spPr bwMode="auto">
                    <a:xfrm>
                      <a:off x="0" y="0"/>
                      <a:ext cx="5937910" cy="3131737"/>
                    </a:xfrm>
                    <a:prstGeom prst="rect">
                      <a:avLst/>
                    </a:prstGeom>
                    <a:noFill/>
                    <a:ln w="9525">
                      <a:noFill/>
                      <a:miter lim="800000"/>
                      <a:headEnd/>
                      <a:tailEnd/>
                    </a:ln>
                  </pic:spPr>
                </pic:pic>
              </a:graphicData>
            </a:graphic>
          </wp:inline>
        </w:drawing>
      </w:r>
    </w:p>
    <w:p w:rsidR="0067730C" w:rsidRPr="008F67E6" w:rsidRDefault="0067730C" w:rsidP="0085740A">
      <w:pPr>
        <w:jc w:val="both"/>
        <w:rPr>
          <w:rFonts w:ascii="Times New Roman" w:hAnsi="Times New Roman"/>
          <w:sz w:val="24"/>
          <w:szCs w:val="24"/>
        </w:rPr>
      </w:pPr>
      <w:r w:rsidRPr="008F67E6">
        <w:rPr>
          <w:rFonts w:ascii="Times New Roman" w:hAnsi="Times New Roman"/>
          <w:sz w:val="24"/>
          <w:szCs w:val="24"/>
        </w:rPr>
        <w:t>Figura1.Log-in</w:t>
      </w:r>
    </w:p>
    <w:p w:rsidR="0067730C" w:rsidRPr="0067730C" w:rsidRDefault="0067730C" w:rsidP="0085740A">
      <w:pPr>
        <w:jc w:val="both"/>
        <w:rPr>
          <w:rFonts w:ascii="Times New Roman" w:hAnsi="Times New Roman"/>
          <w:sz w:val="24"/>
          <w:szCs w:val="24"/>
        </w:rPr>
      </w:pPr>
      <w:r>
        <w:rPr>
          <w:rFonts w:ascii="Times New Roman" w:hAnsi="Times New Roman"/>
          <w:sz w:val="24"/>
          <w:szCs w:val="24"/>
        </w:rPr>
        <w:t xml:space="preserve">Permite a un usuario iniciar sesión </w:t>
      </w:r>
      <w:r w:rsidR="00223953">
        <w:rPr>
          <w:rFonts w:ascii="Times New Roman" w:hAnsi="Times New Roman"/>
          <w:sz w:val="24"/>
          <w:szCs w:val="24"/>
        </w:rPr>
        <w:t xml:space="preserve">introduciendo </w:t>
      </w:r>
      <w:r>
        <w:rPr>
          <w:rFonts w:ascii="Times New Roman" w:hAnsi="Times New Roman"/>
          <w:sz w:val="24"/>
          <w:szCs w:val="24"/>
        </w:rPr>
        <w:t xml:space="preserve">su contraseña y </w:t>
      </w:r>
      <w:r w:rsidR="00D70FB2">
        <w:rPr>
          <w:rFonts w:ascii="Times New Roman" w:hAnsi="Times New Roman"/>
          <w:sz w:val="24"/>
          <w:szCs w:val="24"/>
        </w:rPr>
        <w:t>Nick, o</w:t>
      </w:r>
      <w:r>
        <w:rPr>
          <w:rFonts w:ascii="Times New Roman" w:hAnsi="Times New Roman"/>
          <w:sz w:val="24"/>
          <w:szCs w:val="24"/>
        </w:rPr>
        <w:t xml:space="preserve"> también</w:t>
      </w:r>
      <w:r w:rsidR="00D70FB2">
        <w:rPr>
          <w:rFonts w:ascii="Times New Roman" w:hAnsi="Times New Roman"/>
          <w:sz w:val="24"/>
          <w:szCs w:val="24"/>
        </w:rPr>
        <w:t xml:space="preserve"> registrarse en la aplicación</w:t>
      </w:r>
      <w:r>
        <w:rPr>
          <w:rFonts w:ascii="Times New Roman" w:hAnsi="Times New Roman"/>
          <w:sz w:val="24"/>
          <w:szCs w:val="24"/>
        </w:rPr>
        <w:t>.</w:t>
      </w:r>
    </w:p>
    <w:p w:rsidR="00A16E08" w:rsidRDefault="00A16E08" w:rsidP="0085740A">
      <w:pPr>
        <w:jc w:val="both"/>
        <w:rPr>
          <w:rFonts w:ascii="Times New Roman" w:hAnsi="Times New Roman"/>
          <w:sz w:val="24"/>
          <w:szCs w:val="24"/>
          <w:u w:val="single"/>
        </w:rPr>
      </w:pPr>
      <w:r>
        <w:rPr>
          <w:rFonts w:ascii="Times New Roman" w:hAnsi="Times New Roman"/>
          <w:noProof/>
          <w:sz w:val="24"/>
          <w:szCs w:val="24"/>
          <w:u w:val="single"/>
          <w:lang w:eastAsia="es-ES"/>
        </w:rPr>
        <w:lastRenderedPageBreak/>
        <w:drawing>
          <wp:inline distT="0" distB="0" distL="0" distR="0">
            <wp:extent cx="3981450" cy="3267075"/>
            <wp:effectExtent l="19050" t="0" r="0" b="0"/>
            <wp:docPr id="12" name="Imagen 2" descr="C:\Users\verón\Pictures\carplace\menu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ón\Pictures\carplace\menuPrincipal.JPG"/>
                    <pic:cNvPicPr>
                      <a:picLocks noChangeAspect="1" noChangeArrowheads="1"/>
                    </pic:cNvPicPr>
                  </pic:nvPicPr>
                  <pic:blipFill>
                    <a:blip r:embed="rId10" cstate="print"/>
                    <a:srcRect/>
                    <a:stretch>
                      <a:fillRect/>
                    </a:stretch>
                  </pic:blipFill>
                  <pic:spPr bwMode="auto">
                    <a:xfrm>
                      <a:off x="0" y="0"/>
                      <a:ext cx="3981450" cy="3267075"/>
                    </a:xfrm>
                    <a:prstGeom prst="rect">
                      <a:avLst/>
                    </a:prstGeom>
                    <a:noFill/>
                    <a:ln w="9525">
                      <a:noFill/>
                      <a:miter lim="800000"/>
                      <a:headEnd/>
                      <a:tailEnd/>
                    </a:ln>
                  </pic:spPr>
                </pic:pic>
              </a:graphicData>
            </a:graphic>
          </wp:inline>
        </w:drawing>
      </w:r>
    </w:p>
    <w:p w:rsidR="0067730C" w:rsidRDefault="008F67E6" w:rsidP="0085740A">
      <w:pPr>
        <w:jc w:val="both"/>
        <w:rPr>
          <w:rFonts w:ascii="Times New Roman" w:hAnsi="Times New Roman"/>
          <w:sz w:val="24"/>
          <w:szCs w:val="24"/>
        </w:rPr>
      </w:pPr>
      <w:r>
        <w:rPr>
          <w:rFonts w:ascii="Times New Roman" w:hAnsi="Times New Roman"/>
          <w:sz w:val="24"/>
          <w:szCs w:val="24"/>
        </w:rPr>
        <w:t>Figura 2.Menú</w:t>
      </w:r>
      <w:r w:rsidR="0067730C">
        <w:rPr>
          <w:rFonts w:ascii="Times New Roman" w:hAnsi="Times New Roman"/>
          <w:sz w:val="24"/>
          <w:szCs w:val="24"/>
        </w:rPr>
        <w:t xml:space="preserve"> principal</w:t>
      </w:r>
    </w:p>
    <w:p w:rsidR="00A16E08" w:rsidRDefault="0067730C" w:rsidP="008F67E6">
      <w:pPr>
        <w:spacing w:after="0"/>
        <w:jc w:val="both"/>
        <w:rPr>
          <w:rFonts w:ascii="Times New Roman" w:hAnsi="Times New Roman"/>
          <w:sz w:val="24"/>
          <w:szCs w:val="24"/>
        </w:rPr>
      </w:pPr>
      <w:r>
        <w:rPr>
          <w:rFonts w:ascii="Times New Roman" w:hAnsi="Times New Roman"/>
          <w:sz w:val="24"/>
          <w:szCs w:val="24"/>
        </w:rPr>
        <w:t xml:space="preserve">El usuario puede acceder a todas las opciones de la aplicación como alta </w:t>
      </w:r>
      <w:r w:rsidR="00D70FB2">
        <w:rPr>
          <w:rFonts w:ascii="Times New Roman" w:hAnsi="Times New Roman"/>
          <w:sz w:val="24"/>
          <w:szCs w:val="24"/>
        </w:rPr>
        <w:t>reserva, alta</w:t>
      </w:r>
      <w:r>
        <w:rPr>
          <w:rFonts w:ascii="Times New Roman" w:hAnsi="Times New Roman"/>
          <w:sz w:val="24"/>
          <w:szCs w:val="24"/>
        </w:rPr>
        <w:t xml:space="preserve"> </w:t>
      </w:r>
      <w:r w:rsidR="00D70FB2">
        <w:rPr>
          <w:rFonts w:ascii="Times New Roman" w:hAnsi="Times New Roman"/>
          <w:sz w:val="24"/>
          <w:szCs w:val="24"/>
        </w:rPr>
        <w:t>alquiler, mostrar, modificar y consultar un alquiler o reserva. Si</w:t>
      </w:r>
      <w:r>
        <w:rPr>
          <w:rFonts w:ascii="Times New Roman" w:hAnsi="Times New Roman"/>
          <w:sz w:val="24"/>
          <w:szCs w:val="24"/>
        </w:rPr>
        <w:t xml:space="preserve"> eres admin</w:t>
      </w:r>
      <w:r w:rsidR="00D70FB2">
        <w:rPr>
          <w:rFonts w:ascii="Times New Roman" w:hAnsi="Times New Roman"/>
          <w:sz w:val="24"/>
          <w:szCs w:val="24"/>
        </w:rPr>
        <w:t>istrador</w:t>
      </w:r>
      <w:r>
        <w:rPr>
          <w:rFonts w:ascii="Times New Roman" w:hAnsi="Times New Roman"/>
          <w:sz w:val="24"/>
          <w:szCs w:val="24"/>
        </w:rPr>
        <w:t xml:space="preserve"> puedes </w:t>
      </w:r>
      <w:r w:rsidR="00D70FB2">
        <w:rPr>
          <w:rFonts w:ascii="Times New Roman" w:hAnsi="Times New Roman"/>
          <w:sz w:val="24"/>
          <w:szCs w:val="24"/>
        </w:rPr>
        <w:t>añadir, modificar y eliminar</w:t>
      </w:r>
      <w:r>
        <w:rPr>
          <w:rFonts w:ascii="Times New Roman" w:hAnsi="Times New Roman"/>
          <w:sz w:val="24"/>
          <w:szCs w:val="24"/>
        </w:rPr>
        <w:t xml:space="preserve"> un usuario o un </w:t>
      </w:r>
      <w:r w:rsidR="00D70FB2">
        <w:rPr>
          <w:rFonts w:ascii="Times New Roman" w:hAnsi="Times New Roman"/>
          <w:sz w:val="24"/>
          <w:szCs w:val="24"/>
        </w:rPr>
        <w:t>vehículo.</w:t>
      </w:r>
    </w:p>
    <w:p w:rsidR="008F67E6" w:rsidRDefault="008F67E6" w:rsidP="008F67E6">
      <w:pPr>
        <w:spacing w:after="0"/>
        <w:jc w:val="both"/>
        <w:rPr>
          <w:rFonts w:ascii="Times New Roman" w:hAnsi="Times New Roman"/>
          <w:sz w:val="24"/>
          <w:szCs w:val="24"/>
          <w:u w:val="single"/>
        </w:rPr>
      </w:pPr>
    </w:p>
    <w:p w:rsidR="00A16E08" w:rsidRDefault="00D70FB2" w:rsidP="008F67E6">
      <w:pPr>
        <w:spacing w:after="0"/>
        <w:jc w:val="both"/>
        <w:rPr>
          <w:rFonts w:ascii="Times New Roman" w:hAnsi="Times New Roman"/>
          <w:sz w:val="24"/>
          <w:szCs w:val="24"/>
          <w:u w:val="single"/>
        </w:rPr>
      </w:pPr>
      <w:r>
        <w:rPr>
          <w:rFonts w:ascii="Times New Roman" w:hAnsi="Times New Roman"/>
          <w:sz w:val="24"/>
          <w:szCs w:val="24"/>
          <w:u w:val="single"/>
        </w:rPr>
        <w:t>Subsistema</w:t>
      </w:r>
      <w:r w:rsidR="00A16E08">
        <w:rPr>
          <w:rFonts w:ascii="Times New Roman" w:hAnsi="Times New Roman"/>
          <w:sz w:val="24"/>
          <w:szCs w:val="24"/>
          <w:u w:val="single"/>
        </w:rPr>
        <w:t xml:space="preserve"> usuario</w:t>
      </w:r>
    </w:p>
    <w:p w:rsidR="008F67E6" w:rsidRDefault="008F67E6" w:rsidP="008F67E6">
      <w:pPr>
        <w:spacing w:after="0"/>
        <w:jc w:val="both"/>
        <w:rPr>
          <w:rFonts w:ascii="Times New Roman" w:hAnsi="Times New Roman"/>
          <w:sz w:val="24"/>
          <w:szCs w:val="24"/>
          <w:u w:val="single"/>
        </w:rPr>
      </w:pPr>
    </w:p>
    <w:p w:rsidR="00A16E08" w:rsidRDefault="00A16E08" w:rsidP="0085740A">
      <w:pPr>
        <w:jc w:val="both"/>
        <w:rPr>
          <w:rFonts w:ascii="Times New Roman" w:hAnsi="Times New Roman"/>
          <w:sz w:val="24"/>
          <w:szCs w:val="24"/>
          <w:u w:val="single"/>
        </w:rPr>
      </w:pPr>
      <w:r>
        <w:rPr>
          <w:rFonts w:ascii="Times New Roman" w:hAnsi="Times New Roman"/>
          <w:noProof/>
          <w:sz w:val="24"/>
          <w:szCs w:val="24"/>
          <w:u w:val="single"/>
          <w:lang w:eastAsia="es-ES"/>
        </w:rPr>
        <w:drawing>
          <wp:inline distT="0" distB="0" distL="0" distR="0">
            <wp:extent cx="5400040" cy="2880021"/>
            <wp:effectExtent l="19050" t="0" r="0" b="0"/>
            <wp:docPr id="13" name="Imagen 3" descr="C:\Users\verón\Pictures\carplace\alta 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rón\Pictures\carplace\alta usuario.JPG"/>
                    <pic:cNvPicPr>
                      <a:picLocks noChangeAspect="1" noChangeArrowheads="1"/>
                    </pic:cNvPicPr>
                  </pic:nvPicPr>
                  <pic:blipFill>
                    <a:blip r:embed="rId11" cstate="print"/>
                    <a:srcRect/>
                    <a:stretch>
                      <a:fillRect/>
                    </a:stretch>
                  </pic:blipFill>
                  <pic:spPr bwMode="auto">
                    <a:xfrm>
                      <a:off x="0" y="0"/>
                      <a:ext cx="5400040" cy="2880021"/>
                    </a:xfrm>
                    <a:prstGeom prst="rect">
                      <a:avLst/>
                    </a:prstGeom>
                    <a:noFill/>
                    <a:ln w="9525">
                      <a:noFill/>
                      <a:miter lim="800000"/>
                      <a:headEnd/>
                      <a:tailEnd/>
                    </a:ln>
                  </pic:spPr>
                </pic:pic>
              </a:graphicData>
            </a:graphic>
          </wp:inline>
        </w:drawing>
      </w:r>
    </w:p>
    <w:p w:rsidR="0067730C" w:rsidRDefault="0067730C" w:rsidP="0085740A">
      <w:pPr>
        <w:jc w:val="both"/>
        <w:rPr>
          <w:rFonts w:ascii="Times New Roman" w:hAnsi="Times New Roman"/>
          <w:sz w:val="24"/>
          <w:szCs w:val="24"/>
        </w:rPr>
      </w:pPr>
      <w:r>
        <w:rPr>
          <w:rFonts w:ascii="Times New Roman" w:hAnsi="Times New Roman"/>
          <w:sz w:val="24"/>
          <w:szCs w:val="24"/>
        </w:rPr>
        <w:t>Figura 3.Alta usuario</w:t>
      </w:r>
    </w:p>
    <w:p w:rsidR="0067730C" w:rsidRPr="0067730C" w:rsidRDefault="0067730C" w:rsidP="0085740A">
      <w:pPr>
        <w:jc w:val="both"/>
        <w:rPr>
          <w:rFonts w:ascii="Times New Roman" w:hAnsi="Times New Roman"/>
          <w:sz w:val="24"/>
          <w:szCs w:val="24"/>
        </w:rPr>
      </w:pPr>
      <w:r>
        <w:rPr>
          <w:rFonts w:ascii="Times New Roman" w:hAnsi="Times New Roman"/>
          <w:sz w:val="24"/>
          <w:szCs w:val="24"/>
        </w:rPr>
        <w:t xml:space="preserve">Un usuario se puede dar de alta en la aplicación introduciendo </w:t>
      </w:r>
      <w:r w:rsidR="00D70FB2">
        <w:rPr>
          <w:rFonts w:ascii="Times New Roman" w:hAnsi="Times New Roman"/>
          <w:sz w:val="24"/>
          <w:szCs w:val="24"/>
        </w:rPr>
        <w:t xml:space="preserve">su </w:t>
      </w:r>
      <w:r>
        <w:rPr>
          <w:rFonts w:ascii="Times New Roman" w:hAnsi="Times New Roman"/>
          <w:sz w:val="24"/>
          <w:szCs w:val="24"/>
        </w:rPr>
        <w:t>nombre,</w:t>
      </w:r>
      <w:r w:rsidR="00D70FB2">
        <w:rPr>
          <w:rFonts w:ascii="Times New Roman" w:hAnsi="Times New Roman"/>
          <w:sz w:val="24"/>
          <w:szCs w:val="24"/>
        </w:rPr>
        <w:t xml:space="preserve"> </w:t>
      </w:r>
      <w:r>
        <w:rPr>
          <w:rFonts w:ascii="Times New Roman" w:hAnsi="Times New Roman"/>
          <w:sz w:val="24"/>
          <w:szCs w:val="24"/>
        </w:rPr>
        <w:t>apellidos,</w:t>
      </w:r>
      <w:r w:rsidR="00D70FB2">
        <w:rPr>
          <w:rFonts w:ascii="Times New Roman" w:hAnsi="Times New Roman"/>
          <w:sz w:val="24"/>
          <w:szCs w:val="24"/>
        </w:rPr>
        <w:t xml:space="preserve"> </w:t>
      </w:r>
      <w:r>
        <w:rPr>
          <w:rFonts w:ascii="Times New Roman" w:hAnsi="Times New Roman"/>
          <w:sz w:val="24"/>
          <w:szCs w:val="24"/>
        </w:rPr>
        <w:t>Nick,</w:t>
      </w:r>
      <w:r w:rsidR="00D70FB2">
        <w:rPr>
          <w:rFonts w:ascii="Times New Roman" w:hAnsi="Times New Roman"/>
          <w:sz w:val="24"/>
          <w:szCs w:val="24"/>
        </w:rPr>
        <w:t xml:space="preserve"> </w:t>
      </w:r>
      <w:proofErr w:type="spellStart"/>
      <w:r>
        <w:rPr>
          <w:rFonts w:ascii="Times New Roman" w:hAnsi="Times New Roman"/>
          <w:sz w:val="24"/>
          <w:szCs w:val="24"/>
        </w:rPr>
        <w:t>password</w:t>
      </w:r>
      <w:proofErr w:type="spellEnd"/>
      <w:r>
        <w:rPr>
          <w:rFonts w:ascii="Times New Roman" w:hAnsi="Times New Roman"/>
          <w:sz w:val="24"/>
          <w:szCs w:val="24"/>
        </w:rPr>
        <w:t>,</w:t>
      </w:r>
      <w:r w:rsidR="00D70FB2">
        <w:rPr>
          <w:rFonts w:ascii="Times New Roman" w:hAnsi="Times New Roman"/>
          <w:sz w:val="24"/>
          <w:szCs w:val="24"/>
        </w:rPr>
        <w:t xml:space="preserve"> DNI</w:t>
      </w:r>
      <w:r>
        <w:rPr>
          <w:rFonts w:ascii="Times New Roman" w:hAnsi="Times New Roman"/>
          <w:sz w:val="24"/>
          <w:szCs w:val="24"/>
        </w:rPr>
        <w:t xml:space="preserve"> y su fecha de nacimiento.</w:t>
      </w:r>
    </w:p>
    <w:p w:rsidR="00A16E08" w:rsidRDefault="00653A15" w:rsidP="0085740A">
      <w:pPr>
        <w:jc w:val="both"/>
        <w:rPr>
          <w:rFonts w:ascii="Times New Roman" w:hAnsi="Times New Roman"/>
          <w:sz w:val="24"/>
          <w:szCs w:val="24"/>
          <w:u w:val="single"/>
        </w:rPr>
      </w:pPr>
      <w:r>
        <w:rPr>
          <w:rFonts w:ascii="Times New Roman" w:hAnsi="Times New Roman"/>
          <w:noProof/>
          <w:sz w:val="24"/>
          <w:szCs w:val="24"/>
          <w:u w:val="single"/>
          <w:lang w:eastAsia="es-ES"/>
        </w:rPr>
        <w:lastRenderedPageBreak/>
        <w:drawing>
          <wp:inline distT="0" distB="0" distL="0" distR="0">
            <wp:extent cx="5400040" cy="2161606"/>
            <wp:effectExtent l="19050" t="0" r="0" b="0"/>
            <wp:docPr id="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400040" cy="2161606"/>
                    </a:xfrm>
                    <a:prstGeom prst="rect">
                      <a:avLst/>
                    </a:prstGeom>
                    <a:noFill/>
                    <a:ln w="9525">
                      <a:noFill/>
                      <a:miter lim="800000"/>
                      <a:headEnd/>
                      <a:tailEnd/>
                    </a:ln>
                  </pic:spPr>
                </pic:pic>
              </a:graphicData>
            </a:graphic>
          </wp:inline>
        </w:drawing>
      </w:r>
    </w:p>
    <w:p w:rsidR="0067730C" w:rsidRDefault="0067730C" w:rsidP="0085740A">
      <w:pPr>
        <w:jc w:val="both"/>
        <w:rPr>
          <w:rFonts w:ascii="Times New Roman" w:hAnsi="Times New Roman"/>
          <w:sz w:val="24"/>
          <w:szCs w:val="24"/>
        </w:rPr>
      </w:pPr>
      <w:r>
        <w:rPr>
          <w:rFonts w:ascii="Times New Roman" w:hAnsi="Times New Roman"/>
          <w:sz w:val="24"/>
          <w:szCs w:val="24"/>
        </w:rPr>
        <w:t>Figura 4.Consultar usuarios</w:t>
      </w:r>
    </w:p>
    <w:p w:rsidR="00474125" w:rsidRDefault="0067730C" w:rsidP="0085740A">
      <w:pPr>
        <w:jc w:val="both"/>
        <w:rPr>
          <w:rFonts w:ascii="Times New Roman" w:hAnsi="Times New Roman"/>
          <w:sz w:val="24"/>
          <w:szCs w:val="24"/>
          <w:u w:val="single"/>
        </w:rPr>
      </w:pPr>
      <w:r>
        <w:rPr>
          <w:rFonts w:ascii="Times New Roman" w:hAnsi="Times New Roman"/>
          <w:sz w:val="24"/>
          <w:szCs w:val="24"/>
        </w:rPr>
        <w:t xml:space="preserve">Permite a un administrador </w:t>
      </w:r>
      <w:r w:rsidR="00D70FB2">
        <w:rPr>
          <w:rFonts w:ascii="Times New Roman" w:hAnsi="Times New Roman"/>
          <w:sz w:val="24"/>
          <w:szCs w:val="24"/>
        </w:rPr>
        <w:t>mostrar, eliminar</w:t>
      </w:r>
      <w:r w:rsidR="008F67E6">
        <w:rPr>
          <w:rFonts w:ascii="Times New Roman" w:hAnsi="Times New Roman"/>
          <w:sz w:val="24"/>
          <w:szCs w:val="24"/>
        </w:rPr>
        <w:t xml:space="preserve"> y modificar </w:t>
      </w:r>
      <w:r>
        <w:rPr>
          <w:rFonts w:ascii="Times New Roman" w:hAnsi="Times New Roman"/>
          <w:sz w:val="24"/>
          <w:szCs w:val="24"/>
        </w:rPr>
        <w:t>un usuario y mostrar sus alquileres y reservas.</w:t>
      </w:r>
    </w:p>
    <w:p w:rsidR="0067730C" w:rsidRPr="0067730C" w:rsidRDefault="0067730C" w:rsidP="0085740A">
      <w:pPr>
        <w:jc w:val="both"/>
        <w:rPr>
          <w:rFonts w:ascii="Times New Roman" w:hAnsi="Times New Roman"/>
          <w:sz w:val="24"/>
          <w:szCs w:val="24"/>
        </w:rPr>
      </w:pPr>
    </w:p>
    <w:p w:rsidR="00A16E08" w:rsidRDefault="00F120AB" w:rsidP="0085740A">
      <w:pPr>
        <w:jc w:val="both"/>
        <w:rPr>
          <w:rFonts w:ascii="Times New Roman" w:hAnsi="Times New Roman"/>
          <w:sz w:val="24"/>
          <w:szCs w:val="24"/>
          <w:u w:val="single"/>
        </w:rPr>
      </w:pPr>
      <w:r>
        <w:rPr>
          <w:rFonts w:ascii="Times New Roman" w:hAnsi="Times New Roman"/>
          <w:noProof/>
          <w:sz w:val="24"/>
          <w:szCs w:val="24"/>
          <w:u w:val="single"/>
          <w:lang w:eastAsia="es-ES"/>
        </w:rPr>
        <w:drawing>
          <wp:inline distT="0" distB="0" distL="0" distR="0">
            <wp:extent cx="5400040" cy="3235502"/>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400040" cy="3235502"/>
                    </a:xfrm>
                    <a:prstGeom prst="rect">
                      <a:avLst/>
                    </a:prstGeom>
                    <a:noFill/>
                    <a:ln w="9525">
                      <a:noFill/>
                      <a:miter lim="800000"/>
                      <a:headEnd/>
                      <a:tailEnd/>
                    </a:ln>
                  </pic:spPr>
                </pic:pic>
              </a:graphicData>
            </a:graphic>
          </wp:inline>
        </w:drawing>
      </w:r>
    </w:p>
    <w:p w:rsidR="0067730C" w:rsidRDefault="00F120AB" w:rsidP="0085740A">
      <w:pPr>
        <w:jc w:val="both"/>
        <w:rPr>
          <w:rFonts w:ascii="Times New Roman" w:hAnsi="Times New Roman"/>
          <w:sz w:val="24"/>
          <w:szCs w:val="24"/>
        </w:rPr>
      </w:pPr>
      <w:r>
        <w:rPr>
          <w:rFonts w:ascii="Times New Roman" w:hAnsi="Times New Roman"/>
          <w:sz w:val="24"/>
          <w:szCs w:val="24"/>
        </w:rPr>
        <w:t>Figura 5</w:t>
      </w:r>
      <w:r w:rsidR="0067730C">
        <w:rPr>
          <w:rFonts w:ascii="Times New Roman" w:hAnsi="Times New Roman"/>
          <w:sz w:val="24"/>
          <w:szCs w:val="24"/>
        </w:rPr>
        <w:t>.Mostrar usuario</w:t>
      </w:r>
    </w:p>
    <w:p w:rsidR="0067730C" w:rsidRDefault="0067730C" w:rsidP="0085740A">
      <w:pPr>
        <w:jc w:val="both"/>
        <w:rPr>
          <w:rFonts w:ascii="Times New Roman" w:hAnsi="Times New Roman"/>
          <w:sz w:val="24"/>
          <w:szCs w:val="24"/>
        </w:rPr>
      </w:pPr>
      <w:r>
        <w:rPr>
          <w:rFonts w:ascii="Times New Roman" w:hAnsi="Times New Roman"/>
          <w:sz w:val="24"/>
          <w:szCs w:val="24"/>
        </w:rPr>
        <w:t>Muestra la información de un usuario</w:t>
      </w:r>
      <w:r w:rsidR="00D70FB2">
        <w:rPr>
          <w:rFonts w:ascii="Times New Roman" w:hAnsi="Times New Roman"/>
          <w:sz w:val="24"/>
          <w:szCs w:val="24"/>
        </w:rPr>
        <w:t xml:space="preserve"> </w:t>
      </w:r>
      <w:r>
        <w:rPr>
          <w:rFonts w:ascii="Times New Roman" w:hAnsi="Times New Roman"/>
          <w:sz w:val="24"/>
          <w:szCs w:val="24"/>
        </w:rPr>
        <w:t>(Nick,</w:t>
      </w:r>
      <w:r w:rsidR="00D70FB2">
        <w:rPr>
          <w:rFonts w:ascii="Times New Roman" w:hAnsi="Times New Roman"/>
          <w:sz w:val="24"/>
          <w:szCs w:val="24"/>
        </w:rPr>
        <w:t xml:space="preserve"> </w:t>
      </w:r>
      <w:r>
        <w:rPr>
          <w:rFonts w:ascii="Times New Roman" w:hAnsi="Times New Roman"/>
          <w:sz w:val="24"/>
          <w:szCs w:val="24"/>
        </w:rPr>
        <w:t>nombre,</w:t>
      </w:r>
      <w:r w:rsidR="00D70FB2">
        <w:rPr>
          <w:rFonts w:ascii="Times New Roman" w:hAnsi="Times New Roman"/>
          <w:sz w:val="24"/>
          <w:szCs w:val="24"/>
        </w:rPr>
        <w:t xml:space="preserve"> </w:t>
      </w:r>
      <w:r>
        <w:rPr>
          <w:rFonts w:ascii="Times New Roman" w:hAnsi="Times New Roman"/>
          <w:sz w:val="24"/>
          <w:szCs w:val="24"/>
        </w:rPr>
        <w:t xml:space="preserve">apellidos </w:t>
      </w:r>
      <w:r w:rsidR="00D70FB2">
        <w:rPr>
          <w:rFonts w:ascii="Times New Roman" w:hAnsi="Times New Roman"/>
          <w:sz w:val="24"/>
          <w:szCs w:val="24"/>
        </w:rPr>
        <w:t>DNI</w:t>
      </w:r>
      <w:r>
        <w:rPr>
          <w:rFonts w:ascii="Times New Roman" w:hAnsi="Times New Roman"/>
          <w:sz w:val="24"/>
          <w:szCs w:val="24"/>
        </w:rPr>
        <w:t xml:space="preserve"> y fecha de nacimiento).</w:t>
      </w:r>
      <w:r w:rsidR="006D2D1C">
        <w:rPr>
          <w:rFonts w:ascii="Times New Roman" w:hAnsi="Times New Roman"/>
          <w:sz w:val="24"/>
          <w:szCs w:val="24"/>
        </w:rPr>
        <w:t xml:space="preserve"> </w:t>
      </w:r>
      <w:r w:rsidR="00F120AB">
        <w:rPr>
          <w:rFonts w:ascii="Times New Roman" w:hAnsi="Times New Roman"/>
          <w:sz w:val="24"/>
          <w:szCs w:val="24"/>
        </w:rPr>
        <w:t>El usuario puede modificar alguno de sus datos y guardarlos.</w:t>
      </w:r>
    </w:p>
    <w:p w:rsidR="00F120AB" w:rsidRDefault="00F120AB" w:rsidP="0085740A">
      <w:pPr>
        <w:jc w:val="both"/>
        <w:rPr>
          <w:rFonts w:ascii="Times New Roman" w:hAnsi="Times New Roman"/>
          <w:sz w:val="24"/>
          <w:szCs w:val="24"/>
        </w:rPr>
      </w:pPr>
    </w:p>
    <w:p w:rsidR="00F120AB" w:rsidRDefault="00F120AB" w:rsidP="0085740A">
      <w:pPr>
        <w:jc w:val="both"/>
        <w:rPr>
          <w:rFonts w:ascii="Times New Roman" w:hAnsi="Times New Roman"/>
          <w:sz w:val="24"/>
          <w:szCs w:val="24"/>
        </w:rPr>
      </w:pPr>
    </w:p>
    <w:p w:rsidR="008F67E6" w:rsidRPr="0067730C" w:rsidRDefault="008F67E6" w:rsidP="0085740A">
      <w:pPr>
        <w:jc w:val="both"/>
        <w:rPr>
          <w:rFonts w:ascii="Times New Roman" w:hAnsi="Times New Roman"/>
          <w:sz w:val="24"/>
          <w:szCs w:val="24"/>
        </w:rPr>
      </w:pPr>
    </w:p>
    <w:p w:rsidR="008F67E6" w:rsidRDefault="00A16E08" w:rsidP="0085740A">
      <w:pPr>
        <w:jc w:val="both"/>
        <w:rPr>
          <w:rFonts w:ascii="Times New Roman" w:hAnsi="Times New Roman"/>
          <w:sz w:val="24"/>
          <w:szCs w:val="24"/>
          <w:u w:val="single"/>
        </w:rPr>
      </w:pPr>
      <w:r>
        <w:rPr>
          <w:rFonts w:ascii="Times New Roman" w:hAnsi="Times New Roman"/>
          <w:sz w:val="24"/>
          <w:szCs w:val="24"/>
          <w:u w:val="single"/>
        </w:rPr>
        <w:lastRenderedPageBreak/>
        <w:t xml:space="preserve">Subsistema </w:t>
      </w:r>
      <w:r w:rsidR="00D70FB2">
        <w:rPr>
          <w:rFonts w:ascii="Times New Roman" w:hAnsi="Times New Roman"/>
          <w:sz w:val="24"/>
          <w:szCs w:val="24"/>
          <w:u w:val="single"/>
        </w:rPr>
        <w:t>vehículo</w:t>
      </w:r>
    </w:p>
    <w:p w:rsidR="00A16E08" w:rsidRDefault="00653A15" w:rsidP="0085740A">
      <w:pPr>
        <w:jc w:val="both"/>
        <w:rPr>
          <w:rFonts w:ascii="Times New Roman" w:hAnsi="Times New Roman"/>
          <w:sz w:val="24"/>
          <w:szCs w:val="24"/>
          <w:u w:val="single"/>
        </w:rPr>
      </w:pPr>
      <w:r>
        <w:rPr>
          <w:rFonts w:ascii="Times New Roman" w:hAnsi="Times New Roman"/>
          <w:noProof/>
          <w:sz w:val="24"/>
          <w:szCs w:val="24"/>
          <w:u w:val="single"/>
          <w:lang w:eastAsia="es-ES"/>
        </w:rPr>
        <w:drawing>
          <wp:inline distT="0" distB="0" distL="0" distR="0">
            <wp:extent cx="5399405" cy="2867025"/>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405021" cy="2870007"/>
                    </a:xfrm>
                    <a:prstGeom prst="rect">
                      <a:avLst/>
                    </a:prstGeom>
                    <a:noFill/>
                    <a:ln w="9525">
                      <a:noFill/>
                      <a:miter lim="800000"/>
                      <a:headEnd/>
                      <a:tailEnd/>
                    </a:ln>
                  </pic:spPr>
                </pic:pic>
              </a:graphicData>
            </a:graphic>
          </wp:inline>
        </w:drawing>
      </w:r>
    </w:p>
    <w:p w:rsidR="0008767D" w:rsidRDefault="00F120AB" w:rsidP="0085740A">
      <w:pPr>
        <w:jc w:val="both"/>
        <w:rPr>
          <w:rFonts w:ascii="Times New Roman" w:hAnsi="Times New Roman"/>
          <w:sz w:val="24"/>
          <w:szCs w:val="24"/>
        </w:rPr>
      </w:pPr>
      <w:r>
        <w:rPr>
          <w:rFonts w:ascii="Times New Roman" w:hAnsi="Times New Roman"/>
          <w:sz w:val="24"/>
          <w:szCs w:val="24"/>
        </w:rPr>
        <w:t>Figura 6</w:t>
      </w:r>
      <w:r w:rsidR="0008767D">
        <w:rPr>
          <w:rFonts w:ascii="Times New Roman" w:hAnsi="Times New Roman"/>
          <w:sz w:val="24"/>
          <w:szCs w:val="24"/>
        </w:rPr>
        <w:t xml:space="preserve">.Consultar </w:t>
      </w:r>
      <w:r w:rsidR="00D70FB2">
        <w:rPr>
          <w:rFonts w:ascii="Times New Roman" w:hAnsi="Times New Roman"/>
          <w:sz w:val="24"/>
          <w:szCs w:val="24"/>
        </w:rPr>
        <w:t>vehículos</w:t>
      </w:r>
    </w:p>
    <w:p w:rsidR="0008767D" w:rsidRDefault="0008767D" w:rsidP="0085740A">
      <w:pPr>
        <w:jc w:val="both"/>
        <w:rPr>
          <w:rFonts w:ascii="Times New Roman" w:hAnsi="Times New Roman"/>
          <w:sz w:val="24"/>
          <w:szCs w:val="24"/>
        </w:rPr>
      </w:pPr>
      <w:r>
        <w:rPr>
          <w:rFonts w:ascii="Times New Roman" w:hAnsi="Times New Roman"/>
          <w:sz w:val="24"/>
          <w:szCs w:val="24"/>
        </w:rPr>
        <w:t>Muestra una lista de vehículos con los filtros introducidos</w:t>
      </w:r>
      <w:r w:rsidR="00D70FB2">
        <w:rPr>
          <w:rFonts w:ascii="Times New Roman" w:hAnsi="Times New Roman"/>
          <w:sz w:val="24"/>
          <w:szCs w:val="24"/>
        </w:rPr>
        <w:t xml:space="preserve"> </w:t>
      </w:r>
      <w:r>
        <w:rPr>
          <w:rFonts w:ascii="Times New Roman" w:hAnsi="Times New Roman"/>
          <w:sz w:val="24"/>
          <w:szCs w:val="24"/>
        </w:rPr>
        <w:t>(marca,</w:t>
      </w:r>
      <w:r w:rsidR="00D70FB2">
        <w:rPr>
          <w:rFonts w:ascii="Times New Roman" w:hAnsi="Times New Roman"/>
          <w:sz w:val="24"/>
          <w:szCs w:val="24"/>
        </w:rPr>
        <w:t xml:space="preserve"> tipo</w:t>
      </w:r>
      <w:r w:rsidR="006D2D1C">
        <w:rPr>
          <w:rFonts w:ascii="Times New Roman" w:hAnsi="Times New Roman"/>
          <w:sz w:val="24"/>
          <w:szCs w:val="24"/>
        </w:rPr>
        <w:t xml:space="preserve"> de vehículo</w:t>
      </w:r>
      <w:r w:rsidR="00D70FB2">
        <w:rPr>
          <w:rFonts w:ascii="Times New Roman" w:hAnsi="Times New Roman"/>
          <w:sz w:val="24"/>
          <w:szCs w:val="24"/>
        </w:rPr>
        <w:t>, carburante</w:t>
      </w:r>
      <w:r>
        <w:rPr>
          <w:rFonts w:ascii="Times New Roman" w:hAnsi="Times New Roman"/>
          <w:sz w:val="24"/>
          <w:szCs w:val="24"/>
        </w:rPr>
        <w:t xml:space="preserve"> y </w:t>
      </w:r>
      <w:r w:rsidR="00D70FB2">
        <w:rPr>
          <w:rFonts w:ascii="Times New Roman" w:hAnsi="Times New Roman"/>
          <w:sz w:val="24"/>
          <w:szCs w:val="24"/>
        </w:rPr>
        <w:t>número</w:t>
      </w:r>
      <w:r>
        <w:rPr>
          <w:rFonts w:ascii="Times New Roman" w:hAnsi="Times New Roman"/>
          <w:sz w:val="24"/>
          <w:szCs w:val="24"/>
        </w:rPr>
        <w:t xml:space="preserve"> de plazas).</w:t>
      </w:r>
      <w:r w:rsidR="006D2D1C">
        <w:rPr>
          <w:rFonts w:ascii="Times New Roman" w:hAnsi="Times New Roman"/>
          <w:sz w:val="24"/>
          <w:szCs w:val="24"/>
        </w:rPr>
        <w:t xml:space="preserve"> </w:t>
      </w:r>
      <w:r w:rsidR="00FC4121">
        <w:rPr>
          <w:rFonts w:ascii="Times New Roman" w:hAnsi="Times New Roman"/>
          <w:sz w:val="24"/>
          <w:szCs w:val="24"/>
        </w:rPr>
        <w:t>Al seleccionar uno se</w:t>
      </w:r>
      <w:r w:rsidR="006D2D1C">
        <w:rPr>
          <w:rFonts w:ascii="Times New Roman" w:hAnsi="Times New Roman"/>
          <w:sz w:val="24"/>
          <w:szCs w:val="24"/>
        </w:rPr>
        <w:t xml:space="preserve"> puede</w:t>
      </w:r>
      <w:r>
        <w:rPr>
          <w:rFonts w:ascii="Times New Roman" w:hAnsi="Times New Roman"/>
          <w:sz w:val="24"/>
          <w:szCs w:val="24"/>
        </w:rPr>
        <w:t xml:space="preserve"> </w:t>
      </w:r>
      <w:r w:rsidR="00D70FB2">
        <w:rPr>
          <w:rFonts w:ascii="Times New Roman" w:hAnsi="Times New Roman"/>
          <w:sz w:val="24"/>
          <w:szCs w:val="24"/>
        </w:rPr>
        <w:t>eliminar, modificar</w:t>
      </w:r>
      <w:r>
        <w:rPr>
          <w:rFonts w:ascii="Times New Roman" w:hAnsi="Times New Roman"/>
          <w:sz w:val="24"/>
          <w:szCs w:val="24"/>
        </w:rPr>
        <w:t xml:space="preserve"> y mostrar.</w:t>
      </w:r>
    </w:p>
    <w:p w:rsidR="008F67E6" w:rsidRPr="0008767D" w:rsidRDefault="008F67E6" w:rsidP="0085740A">
      <w:pPr>
        <w:jc w:val="both"/>
        <w:rPr>
          <w:rFonts w:ascii="Times New Roman" w:hAnsi="Times New Roman"/>
          <w:sz w:val="24"/>
          <w:szCs w:val="24"/>
        </w:rPr>
      </w:pPr>
    </w:p>
    <w:p w:rsidR="00A16E08" w:rsidRDefault="00A16E08" w:rsidP="00E21C37">
      <w:pPr>
        <w:ind w:left="2832" w:hanging="2832"/>
        <w:jc w:val="both"/>
        <w:rPr>
          <w:rFonts w:ascii="Times New Roman" w:hAnsi="Times New Roman"/>
          <w:sz w:val="24"/>
          <w:szCs w:val="24"/>
          <w:u w:val="single"/>
        </w:rPr>
      </w:pPr>
      <w:r>
        <w:rPr>
          <w:rFonts w:ascii="Times New Roman" w:hAnsi="Times New Roman"/>
          <w:noProof/>
          <w:sz w:val="24"/>
          <w:szCs w:val="24"/>
          <w:u w:val="single"/>
          <w:lang w:eastAsia="es-ES"/>
        </w:rPr>
        <w:drawing>
          <wp:inline distT="0" distB="0" distL="0" distR="0">
            <wp:extent cx="5334635" cy="3190875"/>
            <wp:effectExtent l="0" t="0" r="0" b="0"/>
            <wp:docPr id="18" name="Imagen 8" descr="C:\Users\verón\Pictures\carplace\altaVehic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erón\Pictures\carplace\altaVehiculo.JPG"/>
                    <pic:cNvPicPr>
                      <a:picLocks noChangeAspect="1" noChangeArrowheads="1"/>
                    </pic:cNvPicPr>
                  </pic:nvPicPr>
                  <pic:blipFill>
                    <a:blip r:embed="rId15" cstate="print"/>
                    <a:srcRect/>
                    <a:stretch>
                      <a:fillRect/>
                    </a:stretch>
                  </pic:blipFill>
                  <pic:spPr bwMode="auto">
                    <a:xfrm>
                      <a:off x="0" y="0"/>
                      <a:ext cx="5327525" cy="3186622"/>
                    </a:xfrm>
                    <a:prstGeom prst="rect">
                      <a:avLst/>
                    </a:prstGeom>
                    <a:noFill/>
                    <a:ln w="9525">
                      <a:noFill/>
                      <a:miter lim="800000"/>
                      <a:headEnd/>
                      <a:tailEnd/>
                    </a:ln>
                  </pic:spPr>
                </pic:pic>
              </a:graphicData>
            </a:graphic>
          </wp:inline>
        </w:drawing>
      </w:r>
    </w:p>
    <w:p w:rsidR="00F120AB" w:rsidRDefault="00F120AB" w:rsidP="0085740A">
      <w:pPr>
        <w:jc w:val="both"/>
        <w:rPr>
          <w:rFonts w:ascii="Times New Roman" w:hAnsi="Times New Roman"/>
          <w:sz w:val="24"/>
          <w:szCs w:val="24"/>
        </w:rPr>
      </w:pPr>
      <w:r>
        <w:rPr>
          <w:rFonts w:ascii="Times New Roman" w:hAnsi="Times New Roman"/>
          <w:sz w:val="24"/>
          <w:szCs w:val="24"/>
        </w:rPr>
        <w:t>Figura 7</w:t>
      </w:r>
      <w:r w:rsidR="0008767D">
        <w:rPr>
          <w:rFonts w:ascii="Times New Roman" w:hAnsi="Times New Roman"/>
          <w:sz w:val="24"/>
          <w:szCs w:val="24"/>
        </w:rPr>
        <w:t xml:space="preserve">.Alta </w:t>
      </w:r>
      <w:r w:rsidR="00D70FB2">
        <w:rPr>
          <w:rFonts w:ascii="Times New Roman" w:hAnsi="Times New Roman"/>
          <w:sz w:val="24"/>
          <w:szCs w:val="24"/>
        </w:rPr>
        <w:t>vehículo</w:t>
      </w:r>
    </w:p>
    <w:p w:rsidR="0008767D" w:rsidRPr="0008767D" w:rsidRDefault="0008767D" w:rsidP="0085740A">
      <w:pPr>
        <w:jc w:val="both"/>
        <w:rPr>
          <w:rFonts w:ascii="Times New Roman" w:hAnsi="Times New Roman"/>
          <w:sz w:val="24"/>
          <w:szCs w:val="24"/>
        </w:rPr>
      </w:pPr>
      <w:r>
        <w:rPr>
          <w:rFonts w:ascii="Times New Roman" w:hAnsi="Times New Roman"/>
          <w:sz w:val="24"/>
          <w:szCs w:val="24"/>
        </w:rPr>
        <w:t xml:space="preserve">Ventana que permite dar de alta a un </w:t>
      </w:r>
      <w:r w:rsidR="00D70FB2">
        <w:rPr>
          <w:rFonts w:ascii="Times New Roman" w:hAnsi="Times New Roman"/>
          <w:sz w:val="24"/>
          <w:szCs w:val="24"/>
        </w:rPr>
        <w:t>vehículo</w:t>
      </w:r>
      <w:r>
        <w:rPr>
          <w:rFonts w:ascii="Times New Roman" w:hAnsi="Times New Roman"/>
          <w:sz w:val="24"/>
          <w:szCs w:val="24"/>
        </w:rPr>
        <w:t xml:space="preserve"> introduciendo su marca,</w:t>
      </w:r>
      <w:r w:rsidR="00D70FB2">
        <w:rPr>
          <w:rFonts w:ascii="Times New Roman" w:hAnsi="Times New Roman"/>
          <w:sz w:val="24"/>
          <w:szCs w:val="24"/>
        </w:rPr>
        <w:t xml:space="preserve"> </w:t>
      </w:r>
      <w:r>
        <w:rPr>
          <w:rFonts w:ascii="Times New Roman" w:hAnsi="Times New Roman"/>
          <w:sz w:val="24"/>
          <w:szCs w:val="24"/>
        </w:rPr>
        <w:t>modelo,</w:t>
      </w:r>
      <w:r w:rsidR="00D70FB2">
        <w:rPr>
          <w:rFonts w:ascii="Times New Roman" w:hAnsi="Times New Roman"/>
          <w:sz w:val="24"/>
          <w:szCs w:val="24"/>
        </w:rPr>
        <w:t xml:space="preserve"> </w:t>
      </w:r>
      <w:r>
        <w:rPr>
          <w:rFonts w:ascii="Times New Roman" w:hAnsi="Times New Roman"/>
          <w:sz w:val="24"/>
          <w:szCs w:val="24"/>
        </w:rPr>
        <w:t>matricula,</w:t>
      </w:r>
      <w:r w:rsidR="00D70FB2">
        <w:rPr>
          <w:rFonts w:ascii="Times New Roman" w:hAnsi="Times New Roman"/>
          <w:sz w:val="24"/>
          <w:szCs w:val="24"/>
        </w:rPr>
        <w:t xml:space="preserve"> precio, número</w:t>
      </w:r>
      <w:r>
        <w:rPr>
          <w:rFonts w:ascii="Times New Roman" w:hAnsi="Times New Roman"/>
          <w:sz w:val="24"/>
          <w:szCs w:val="24"/>
        </w:rPr>
        <w:t xml:space="preserve"> de plazas,</w:t>
      </w:r>
      <w:r w:rsidR="00D70FB2">
        <w:rPr>
          <w:rFonts w:ascii="Times New Roman" w:hAnsi="Times New Roman"/>
          <w:sz w:val="24"/>
          <w:szCs w:val="24"/>
        </w:rPr>
        <w:t xml:space="preserve"> carburante</w:t>
      </w:r>
      <w:r>
        <w:rPr>
          <w:rFonts w:ascii="Times New Roman" w:hAnsi="Times New Roman"/>
          <w:sz w:val="24"/>
          <w:szCs w:val="24"/>
        </w:rPr>
        <w:t xml:space="preserve"> y categoría.</w:t>
      </w:r>
    </w:p>
    <w:p w:rsidR="00A71F04" w:rsidRDefault="00A71F04" w:rsidP="0085740A">
      <w:pPr>
        <w:jc w:val="both"/>
        <w:rPr>
          <w:rFonts w:ascii="Times New Roman" w:hAnsi="Times New Roman"/>
          <w:sz w:val="24"/>
          <w:szCs w:val="24"/>
          <w:u w:val="single"/>
        </w:rPr>
      </w:pPr>
      <w:r>
        <w:rPr>
          <w:noProof/>
          <w:lang w:eastAsia="es-ES"/>
        </w:rPr>
        <w:lastRenderedPageBreak/>
        <w:drawing>
          <wp:inline distT="0" distB="0" distL="0" distR="0" wp14:anchorId="382C813D" wp14:editId="102A4ED8">
            <wp:extent cx="5400040" cy="366966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69665"/>
                    </a:xfrm>
                    <a:prstGeom prst="rect">
                      <a:avLst/>
                    </a:prstGeom>
                  </pic:spPr>
                </pic:pic>
              </a:graphicData>
            </a:graphic>
          </wp:inline>
        </w:drawing>
      </w:r>
    </w:p>
    <w:p w:rsidR="0008767D" w:rsidRDefault="0008767D" w:rsidP="0085740A">
      <w:pPr>
        <w:jc w:val="both"/>
        <w:rPr>
          <w:rFonts w:ascii="Times New Roman" w:hAnsi="Times New Roman"/>
          <w:sz w:val="24"/>
          <w:szCs w:val="24"/>
        </w:rPr>
      </w:pPr>
      <w:r>
        <w:rPr>
          <w:rFonts w:ascii="Times New Roman" w:hAnsi="Times New Roman"/>
          <w:sz w:val="24"/>
          <w:szCs w:val="24"/>
        </w:rPr>
        <w:t xml:space="preserve">Figura </w:t>
      </w:r>
      <w:r w:rsidR="00F120AB">
        <w:rPr>
          <w:rFonts w:ascii="Times New Roman" w:hAnsi="Times New Roman"/>
          <w:sz w:val="24"/>
          <w:szCs w:val="24"/>
        </w:rPr>
        <w:t>8</w:t>
      </w:r>
      <w:r>
        <w:rPr>
          <w:rFonts w:ascii="Times New Roman" w:hAnsi="Times New Roman"/>
          <w:sz w:val="24"/>
          <w:szCs w:val="24"/>
        </w:rPr>
        <w:t xml:space="preserve">.Mostrar </w:t>
      </w:r>
      <w:r w:rsidR="00D70FB2">
        <w:rPr>
          <w:rFonts w:ascii="Times New Roman" w:hAnsi="Times New Roman"/>
          <w:sz w:val="24"/>
          <w:szCs w:val="24"/>
        </w:rPr>
        <w:t>vehículo</w:t>
      </w:r>
    </w:p>
    <w:p w:rsidR="0008767D" w:rsidRDefault="0008767D" w:rsidP="00E21C37">
      <w:pPr>
        <w:spacing w:after="0"/>
        <w:jc w:val="both"/>
        <w:rPr>
          <w:rFonts w:ascii="Times New Roman" w:hAnsi="Times New Roman"/>
          <w:sz w:val="24"/>
          <w:szCs w:val="24"/>
        </w:rPr>
      </w:pPr>
      <w:r>
        <w:rPr>
          <w:rFonts w:ascii="Times New Roman" w:hAnsi="Times New Roman"/>
          <w:sz w:val="24"/>
          <w:szCs w:val="24"/>
        </w:rPr>
        <w:t xml:space="preserve">Muestra la información de un </w:t>
      </w:r>
      <w:r w:rsidR="00D70FB2">
        <w:rPr>
          <w:rFonts w:ascii="Times New Roman" w:hAnsi="Times New Roman"/>
          <w:sz w:val="24"/>
          <w:szCs w:val="24"/>
        </w:rPr>
        <w:t xml:space="preserve">vehículo </w:t>
      </w:r>
      <w:r>
        <w:rPr>
          <w:rFonts w:ascii="Times New Roman" w:hAnsi="Times New Roman"/>
          <w:sz w:val="24"/>
          <w:szCs w:val="24"/>
        </w:rPr>
        <w:t>(marca,</w:t>
      </w:r>
      <w:r w:rsidR="00D70FB2">
        <w:rPr>
          <w:rFonts w:ascii="Times New Roman" w:hAnsi="Times New Roman"/>
          <w:sz w:val="24"/>
          <w:szCs w:val="24"/>
        </w:rPr>
        <w:t xml:space="preserve"> </w:t>
      </w:r>
      <w:r>
        <w:rPr>
          <w:rFonts w:ascii="Times New Roman" w:hAnsi="Times New Roman"/>
          <w:sz w:val="24"/>
          <w:szCs w:val="24"/>
        </w:rPr>
        <w:t>modelo,</w:t>
      </w:r>
      <w:r w:rsidR="00D70FB2">
        <w:rPr>
          <w:rFonts w:ascii="Times New Roman" w:hAnsi="Times New Roman"/>
          <w:sz w:val="24"/>
          <w:szCs w:val="24"/>
        </w:rPr>
        <w:t xml:space="preserve"> </w:t>
      </w:r>
      <w:r>
        <w:rPr>
          <w:rFonts w:ascii="Times New Roman" w:hAnsi="Times New Roman"/>
          <w:sz w:val="24"/>
          <w:szCs w:val="24"/>
        </w:rPr>
        <w:t>matricula,</w:t>
      </w:r>
      <w:r w:rsidR="00D70FB2">
        <w:rPr>
          <w:rFonts w:ascii="Times New Roman" w:hAnsi="Times New Roman"/>
          <w:sz w:val="24"/>
          <w:szCs w:val="24"/>
        </w:rPr>
        <w:t xml:space="preserve"> </w:t>
      </w:r>
      <w:r>
        <w:rPr>
          <w:rFonts w:ascii="Times New Roman" w:hAnsi="Times New Roman"/>
          <w:sz w:val="24"/>
          <w:szCs w:val="24"/>
        </w:rPr>
        <w:t>carburante,</w:t>
      </w:r>
      <w:r w:rsidR="00D70FB2">
        <w:rPr>
          <w:rFonts w:ascii="Times New Roman" w:hAnsi="Times New Roman"/>
          <w:sz w:val="24"/>
          <w:szCs w:val="24"/>
        </w:rPr>
        <w:t xml:space="preserve"> </w:t>
      </w:r>
      <w:r>
        <w:rPr>
          <w:rFonts w:ascii="Times New Roman" w:hAnsi="Times New Roman"/>
          <w:sz w:val="24"/>
          <w:szCs w:val="24"/>
        </w:rPr>
        <w:t>precio,</w:t>
      </w:r>
      <w:r w:rsidR="00D70FB2">
        <w:rPr>
          <w:rFonts w:ascii="Times New Roman" w:hAnsi="Times New Roman"/>
          <w:sz w:val="24"/>
          <w:szCs w:val="24"/>
        </w:rPr>
        <w:t xml:space="preserve"> número</w:t>
      </w:r>
      <w:r>
        <w:rPr>
          <w:rFonts w:ascii="Times New Roman" w:hAnsi="Times New Roman"/>
          <w:sz w:val="24"/>
          <w:szCs w:val="24"/>
        </w:rPr>
        <w:t xml:space="preserve"> de plazas y categoría)</w:t>
      </w:r>
      <w:r w:rsidR="00F120AB">
        <w:rPr>
          <w:rFonts w:ascii="Times New Roman" w:hAnsi="Times New Roman"/>
          <w:sz w:val="24"/>
          <w:szCs w:val="24"/>
        </w:rPr>
        <w:t>.El administrador puede modificar alguno de sus datos y guardarlos.</w:t>
      </w:r>
    </w:p>
    <w:p w:rsidR="00E21C37" w:rsidRPr="0008767D" w:rsidRDefault="00E21C37" w:rsidP="00E21C37">
      <w:pPr>
        <w:spacing w:after="0"/>
        <w:jc w:val="both"/>
        <w:rPr>
          <w:rFonts w:ascii="Times New Roman" w:hAnsi="Times New Roman"/>
          <w:sz w:val="24"/>
          <w:szCs w:val="24"/>
        </w:rPr>
      </w:pPr>
    </w:p>
    <w:p w:rsidR="004F2F9A" w:rsidRDefault="00A16E08" w:rsidP="00E21C37">
      <w:pPr>
        <w:spacing w:after="0"/>
        <w:rPr>
          <w:rFonts w:ascii="Times New Roman" w:hAnsi="Times New Roman"/>
          <w:sz w:val="24"/>
          <w:szCs w:val="24"/>
          <w:u w:val="single"/>
        </w:rPr>
      </w:pPr>
      <w:r>
        <w:rPr>
          <w:rFonts w:ascii="Times New Roman" w:hAnsi="Times New Roman"/>
          <w:sz w:val="24"/>
          <w:szCs w:val="24"/>
          <w:u w:val="single"/>
        </w:rPr>
        <w:t>Subsistema</w:t>
      </w:r>
      <w:r w:rsidR="00F120AB">
        <w:rPr>
          <w:rFonts w:ascii="Times New Roman" w:hAnsi="Times New Roman"/>
          <w:sz w:val="24"/>
          <w:szCs w:val="24"/>
          <w:u w:val="single"/>
        </w:rPr>
        <w:t xml:space="preserve"> </w:t>
      </w:r>
      <w:r>
        <w:rPr>
          <w:rFonts w:ascii="Times New Roman" w:hAnsi="Times New Roman"/>
          <w:sz w:val="24"/>
          <w:szCs w:val="24"/>
          <w:u w:val="single"/>
        </w:rPr>
        <w:t>alquiler</w:t>
      </w:r>
    </w:p>
    <w:p w:rsidR="00E21C37" w:rsidRDefault="00E21C37" w:rsidP="00E21C37">
      <w:pPr>
        <w:spacing w:after="0"/>
        <w:rPr>
          <w:rFonts w:ascii="Times New Roman" w:hAnsi="Times New Roman"/>
          <w:sz w:val="24"/>
          <w:szCs w:val="24"/>
          <w:u w:val="single"/>
        </w:rPr>
      </w:pPr>
    </w:p>
    <w:p w:rsidR="00474125" w:rsidRDefault="00A16E08" w:rsidP="00F120AB">
      <w:pPr>
        <w:rPr>
          <w:rFonts w:ascii="Times New Roman" w:hAnsi="Times New Roman"/>
          <w:sz w:val="24"/>
          <w:szCs w:val="24"/>
          <w:u w:val="single"/>
        </w:rPr>
      </w:pPr>
      <w:r>
        <w:rPr>
          <w:rFonts w:ascii="Times New Roman" w:hAnsi="Times New Roman"/>
          <w:noProof/>
          <w:sz w:val="24"/>
          <w:szCs w:val="24"/>
          <w:u w:val="single"/>
          <w:lang w:eastAsia="es-ES"/>
        </w:rPr>
        <w:drawing>
          <wp:inline distT="0" distB="0" distL="0" distR="0">
            <wp:extent cx="5426237" cy="2543175"/>
            <wp:effectExtent l="0" t="0" r="0" b="0"/>
            <wp:docPr id="23" name="Imagen 13" descr="C:\Users\verón\Pictures\carplace\consultarALquile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erón\Pictures\carplace\consultarALquileres.JPG"/>
                    <pic:cNvPicPr>
                      <a:picLocks noChangeAspect="1" noChangeArrowheads="1"/>
                    </pic:cNvPicPr>
                  </pic:nvPicPr>
                  <pic:blipFill>
                    <a:blip r:embed="rId17" cstate="print"/>
                    <a:srcRect/>
                    <a:stretch>
                      <a:fillRect/>
                    </a:stretch>
                  </pic:blipFill>
                  <pic:spPr bwMode="auto">
                    <a:xfrm>
                      <a:off x="0" y="0"/>
                      <a:ext cx="5433610" cy="2546631"/>
                    </a:xfrm>
                    <a:prstGeom prst="rect">
                      <a:avLst/>
                    </a:prstGeom>
                    <a:noFill/>
                    <a:ln w="9525">
                      <a:noFill/>
                      <a:miter lim="800000"/>
                      <a:headEnd/>
                      <a:tailEnd/>
                    </a:ln>
                  </pic:spPr>
                </pic:pic>
              </a:graphicData>
            </a:graphic>
          </wp:inline>
        </w:drawing>
      </w:r>
    </w:p>
    <w:p w:rsidR="001068B7" w:rsidRDefault="00F120AB" w:rsidP="0085740A">
      <w:pPr>
        <w:jc w:val="both"/>
        <w:rPr>
          <w:rFonts w:ascii="Times New Roman" w:hAnsi="Times New Roman"/>
          <w:sz w:val="24"/>
          <w:szCs w:val="24"/>
        </w:rPr>
      </w:pPr>
      <w:r>
        <w:rPr>
          <w:rFonts w:ascii="Times New Roman" w:hAnsi="Times New Roman"/>
          <w:sz w:val="24"/>
          <w:szCs w:val="24"/>
        </w:rPr>
        <w:t>Figura 9</w:t>
      </w:r>
      <w:r w:rsidR="001068B7">
        <w:rPr>
          <w:rFonts w:ascii="Times New Roman" w:hAnsi="Times New Roman"/>
          <w:sz w:val="24"/>
          <w:szCs w:val="24"/>
        </w:rPr>
        <w:t>.Consultar alquileres</w:t>
      </w:r>
    </w:p>
    <w:p w:rsidR="001068B7" w:rsidRPr="001068B7" w:rsidRDefault="001068B7" w:rsidP="0085740A">
      <w:pPr>
        <w:jc w:val="both"/>
        <w:rPr>
          <w:rFonts w:ascii="Times New Roman" w:hAnsi="Times New Roman"/>
          <w:sz w:val="24"/>
          <w:szCs w:val="24"/>
        </w:rPr>
      </w:pPr>
      <w:r>
        <w:rPr>
          <w:rFonts w:ascii="Times New Roman" w:hAnsi="Times New Roman"/>
          <w:sz w:val="24"/>
          <w:szCs w:val="24"/>
        </w:rPr>
        <w:t xml:space="preserve">Muestra la lista de </w:t>
      </w:r>
      <w:r w:rsidR="00D70FB2">
        <w:rPr>
          <w:rFonts w:ascii="Times New Roman" w:hAnsi="Times New Roman"/>
          <w:sz w:val="24"/>
          <w:szCs w:val="24"/>
        </w:rPr>
        <w:t>alquileres</w:t>
      </w:r>
      <w:r>
        <w:rPr>
          <w:rFonts w:ascii="Times New Roman" w:hAnsi="Times New Roman"/>
          <w:sz w:val="24"/>
          <w:szCs w:val="24"/>
        </w:rPr>
        <w:t xml:space="preserve"> de un usuario </w:t>
      </w:r>
      <w:r w:rsidR="00D70FB2">
        <w:rPr>
          <w:rFonts w:ascii="Times New Roman" w:hAnsi="Times New Roman"/>
          <w:sz w:val="24"/>
          <w:szCs w:val="24"/>
        </w:rPr>
        <w:t>concreto, donde</w:t>
      </w:r>
      <w:r>
        <w:rPr>
          <w:rFonts w:ascii="Times New Roman" w:hAnsi="Times New Roman"/>
          <w:sz w:val="24"/>
          <w:szCs w:val="24"/>
        </w:rPr>
        <w:t xml:space="preserve"> se puede mostrar y eliminar </w:t>
      </w:r>
      <w:r w:rsidR="00D70FB2">
        <w:rPr>
          <w:rFonts w:ascii="Times New Roman" w:hAnsi="Times New Roman"/>
          <w:sz w:val="24"/>
          <w:szCs w:val="24"/>
        </w:rPr>
        <w:t xml:space="preserve">un </w:t>
      </w:r>
      <w:r>
        <w:rPr>
          <w:rFonts w:ascii="Times New Roman" w:hAnsi="Times New Roman"/>
          <w:sz w:val="24"/>
          <w:szCs w:val="24"/>
        </w:rPr>
        <w:t>alquiler.</w:t>
      </w:r>
    </w:p>
    <w:p w:rsidR="00474125" w:rsidRDefault="00A16E08" w:rsidP="0085740A">
      <w:pPr>
        <w:jc w:val="both"/>
        <w:rPr>
          <w:rFonts w:ascii="Times New Roman" w:hAnsi="Times New Roman"/>
          <w:sz w:val="24"/>
          <w:szCs w:val="24"/>
          <w:u w:val="single"/>
        </w:rPr>
      </w:pPr>
      <w:r>
        <w:rPr>
          <w:rFonts w:ascii="Times New Roman" w:hAnsi="Times New Roman"/>
          <w:noProof/>
          <w:sz w:val="24"/>
          <w:szCs w:val="24"/>
          <w:u w:val="single"/>
          <w:lang w:eastAsia="es-ES"/>
        </w:rPr>
        <w:lastRenderedPageBreak/>
        <w:drawing>
          <wp:inline distT="0" distB="0" distL="0" distR="0">
            <wp:extent cx="5395161" cy="3513221"/>
            <wp:effectExtent l="19050" t="0" r="0" b="0"/>
            <wp:docPr id="22" name="Imagen 12" descr="C:\Users\verón\Pictures\carplace\altaAlqu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erón\Pictures\carplace\altaAlquiler.JPG"/>
                    <pic:cNvPicPr>
                      <a:picLocks noChangeAspect="1" noChangeArrowheads="1"/>
                    </pic:cNvPicPr>
                  </pic:nvPicPr>
                  <pic:blipFill>
                    <a:blip r:embed="rId18" cstate="print"/>
                    <a:srcRect/>
                    <a:stretch>
                      <a:fillRect/>
                    </a:stretch>
                  </pic:blipFill>
                  <pic:spPr bwMode="auto">
                    <a:xfrm>
                      <a:off x="0" y="0"/>
                      <a:ext cx="5393055" cy="3511850"/>
                    </a:xfrm>
                    <a:prstGeom prst="rect">
                      <a:avLst/>
                    </a:prstGeom>
                    <a:noFill/>
                    <a:ln w="9525">
                      <a:noFill/>
                      <a:miter lim="800000"/>
                      <a:headEnd/>
                      <a:tailEnd/>
                    </a:ln>
                  </pic:spPr>
                </pic:pic>
              </a:graphicData>
            </a:graphic>
          </wp:inline>
        </w:drawing>
      </w:r>
    </w:p>
    <w:p w:rsidR="001068B7" w:rsidRDefault="00F120AB" w:rsidP="0085740A">
      <w:pPr>
        <w:jc w:val="both"/>
        <w:rPr>
          <w:rFonts w:ascii="Times New Roman" w:hAnsi="Times New Roman"/>
          <w:sz w:val="24"/>
          <w:szCs w:val="24"/>
        </w:rPr>
      </w:pPr>
      <w:r>
        <w:rPr>
          <w:rFonts w:ascii="Times New Roman" w:hAnsi="Times New Roman"/>
          <w:sz w:val="24"/>
          <w:szCs w:val="24"/>
        </w:rPr>
        <w:t>Figura 10</w:t>
      </w:r>
      <w:r w:rsidR="001068B7">
        <w:rPr>
          <w:rFonts w:ascii="Times New Roman" w:hAnsi="Times New Roman"/>
          <w:sz w:val="24"/>
          <w:szCs w:val="24"/>
        </w:rPr>
        <w:t>.Alta alquiler</w:t>
      </w:r>
    </w:p>
    <w:p w:rsidR="00474125" w:rsidRDefault="001068B7" w:rsidP="0085740A">
      <w:pPr>
        <w:jc w:val="both"/>
        <w:rPr>
          <w:rFonts w:ascii="Times New Roman" w:hAnsi="Times New Roman"/>
          <w:sz w:val="24"/>
          <w:szCs w:val="24"/>
        </w:rPr>
      </w:pPr>
      <w:r>
        <w:rPr>
          <w:rFonts w:ascii="Times New Roman" w:hAnsi="Times New Roman"/>
          <w:sz w:val="24"/>
          <w:szCs w:val="24"/>
        </w:rPr>
        <w:t xml:space="preserve">Permite dar de alta un </w:t>
      </w:r>
      <w:r w:rsidR="00D70FB2">
        <w:rPr>
          <w:rFonts w:ascii="Times New Roman" w:hAnsi="Times New Roman"/>
          <w:sz w:val="24"/>
          <w:szCs w:val="24"/>
        </w:rPr>
        <w:t>alquiler, con</w:t>
      </w:r>
      <w:r>
        <w:rPr>
          <w:rFonts w:ascii="Times New Roman" w:hAnsi="Times New Roman"/>
          <w:sz w:val="24"/>
          <w:szCs w:val="24"/>
        </w:rPr>
        <w:t xml:space="preserve"> su fecha de inicio y de </w:t>
      </w:r>
      <w:r w:rsidR="00D70FB2">
        <w:rPr>
          <w:rFonts w:ascii="Times New Roman" w:hAnsi="Times New Roman"/>
          <w:sz w:val="24"/>
          <w:szCs w:val="24"/>
        </w:rPr>
        <w:t>fin, filtrar los</w:t>
      </w:r>
      <w:r>
        <w:rPr>
          <w:rFonts w:ascii="Times New Roman" w:hAnsi="Times New Roman"/>
          <w:sz w:val="24"/>
          <w:szCs w:val="24"/>
        </w:rPr>
        <w:t xml:space="preserve"> vehículos</w:t>
      </w:r>
      <w:r w:rsidR="00D70FB2">
        <w:rPr>
          <w:rFonts w:ascii="Times New Roman" w:hAnsi="Times New Roman"/>
          <w:sz w:val="24"/>
          <w:szCs w:val="24"/>
        </w:rPr>
        <w:t xml:space="preserve"> </w:t>
      </w:r>
      <w:r w:rsidR="0085740A">
        <w:rPr>
          <w:rFonts w:ascii="Times New Roman" w:hAnsi="Times New Roman"/>
          <w:sz w:val="24"/>
          <w:szCs w:val="24"/>
        </w:rPr>
        <w:t>d</w:t>
      </w:r>
      <w:r w:rsidR="00A71F04">
        <w:rPr>
          <w:rFonts w:ascii="Times New Roman" w:hAnsi="Times New Roman"/>
          <w:sz w:val="24"/>
          <w:szCs w:val="24"/>
        </w:rPr>
        <w:t>i</w:t>
      </w:r>
      <w:r w:rsidR="0085740A">
        <w:rPr>
          <w:rFonts w:ascii="Times New Roman" w:hAnsi="Times New Roman"/>
          <w:sz w:val="24"/>
          <w:szCs w:val="24"/>
        </w:rPr>
        <w:t>sponibles, la</w:t>
      </w:r>
      <w:r>
        <w:rPr>
          <w:rFonts w:ascii="Times New Roman" w:hAnsi="Times New Roman"/>
          <w:sz w:val="24"/>
          <w:szCs w:val="24"/>
        </w:rPr>
        <w:t xml:space="preserve"> información sobre el tipo de pago y el precio total de la operación.</w:t>
      </w:r>
    </w:p>
    <w:p w:rsidR="00E21C37" w:rsidRPr="00E21C37" w:rsidRDefault="00E21C37" w:rsidP="0085740A">
      <w:pPr>
        <w:jc w:val="both"/>
        <w:rPr>
          <w:rFonts w:ascii="Times New Roman" w:hAnsi="Times New Roman"/>
          <w:sz w:val="24"/>
          <w:szCs w:val="24"/>
        </w:rPr>
      </w:pPr>
    </w:p>
    <w:p w:rsidR="00A16E08" w:rsidRDefault="00A16E08" w:rsidP="0085740A">
      <w:pPr>
        <w:jc w:val="both"/>
        <w:rPr>
          <w:rFonts w:ascii="Times New Roman" w:hAnsi="Times New Roman"/>
          <w:sz w:val="24"/>
          <w:szCs w:val="24"/>
          <w:u w:val="single"/>
        </w:rPr>
      </w:pPr>
      <w:r>
        <w:rPr>
          <w:rFonts w:ascii="Times New Roman" w:hAnsi="Times New Roman"/>
          <w:noProof/>
          <w:sz w:val="24"/>
          <w:szCs w:val="24"/>
          <w:u w:val="single"/>
          <w:lang w:eastAsia="es-ES"/>
        </w:rPr>
        <w:drawing>
          <wp:inline distT="0" distB="0" distL="0" distR="0">
            <wp:extent cx="5453903" cy="2884705"/>
            <wp:effectExtent l="19050" t="0" r="0" b="0"/>
            <wp:docPr id="21" name="Imagen 11" descr="C:\Users\verón\Pictures\carplace\mostrar alqu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erón\Pictures\carplace\mostrar alquiler.JPG"/>
                    <pic:cNvPicPr>
                      <a:picLocks noChangeAspect="1" noChangeArrowheads="1"/>
                    </pic:cNvPicPr>
                  </pic:nvPicPr>
                  <pic:blipFill>
                    <a:blip r:embed="rId19" cstate="print"/>
                    <a:srcRect/>
                    <a:stretch>
                      <a:fillRect/>
                    </a:stretch>
                  </pic:blipFill>
                  <pic:spPr bwMode="auto">
                    <a:xfrm>
                      <a:off x="0" y="0"/>
                      <a:ext cx="5458277" cy="2887018"/>
                    </a:xfrm>
                    <a:prstGeom prst="rect">
                      <a:avLst/>
                    </a:prstGeom>
                    <a:noFill/>
                    <a:ln w="9525">
                      <a:noFill/>
                      <a:miter lim="800000"/>
                      <a:headEnd/>
                      <a:tailEnd/>
                    </a:ln>
                  </pic:spPr>
                </pic:pic>
              </a:graphicData>
            </a:graphic>
          </wp:inline>
        </w:drawing>
      </w:r>
    </w:p>
    <w:p w:rsidR="001068B7" w:rsidRDefault="00F120AB" w:rsidP="0085740A">
      <w:pPr>
        <w:jc w:val="both"/>
        <w:rPr>
          <w:rFonts w:ascii="Times New Roman" w:hAnsi="Times New Roman"/>
          <w:sz w:val="24"/>
          <w:szCs w:val="24"/>
        </w:rPr>
      </w:pPr>
      <w:r>
        <w:rPr>
          <w:rFonts w:ascii="Times New Roman" w:hAnsi="Times New Roman"/>
          <w:sz w:val="24"/>
          <w:szCs w:val="24"/>
        </w:rPr>
        <w:t>Figura 11</w:t>
      </w:r>
      <w:r w:rsidR="001068B7">
        <w:rPr>
          <w:rFonts w:ascii="Times New Roman" w:hAnsi="Times New Roman"/>
          <w:sz w:val="24"/>
          <w:szCs w:val="24"/>
        </w:rPr>
        <w:t>.Mostrar alquiler</w:t>
      </w:r>
    </w:p>
    <w:p w:rsidR="001068B7" w:rsidRPr="001068B7" w:rsidRDefault="001068B7" w:rsidP="0085740A">
      <w:pPr>
        <w:jc w:val="both"/>
        <w:rPr>
          <w:rFonts w:ascii="Times New Roman" w:hAnsi="Times New Roman"/>
          <w:sz w:val="24"/>
          <w:szCs w:val="24"/>
        </w:rPr>
      </w:pPr>
      <w:r>
        <w:rPr>
          <w:rFonts w:ascii="Times New Roman" w:hAnsi="Times New Roman"/>
          <w:sz w:val="24"/>
          <w:szCs w:val="24"/>
        </w:rPr>
        <w:t xml:space="preserve">Ventana que muestra la </w:t>
      </w:r>
      <w:r w:rsidR="00D70FB2">
        <w:rPr>
          <w:rFonts w:ascii="Times New Roman" w:hAnsi="Times New Roman"/>
          <w:sz w:val="24"/>
          <w:szCs w:val="24"/>
        </w:rPr>
        <w:t>información</w:t>
      </w:r>
      <w:r>
        <w:rPr>
          <w:rFonts w:ascii="Times New Roman" w:hAnsi="Times New Roman"/>
          <w:sz w:val="24"/>
          <w:szCs w:val="24"/>
        </w:rPr>
        <w:t xml:space="preserve"> de un alquiler con el nombre de usuario al que pertenece y permite ver el </w:t>
      </w:r>
      <w:r w:rsidR="0085740A">
        <w:rPr>
          <w:rFonts w:ascii="Times New Roman" w:hAnsi="Times New Roman"/>
          <w:sz w:val="24"/>
          <w:szCs w:val="24"/>
        </w:rPr>
        <w:t>vehículo</w:t>
      </w:r>
      <w:r>
        <w:rPr>
          <w:rFonts w:ascii="Times New Roman" w:hAnsi="Times New Roman"/>
          <w:sz w:val="24"/>
          <w:szCs w:val="24"/>
        </w:rPr>
        <w:t xml:space="preserve"> alquilado.</w:t>
      </w:r>
    </w:p>
    <w:p w:rsidR="00E21C37" w:rsidRPr="00E21C37" w:rsidRDefault="0085740A" w:rsidP="0085740A">
      <w:pPr>
        <w:jc w:val="both"/>
        <w:rPr>
          <w:rFonts w:ascii="Times New Roman" w:hAnsi="Times New Roman"/>
          <w:sz w:val="24"/>
          <w:szCs w:val="24"/>
          <w:u w:val="single"/>
        </w:rPr>
      </w:pPr>
      <w:r w:rsidRPr="0085740A">
        <w:rPr>
          <w:rFonts w:ascii="Times New Roman" w:hAnsi="Times New Roman"/>
          <w:sz w:val="24"/>
          <w:szCs w:val="24"/>
          <w:u w:val="single"/>
        </w:rPr>
        <w:lastRenderedPageBreak/>
        <w:t>Subsistema</w:t>
      </w:r>
      <w:r w:rsidR="00A16E08" w:rsidRPr="0085740A">
        <w:rPr>
          <w:rFonts w:ascii="Times New Roman" w:hAnsi="Times New Roman"/>
          <w:sz w:val="24"/>
          <w:szCs w:val="24"/>
          <w:u w:val="single"/>
        </w:rPr>
        <w:t xml:space="preserve"> reservas</w:t>
      </w:r>
    </w:p>
    <w:p w:rsidR="00474125" w:rsidRDefault="00653A15" w:rsidP="0085740A">
      <w:pPr>
        <w:jc w:val="both"/>
        <w:rPr>
          <w:rFonts w:ascii="Times New Roman" w:hAnsi="Times New Roman"/>
          <w:sz w:val="24"/>
          <w:szCs w:val="24"/>
        </w:rPr>
      </w:pPr>
      <w:r>
        <w:rPr>
          <w:rFonts w:ascii="Times New Roman" w:hAnsi="Times New Roman"/>
          <w:noProof/>
          <w:sz w:val="24"/>
          <w:szCs w:val="24"/>
          <w:lang w:eastAsia="es-ES"/>
        </w:rPr>
        <w:drawing>
          <wp:inline distT="0" distB="0" distL="0" distR="0">
            <wp:extent cx="5399275" cy="2941607"/>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05994" cy="2945267"/>
                    </a:xfrm>
                    <a:prstGeom prst="rect">
                      <a:avLst/>
                    </a:prstGeom>
                    <a:noFill/>
                    <a:ln w="9525">
                      <a:noFill/>
                      <a:miter lim="800000"/>
                      <a:headEnd/>
                      <a:tailEnd/>
                    </a:ln>
                  </pic:spPr>
                </pic:pic>
              </a:graphicData>
            </a:graphic>
          </wp:inline>
        </w:drawing>
      </w:r>
    </w:p>
    <w:p w:rsidR="001068B7" w:rsidRDefault="00F120AB" w:rsidP="0085740A">
      <w:pPr>
        <w:jc w:val="both"/>
        <w:rPr>
          <w:rFonts w:ascii="Times New Roman" w:hAnsi="Times New Roman"/>
          <w:sz w:val="24"/>
          <w:szCs w:val="24"/>
        </w:rPr>
      </w:pPr>
      <w:r>
        <w:rPr>
          <w:rFonts w:ascii="Times New Roman" w:hAnsi="Times New Roman"/>
          <w:sz w:val="24"/>
          <w:szCs w:val="24"/>
        </w:rPr>
        <w:t>Figura 12</w:t>
      </w:r>
      <w:r w:rsidR="001068B7">
        <w:rPr>
          <w:rFonts w:ascii="Times New Roman" w:hAnsi="Times New Roman"/>
          <w:sz w:val="24"/>
          <w:szCs w:val="24"/>
        </w:rPr>
        <w:t>.Consultar reservas</w:t>
      </w:r>
    </w:p>
    <w:p w:rsidR="001068B7" w:rsidRDefault="001068B7" w:rsidP="0085740A">
      <w:pPr>
        <w:jc w:val="both"/>
        <w:rPr>
          <w:rFonts w:ascii="Times New Roman" w:hAnsi="Times New Roman"/>
          <w:sz w:val="24"/>
          <w:szCs w:val="24"/>
        </w:rPr>
      </w:pPr>
      <w:r>
        <w:rPr>
          <w:rFonts w:ascii="Times New Roman" w:hAnsi="Times New Roman"/>
          <w:sz w:val="24"/>
          <w:szCs w:val="24"/>
        </w:rPr>
        <w:t>Muestra las reserva</w:t>
      </w:r>
      <w:r w:rsidR="0085740A">
        <w:rPr>
          <w:rFonts w:ascii="Times New Roman" w:hAnsi="Times New Roman"/>
          <w:sz w:val="24"/>
          <w:szCs w:val="24"/>
        </w:rPr>
        <w:t>s</w:t>
      </w:r>
      <w:r>
        <w:rPr>
          <w:rFonts w:ascii="Times New Roman" w:hAnsi="Times New Roman"/>
          <w:sz w:val="24"/>
          <w:szCs w:val="24"/>
        </w:rPr>
        <w:t xml:space="preserve"> de un usuario </w:t>
      </w:r>
      <w:r w:rsidR="0085740A">
        <w:rPr>
          <w:rFonts w:ascii="Times New Roman" w:hAnsi="Times New Roman"/>
          <w:sz w:val="24"/>
          <w:szCs w:val="24"/>
        </w:rPr>
        <w:t>concreto, pudiéndola</w:t>
      </w:r>
      <w:r>
        <w:rPr>
          <w:rFonts w:ascii="Times New Roman" w:hAnsi="Times New Roman"/>
          <w:sz w:val="24"/>
          <w:szCs w:val="24"/>
        </w:rPr>
        <w:t xml:space="preserve"> eliminar</w:t>
      </w:r>
      <w:r w:rsidR="00A71F04">
        <w:rPr>
          <w:rFonts w:ascii="Times New Roman" w:hAnsi="Times New Roman"/>
          <w:sz w:val="24"/>
          <w:szCs w:val="24"/>
        </w:rPr>
        <w:t>,</w:t>
      </w:r>
      <w:r>
        <w:rPr>
          <w:rFonts w:ascii="Times New Roman" w:hAnsi="Times New Roman"/>
          <w:sz w:val="24"/>
          <w:szCs w:val="24"/>
        </w:rPr>
        <w:t xml:space="preserve"> </w:t>
      </w:r>
      <w:r w:rsidR="0085740A">
        <w:rPr>
          <w:rFonts w:ascii="Times New Roman" w:hAnsi="Times New Roman"/>
          <w:sz w:val="24"/>
          <w:szCs w:val="24"/>
        </w:rPr>
        <w:t>modificar, mostrar</w:t>
      </w:r>
      <w:r>
        <w:rPr>
          <w:rFonts w:ascii="Times New Roman" w:hAnsi="Times New Roman"/>
          <w:sz w:val="24"/>
          <w:szCs w:val="24"/>
        </w:rPr>
        <w:t xml:space="preserve"> o confirmar dicha reserva dando a alquilar.</w:t>
      </w:r>
    </w:p>
    <w:p w:rsidR="001068B7" w:rsidRDefault="001068B7" w:rsidP="0085740A">
      <w:pPr>
        <w:jc w:val="both"/>
        <w:rPr>
          <w:rFonts w:ascii="Times New Roman" w:hAnsi="Times New Roman"/>
          <w:sz w:val="24"/>
          <w:szCs w:val="24"/>
        </w:rPr>
      </w:pPr>
    </w:p>
    <w:p w:rsidR="00474125" w:rsidRDefault="00A16E08" w:rsidP="0085740A">
      <w:pPr>
        <w:jc w:val="both"/>
        <w:rPr>
          <w:rFonts w:ascii="Times New Roman" w:hAnsi="Times New Roman"/>
          <w:sz w:val="24"/>
          <w:szCs w:val="24"/>
        </w:rPr>
      </w:pPr>
      <w:r>
        <w:rPr>
          <w:rFonts w:ascii="Times New Roman" w:hAnsi="Times New Roman"/>
          <w:noProof/>
          <w:sz w:val="24"/>
          <w:szCs w:val="24"/>
          <w:lang w:eastAsia="es-ES"/>
        </w:rPr>
        <w:drawing>
          <wp:inline distT="0" distB="0" distL="0" distR="0">
            <wp:extent cx="5344428" cy="3152274"/>
            <wp:effectExtent l="19050" t="0" r="8622" b="0"/>
            <wp:docPr id="25" name="Imagen 15" descr="C:\Users\verón\Pictures\carplace\altaReser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erón\Pictures\carplace\altaReserva.JPG"/>
                    <pic:cNvPicPr>
                      <a:picLocks noChangeAspect="1" noChangeArrowheads="1"/>
                    </pic:cNvPicPr>
                  </pic:nvPicPr>
                  <pic:blipFill>
                    <a:blip r:embed="rId21" cstate="print"/>
                    <a:srcRect/>
                    <a:stretch>
                      <a:fillRect/>
                    </a:stretch>
                  </pic:blipFill>
                  <pic:spPr bwMode="auto">
                    <a:xfrm>
                      <a:off x="0" y="0"/>
                      <a:ext cx="5349472" cy="3155249"/>
                    </a:xfrm>
                    <a:prstGeom prst="rect">
                      <a:avLst/>
                    </a:prstGeom>
                    <a:noFill/>
                    <a:ln w="9525">
                      <a:noFill/>
                      <a:miter lim="800000"/>
                      <a:headEnd/>
                      <a:tailEnd/>
                    </a:ln>
                  </pic:spPr>
                </pic:pic>
              </a:graphicData>
            </a:graphic>
          </wp:inline>
        </w:drawing>
      </w:r>
    </w:p>
    <w:p w:rsidR="001068B7" w:rsidRDefault="00F120AB" w:rsidP="0085740A">
      <w:pPr>
        <w:jc w:val="both"/>
        <w:rPr>
          <w:rFonts w:ascii="Times New Roman" w:hAnsi="Times New Roman"/>
          <w:sz w:val="24"/>
          <w:szCs w:val="24"/>
        </w:rPr>
      </w:pPr>
      <w:r>
        <w:rPr>
          <w:rFonts w:ascii="Times New Roman" w:hAnsi="Times New Roman"/>
          <w:sz w:val="24"/>
          <w:szCs w:val="24"/>
        </w:rPr>
        <w:t>Figura 13</w:t>
      </w:r>
      <w:r w:rsidR="001068B7">
        <w:rPr>
          <w:rFonts w:ascii="Times New Roman" w:hAnsi="Times New Roman"/>
          <w:sz w:val="24"/>
          <w:szCs w:val="24"/>
        </w:rPr>
        <w:t>.Alta reserva</w:t>
      </w:r>
    </w:p>
    <w:p w:rsidR="00474125" w:rsidRDefault="001068B7" w:rsidP="0085740A">
      <w:pPr>
        <w:jc w:val="both"/>
        <w:rPr>
          <w:rFonts w:ascii="Times New Roman" w:hAnsi="Times New Roman"/>
          <w:sz w:val="24"/>
          <w:szCs w:val="24"/>
        </w:rPr>
      </w:pPr>
      <w:r>
        <w:rPr>
          <w:rFonts w:ascii="Times New Roman" w:hAnsi="Times New Roman"/>
          <w:sz w:val="24"/>
          <w:szCs w:val="24"/>
        </w:rPr>
        <w:t>Permite dar de alta una reserva in</w:t>
      </w:r>
      <w:r w:rsidR="00D70FB2">
        <w:rPr>
          <w:rFonts w:ascii="Times New Roman" w:hAnsi="Times New Roman"/>
          <w:sz w:val="24"/>
          <w:szCs w:val="24"/>
        </w:rPr>
        <w:t>troduc</w:t>
      </w:r>
      <w:r w:rsidR="0085740A">
        <w:rPr>
          <w:rFonts w:ascii="Times New Roman" w:hAnsi="Times New Roman"/>
          <w:sz w:val="24"/>
          <w:szCs w:val="24"/>
        </w:rPr>
        <w:t xml:space="preserve">iendo su fecha de </w:t>
      </w:r>
      <w:r w:rsidR="00D70FB2">
        <w:rPr>
          <w:rFonts w:ascii="Times New Roman" w:hAnsi="Times New Roman"/>
          <w:sz w:val="24"/>
          <w:szCs w:val="24"/>
        </w:rPr>
        <w:t xml:space="preserve">inicio y </w:t>
      </w:r>
      <w:r w:rsidR="0085740A">
        <w:rPr>
          <w:rFonts w:ascii="Times New Roman" w:hAnsi="Times New Roman"/>
          <w:sz w:val="24"/>
          <w:szCs w:val="24"/>
        </w:rPr>
        <w:t>fin, filtrar</w:t>
      </w:r>
      <w:r w:rsidR="00D70FB2">
        <w:rPr>
          <w:rFonts w:ascii="Times New Roman" w:hAnsi="Times New Roman"/>
          <w:sz w:val="24"/>
          <w:szCs w:val="24"/>
        </w:rPr>
        <w:t xml:space="preserve"> un </w:t>
      </w:r>
      <w:r w:rsidR="0085740A">
        <w:rPr>
          <w:rFonts w:ascii="Times New Roman" w:hAnsi="Times New Roman"/>
          <w:sz w:val="24"/>
          <w:szCs w:val="24"/>
        </w:rPr>
        <w:t>vehículo</w:t>
      </w:r>
      <w:r w:rsidR="00D70FB2">
        <w:rPr>
          <w:rFonts w:ascii="Times New Roman" w:hAnsi="Times New Roman"/>
          <w:sz w:val="24"/>
          <w:szCs w:val="24"/>
        </w:rPr>
        <w:t xml:space="preserve"> de  los disponibles y que se muestren en </w:t>
      </w:r>
      <w:r w:rsidR="00E21C37">
        <w:rPr>
          <w:rFonts w:ascii="Times New Roman" w:hAnsi="Times New Roman"/>
          <w:sz w:val="24"/>
          <w:szCs w:val="24"/>
        </w:rPr>
        <w:t>una lista para poder elegir uno</w:t>
      </w:r>
      <w:r w:rsidR="00A71F04">
        <w:rPr>
          <w:rFonts w:ascii="Times New Roman" w:hAnsi="Times New Roman"/>
          <w:sz w:val="24"/>
          <w:szCs w:val="24"/>
        </w:rPr>
        <w:t>.</w:t>
      </w:r>
    </w:p>
    <w:p w:rsidR="00A16E08" w:rsidRDefault="00F120AB" w:rsidP="0085740A">
      <w:pPr>
        <w:jc w:val="both"/>
        <w:rPr>
          <w:rFonts w:ascii="Times New Roman" w:hAnsi="Times New Roman"/>
          <w:sz w:val="24"/>
          <w:szCs w:val="24"/>
        </w:rPr>
      </w:pPr>
      <w:r>
        <w:rPr>
          <w:rFonts w:ascii="Times New Roman" w:hAnsi="Times New Roman"/>
          <w:noProof/>
          <w:sz w:val="24"/>
          <w:szCs w:val="24"/>
          <w:lang w:eastAsia="es-ES"/>
        </w:rPr>
        <w:lastRenderedPageBreak/>
        <w:drawing>
          <wp:inline distT="0" distB="0" distL="0" distR="0">
            <wp:extent cx="5395161" cy="321243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400040" cy="3215337"/>
                    </a:xfrm>
                    <a:prstGeom prst="rect">
                      <a:avLst/>
                    </a:prstGeom>
                    <a:noFill/>
                    <a:ln w="9525">
                      <a:noFill/>
                      <a:miter lim="800000"/>
                      <a:headEnd/>
                      <a:tailEnd/>
                    </a:ln>
                  </pic:spPr>
                </pic:pic>
              </a:graphicData>
            </a:graphic>
          </wp:inline>
        </w:drawing>
      </w:r>
    </w:p>
    <w:p w:rsidR="00D70FB2" w:rsidRDefault="00F120AB" w:rsidP="0085740A">
      <w:pPr>
        <w:jc w:val="both"/>
        <w:rPr>
          <w:rFonts w:ascii="Times New Roman" w:hAnsi="Times New Roman"/>
          <w:sz w:val="24"/>
          <w:szCs w:val="24"/>
        </w:rPr>
      </w:pPr>
      <w:r>
        <w:rPr>
          <w:rFonts w:ascii="Times New Roman" w:hAnsi="Times New Roman"/>
          <w:sz w:val="24"/>
          <w:szCs w:val="24"/>
        </w:rPr>
        <w:t>Figura 14</w:t>
      </w:r>
      <w:r w:rsidR="00D70FB2">
        <w:rPr>
          <w:rFonts w:ascii="Times New Roman" w:hAnsi="Times New Roman"/>
          <w:sz w:val="24"/>
          <w:szCs w:val="24"/>
        </w:rPr>
        <w:t>.Mostrar reserva</w:t>
      </w:r>
    </w:p>
    <w:p w:rsidR="00877D2D" w:rsidRDefault="00D70FB2" w:rsidP="00E21C37">
      <w:pPr>
        <w:spacing w:after="0"/>
        <w:jc w:val="both"/>
        <w:rPr>
          <w:rFonts w:ascii="Times New Roman" w:hAnsi="Times New Roman"/>
          <w:sz w:val="24"/>
          <w:szCs w:val="24"/>
        </w:rPr>
      </w:pPr>
      <w:r>
        <w:rPr>
          <w:rFonts w:ascii="Times New Roman" w:hAnsi="Times New Roman"/>
          <w:sz w:val="24"/>
          <w:szCs w:val="24"/>
        </w:rPr>
        <w:t xml:space="preserve">Muestra la información de una reserva con el usuario de la </w:t>
      </w:r>
      <w:r w:rsidR="0085740A">
        <w:rPr>
          <w:rFonts w:ascii="Times New Roman" w:hAnsi="Times New Roman"/>
          <w:sz w:val="24"/>
          <w:szCs w:val="24"/>
        </w:rPr>
        <w:t>reserva, el</w:t>
      </w:r>
      <w:r>
        <w:rPr>
          <w:rFonts w:ascii="Times New Roman" w:hAnsi="Times New Roman"/>
          <w:sz w:val="24"/>
          <w:szCs w:val="24"/>
        </w:rPr>
        <w:t xml:space="preserve"> </w:t>
      </w:r>
      <w:r w:rsidR="0085740A">
        <w:rPr>
          <w:rFonts w:ascii="Times New Roman" w:hAnsi="Times New Roman"/>
          <w:sz w:val="24"/>
          <w:szCs w:val="24"/>
        </w:rPr>
        <w:t>vehículo</w:t>
      </w:r>
      <w:r>
        <w:rPr>
          <w:rFonts w:ascii="Times New Roman" w:hAnsi="Times New Roman"/>
          <w:sz w:val="24"/>
          <w:szCs w:val="24"/>
        </w:rPr>
        <w:t xml:space="preserve"> y la fecha de inicio y fin de la </w:t>
      </w:r>
      <w:r w:rsidR="00A07201">
        <w:rPr>
          <w:rFonts w:ascii="Times New Roman" w:hAnsi="Times New Roman"/>
          <w:sz w:val="24"/>
          <w:szCs w:val="24"/>
        </w:rPr>
        <w:t>misma. El usuario puede modificar los datos de la reserva y si lo desea guardarlos.</w:t>
      </w:r>
    </w:p>
    <w:p w:rsidR="004F2F9A" w:rsidRPr="00E21C37" w:rsidRDefault="004F2F9A" w:rsidP="00E21C37">
      <w:pPr>
        <w:spacing w:after="0"/>
        <w:jc w:val="both"/>
        <w:rPr>
          <w:rFonts w:ascii="Times New Roman" w:hAnsi="Times New Roman"/>
          <w:sz w:val="24"/>
          <w:szCs w:val="24"/>
        </w:rPr>
      </w:pPr>
    </w:p>
    <w:p w:rsidR="0055459F" w:rsidRDefault="0055459F" w:rsidP="00E21C37">
      <w:pPr>
        <w:pStyle w:val="Prrafodelista1"/>
        <w:spacing w:after="0"/>
        <w:ind w:left="0"/>
        <w:jc w:val="both"/>
        <w:rPr>
          <w:rFonts w:ascii="Times New Roman" w:hAnsi="Times New Roman" w:cs="Times New Roman"/>
          <w:sz w:val="24"/>
          <w:szCs w:val="24"/>
          <w:u w:val="single"/>
        </w:rPr>
      </w:pPr>
      <w:r>
        <w:rPr>
          <w:rFonts w:ascii="Times New Roman" w:hAnsi="Times New Roman" w:cs="Times New Roman"/>
          <w:sz w:val="24"/>
          <w:szCs w:val="24"/>
          <w:u w:val="single"/>
        </w:rPr>
        <w:t>Entradas:</w:t>
      </w:r>
    </w:p>
    <w:p w:rsidR="00E21C37" w:rsidRPr="00E21C37" w:rsidRDefault="00E21C37" w:rsidP="00462B1E">
      <w:pPr>
        <w:pStyle w:val="Prrafodelista1"/>
        <w:spacing w:after="0"/>
        <w:ind w:left="4956" w:hanging="4956"/>
        <w:jc w:val="both"/>
        <w:rPr>
          <w:rFonts w:ascii="Times New Roman" w:hAnsi="Times New Roman" w:cs="Times New Roman"/>
          <w:sz w:val="24"/>
          <w:szCs w:val="24"/>
        </w:rPr>
      </w:pPr>
    </w:p>
    <w:p w:rsidR="0055459F" w:rsidRDefault="0055459F" w:rsidP="0085740A">
      <w:pPr>
        <w:pStyle w:val="Prrafodelista1"/>
        <w:ind w:left="0"/>
        <w:jc w:val="both"/>
        <w:rPr>
          <w:rFonts w:ascii="Times New Roman" w:hAnsi="Times New Roman" w:cs="Times New Roman"/>
          <w:sz w:val="24"/>
          <w:szCs w:val="24"/>
        </w:rPr>
      </w:pPr>
      <w:r>
        <w:rPr>
          <w:rFonts w:ascii="Times New Roman" w:hAnsi="Times New Roman" w:cs="Times New Roman"/>
          <w:sz w:val="24"/>
          <w:szCs w:val="24"/>
        </w:rPr>
        <w:t>Usuario:</w:t>
      </w:r>
      <w:r w:rsidR="00474125">
        <w:rPr>
          <w:rFonts w:ascii="Times New Roman" w:hAnsi="Times New Roman" w:cs="Times New Roman"/>
          <w:sz w:val="24"/>
          <w:szCs w:val="24"/>
        </w:rPr>
        <w:t xml:space="preserve"> </w:t>
      </w:r>
      <w:proofErr w:type="spellStart"/>
      <w:r w:rsidR="00A16E08">
        <w:rPr>
          <w:rFonts w:ascii="Times New Roman" w:hAnsi="Times New Roman" w:cs="Times New Roman"/>
          <w:sz w:val="24"/>
          <w:szCs w:val="24"/>
        </w:rPr>
        <w:t>password</w:t>
      </w:r>
      <w:proofErr w:type="spellEnd"/>
      <w:r w:rsidR="00A16E08">
        <w:rPr>
          <w:rFonts w:ascii="Times New Roman" w:hAnsi="Times New Roman" w:cs="Times New Roman"/>
          <w:sz w:val="24"/>
          <w:szCs w:val="24"/>
        </w:rPr>
        <w:t>,</w:t>
      </w:r>
      <w:r w:rsidR="00474125">
        <w:rPr>
          <w:rFonts w:ascii="Times New Roman" w:hAnsi="Times New Roman" w:cs="Times New Roman"/>
          <w:sz w:val="24"/>
          <w:szCs w:val="24"/>
        </w:rPr>
        <w:t xml:space="preserve"> </w:t>
      </w:r>
      <w:proofErr w:type="spellStart"/>
      <w:r w:rsidR="00A16E08">
        <w:rPr>
          <w:rFonts w:ascii="Times New Roman" w:hAnsi="Times New Roman" w:cs="Times New Roman"/>
          <w:sz w:val="24"/>
          <w:szCs w:val="24"/>
        </w:rPr>
        <w:t>repassword</w:t>
      </w:r>
      <w:proofErr w:type="spellEnd"/>
      <w:r>
        <w:rPr>
          <w:rFonts w:ascii="Times New Roman" w:hAnsi="Times New Roman" w:cs="Times New Roman"/>
          <w:sz w:val="24"/>
          <w:szCs w:val="24"/>
        </w:rPr>
        <w:t xml:space="preserve">, nombre, </w:t>
      </w:r>
      <w:r w:rsidR="00474125">
        <w:rPr>
          <w:rFonts w:ascii="Times New Roman" w:hAnsi="Times New Roman" w:cs="Times New Roman"/>
          <w:sz w:val="24"/>
          <w:szCs w:val="24"/>
        </w:rPr>
        <w:t>apellidos, fecha</w:t>
      </w:r>
      <w:r>
        <w:rPr>
          <w:rFonts w:ascii="Times New Roman" w:hAnsi="Times New Roman" w:cs="Times New Roman"/>
          <w:sz w:val="24"/>
          <w:szCs w:val="24"/>
        </w:rPr>
        <w:t xml:space="preserve"> de nacimiento, Nick, DNI como campos obligatorios para registra</w:t>
      </w:r>
      <w:r w:rsidR="00A16E08">
        <w:rPr>
          <w:rFonts w:ascii="Times New Roman" w:hAnsi="Times New Roman" w:cs="Times New Roman"/>
          <w:sz w:val="24"/>
          <w:szCs w:val="24"/>
        </w:rPr>
        <w:t>r</w:t>
      </w:r>
      <w:r>
        <w:rPr>
          <w:rFonts w:ascii="Times New Roman" w:hAnsi="Times New Roman" w:cs="Times New Roman"/>
          <w:sz w:val="24"/>
          <w:szCs w:val="24"/>
        </w:rPr>
        <w:t>se.</w:t>
      </w:r>
    </w:p>
    <w:p w:rsidR="0055459F" w:rsidRDefault="0055459F" w:rsidP="0085740A">
      <w:pPr>
        <w:pStyle w:val="Prrafodelista1"/>
        <w:ind w:left="0"/>
        <w:jc w:val="both"/>
        <w:rPr>
          <w:rFonts w:ascii="Times New Roman" w:hAnsi="Times New Roman" w:cs="Times New Roman"/>
          <w:sz w:val="24"/>
          <w:szCs w:val="24"/>
        </w:rPr>
      </w:pPr>
      <w:r>
        <w:rPr>
          <w:rFonts w:ascii="Times New Roman" w:hAnsi="Times New Roman" w:cs="Times New Roman"/>
          <w:sz w:val="24"/>
          <w:szCs w:val="24"/>
        </w:rPr>
        <w:t xml:space="preserve">Vehículo: </w:t>
      </w:r>
      <w:r w:rsidR="00474125">
        <w:rPr>
          <w:rFonts w:ascii="Times New Roman" w:hAnsi="Times New Roman" w:cs="Times New Roman"/>
          <w:sz w:val="24"/>
          <w:szCs w:val="24"/>
        </w:rPr>
        <w:t>categoría (</w:t>
      </w:r>
      <w:r>
        <w:rPr>
          <w:rFonts w:ascii="Times New Roman" w:hAnsi="Times New Roman" w:cs="Times New Roman"/>
          <w:sz w:val="24"/>
          <w:szCs w:val="24"/>
        </w:rPr>
        <w:t>coche, moto y limusina), m</w:t>
      </w:r>
      <w:r w:rsidR="00A16E08">
        <w:rPr>
          <w:rFonts w:ascii="Times New Roman" w:hAnsi="Times New Roman" w:cs="Times New Roman"/>
          <w:sz w:val="24"/>
          <w:szCs w:val="24"/>
        </w:rPr>
        <w:t>arca</w:t>
      </w:r>
      <w:r>
        <w:rPr>
          <w:rFonts w:ascii="Times New Roman" w:hAnsi="Times New Roman" w:cs="Times New Roman"/>
          <w:sz w:val="24"/>
          <w:szCs w:val="24"/>
        </w:rPr>
        <w:t xml:space="preserve"> (</w:t>
      </w:r>
      <w:r w:rsidR="00A16E08">
        <w:rPr>
          <w:rFonts w:ascii="Times New Roman" w:hAnsi="Times New Roman" w:cs="Times New Roman"/>
          <w:sz w:val="24"/>
          <w:szCs w:val="24"/>
        </w:rPr>
        <w:t>BMW</w:t>
      </w:r>
      <w:r>
        <w:rPr>
          <w:rFonts w:ascii="Times New Roman" w:hAnsi="Times New Roman" w:cs="Times New Roman"/>
          <w:sz w:val="24"/>
          <w:szCs w:val="24"/>
        </w:rPr>
        <w:t>, Renault</w:t>
      </w:r>
      <w:r w:rsidR="00A16E08">
        <w:rPr>
          <w:rFonts w:ascii="Times New Roman" w:hAnsi="Times New Roman" w:cs="Times New Roman"/>
          <w:sz w:val="24"/>
          <w:szCs w:val="24"/>
        </w:rPr>
        <w:t>,</w:t>
      </w:r>
      <w:r w:rsidR="00474125">
        <w:rPr>
          <w:rFonts w:ascii="Times New Roman" w:hAnsi="Times New Roman" w:cs="Times New Roman"/>
          <w:sz w:val="24"/>
          <w:szCs w:val="24"/>
        </w:rPr>
        <w:t xml:space="preserve"> </w:t>
      </w:r>
      <w:r w:rsidR="00A16E08">
        <w:rPr>
          <w:rFonts w:ascii="Times New Roman" w:hAnsi="Times New Roman" w:cs="Times New Roman"/>
          <w:sz w:val="24"/>
          <w:szCs w:val="24"/>
        </w:rPr>
        <w:t>Opel,</w:t>
      </w:r>
      <w:r w:rsidR="00474125">
        <w:rPr>
          <w:rFonts w:ascii="Times New Roman" w:hAnsi="Times New Roman" w:cs="Times New Roman"/>
          <w:sz w:val="24"/>
          <w:szCs w:val="24"/>
        </w:rPr>
        <w:t xml:space="preserve"> </w:t>
      </w:r>
      <w:r w:rsidR="00A16E08">
        <w:rPr>
          <w:rFonts w:ascii="Times New Roman" w:hAnsi="Times New Roman" w:cs="Times New Roman"/>
          <w:sz w:val="24"/>
          <w:szCs w:val="24"/>
        </w:rPr>
        <w:t>Peugeot,</w:t>
      </w:r>
      <w:r w:rsidR="00474125">
        <w:rPr>
          <w:rFonts w:ascii="Times New Roman" w:hAnsi="Times New Roman" w:cs="Times New Roman"/>
          <w:sz w:val="24"/>
          <w:szCs w:val="24"/>
        </w:rPr>
        <w:t xml:space="preserve"> </w:t>
      </w:r>
      <w:proofErr w:type="spellStart"/>
      <w:r w:rsidR="00A16E08">
        <w:rPr>
          <w:rFonts w:ascii="Times New Roman" w:hAnsi="Times New Roman" w:cs="Times New Roman"/>
          <w:sz w:val="24"/>
          <w:szCs w:val="24"/>
        </w:rPr>
        <w:t>Seat</w:t>
      </w:r>
      <w:proofErr w:type="spellEnd"/>
      <w:r>
        <w:rPr>
          <w:rFonts w:ascii="Times New Roman" w:hAnsi="Times New Roman" w:cs="Times New Roman"/>
          <w:sz w:val="24"/>
          <w:szCs w:val="24"/>
        </w:rPr>
        <w:t xml:space="preserve">), </w:t>
      </w:r>
      <w:r w:rsidR="00474125">
        <w:rPr>
          <w:rFonts w:ascii="Times New Roman" w:hAnsi="Times New Roman" w:cs="Times New Roman"/>
          <w:sz w:val="24"/>
          <w:szCs w:val="24"/>
        </w:rPr>
        <w:t>modelo, matrícula</w:t>
      </w:r>
      <w:r>
        <w:rPr>
          <w:rFonts w:ascii="Times New Roman" w:hAnsi="Times New Roman" w:cs="Times New Roman"/>
          <w:sz w:val="24"/>
          <w:szCs w:val="24"/>
        </w:rPr>
        <w:t>, carburante (</w:t>
      </w:r>
      <w:r w:rsidR="00474125">
        <w:rPr>
          <w:rFonts w:ascii="Times New Roman" w:hAnsi="Times New Roman" w:cs="Times New Roman"/>
          <w:sz w:val="24"/>
          <w:szCs w:val="24"/>
        </w:rPr>
        <w:t>diesel</w:t>
      </w:r>
      <w:r>
        <w:rPr>
          <w:rFonts w:ascii="Times New Roman" w:hAnsi="Times New Roman" w:cs="Times New Roman"/>
          <w:sz w:val="24"/>
          <w:szCs w:val="24"/>
        </w:rPr>
        <w:t xml:space="preserve"> y gasolina</w:t>
      </w:r>
      <w:r w:rsidR="00474125">
        <w:rPr>
          <w:rFonts w:ascii="Times New Roman" w:hAnsi="Times New Roman" w:cs="Times New Roman"/>
          <w:sz w:val="24"/>
          <w:szCs w:val="24"/>
        </w:rPr>
        <w:t>), número</w:t>
      </w:r>
      <w:r>
        <w:rPr>
          <w:rFonts w:ascii="Times New Roman" w:hAnsi="Times New Roman" w:cs="Times New Roman"/>
          <w:sz w:val="24"/>
          <w:szCs w:val="24"/>
        </w:rPr>
        <w:t xml:space="preserve"> de plazas (</w:t>
      </w:r>
      <w:r w:rsidR="00A16E08">
        <w:rPr>
          <w:rFonts w:ascii="Times New Roman" w:hAnsi="Times New Roman" w:cs="Times New Roman"/>
          <w:sz w:val="24"/>
          <w:szCs w:val="24"/>
        </w:rPr>
        <w:t>1</w:t>
      </w:r>
      <w:r w:rsidR="00474125">
        <w:rPr>
          <w:rFonts w:ascii="Times New Roman" w:hAnsi="Times New Roman" w:cs="Times New Roman"/>
          <w:sz w:val="24"/>
          <w:szCs w:val="24"/>
        </w:rPr>
        <w:t>, 2,3</w:t>
      </w:r>
      <w:r w:rsidR="00A16E08">
        <w:rPr>
          <w:rFonts w:ascii="Times New Roman" w:hAnsi="Times New Roman" w:cs="Times New Roman"/>
          <w:sz w:val="24"/>
          <w:szCs w:val="24"/>
        </w:rPr>
        <w:t>,</w:t>
      </w:r>
      <w:r>
        <w:rPr>
          <w:rFonts w:ascii="Times New Roman" w:hAnsi="Times New Roman" w:cs="Times New Roman"/>
          <w:sz w:val="24"/>
          <w:szCs w:val="24"/>
        </w:rPr>
        <w:t xml:space="preserve"> 4, </w:t>
      </w:r>
      <w:r w:rsidR="00474125">
        <w:rPr>
          <w:rFonts w:ascii="Times New Roman" w:hAnsi="Times New Roman" w:cs="Times New Roman"/>
          <w:sz w:val="24"/>
          <w:szCs w:val="24"/>
        </w:rPr>
        <w:t>5,+5</w:t>
      </w:r>
      <w:r>
        <w:rPr>
          <w:rFonts w:ascii="Times New Roman" w:hAnsi="Times New Roman" w:cs="Times New Roman"/>
          <w:sz w:val="24"/>
          <w:szCs w:val="24"/>
        </w:rPr>
        <w:t>) y precio.</w:t>
      </w:r>
    </w:p>
    <w:p w:rsidR="0055459F" w:rsidRDefault="0055459F" w:rsidP="0085740A">
      <w:pPr>
        <w:pStyle w:val="Prrafodelista1"/>
        <w:ind w:left="0"/>
        <w:jc w:val="both"/>
        <w:rPr>
          <w:rFonts w:ascii="Times New Roman" w:hAnsi="Times New Roman" w:cs="Times New Roman"/>
          <w:sz w:val="24"/>
          <w:szCs w:val="24"/>
        </w:rPr>
      </w:pPr>
      <w:r>
        <w:rPr>
          <w:rFonts w:ascii="Times New Roman" w:hAnsi="Times New Roman" w:cs="Times New Roman"/>
          <w:sz w:val="24"/>
          <w:szCs w:val="24"/>
        </w:rPr>
        <w:t xml:space="preserve">Alquiler: fecha de inicio y fecha de </w:t>
      </w:r>
      <w:r w:rsidR="00474125">
        <w:rPr>
          <w:rFonts w:ascii="Times New Roman" w:hAnsi="Times New Roman" w:cs="Times New Roman"/>
          <w:sz w:val="24"/>
          <w:szCs w:val="24"/>
        </w:rPr>
        <w:t>fin, vehículo que se alquila,</w:t>
      </w:r>
      <w:r>
        <w:rPr>
          <w:rFonts w:ascii="Times New Roman" w:hAnsi="Times New Roman" w:cs="Times New Roman"/>
          <w:sz w:val="24"/>
          <w:szCs w:val="24"/>
        </w:rPr>
        <w:t xml:space="preserve"> método de pago, usuario que realiza el alquiler</w:t>
      </w:r>
      <w:r w:rsidR="00474125">
        <w:rPr>
          <w:rFonts w:ascii="Times New Roman" w:hAnsi="Times New Roman" w:cs="Times New Roman"/>
          <w:sz w:val="24"/>
          <w:szCs w:val="24"/>
        </w:rPr>
        <w:t xml:space="preserve"> y  el precio total del alquiler</w:t>
      </w:r>
      <w:r>
        <w:rPr>
          <w:rFonts w:ascii="Times New Roman" w:hAnsi="Times New Roman" w:cs="Times New Roman"/>
          <w:sz w:val="24"/>
          <w:szCs w:val="24"/>
        </w:rPr>
        <w:t xml:space="preserve">.  </w:t>
      </w:r>
    </w:p>
    <w:p w:rsidR="00474125" w:rsidRDefault="00474125" w:rsidP="0085740A">
      <w:pPr>
        <w:pStyle w:val="Prrafodelista1"/>
        <w:ind w:left="0"/>
        <w:jc w:val="both"/>
        <w:rPr>
          <w:rFonts w:ascii="Times New Roman" w:hAnsi="Times New Roman" w:cs="Times New Roman"/>
          <w:sz w:val="24"/>
          <w:szCs w:val="24"/>
          <w:u w:val="single"/>
        </w:rPr>
      </w:pPr>
      <w:r>
        <w:rPr>
          <w:rFonts w:ascii="Times New Roman" w:hAnsi="Times New Roman" w:cs="Times New Roman"/>
          <w:sz w:val="24"/>
          <w:szCs w:val="24"/>
        </w:rPr>
        <w:t>Reservas: fecha de inicio y fin, vehículo reservado y Nick del usuario que realiza la reserva</w:t>
      </w:r>
      <w:r w:rsidR="00A71F04">
        <w:rPr>
          <w:rFonts w:ascii="Times New Roman" w:hAnsi="Times New Roman" w:cs="Times New Roman"/>
          <w:sz w:val="24"/>
          <w:szCs w:val="24"/>
        </w:rPr>
        <w:t>.</w:t>
      </w:r>
    </w:p>
    <w:p w:rsidR="0055459F" w:rsidRDefault="0055459F" w:rsidP="0085740A">
      <w:pPr>
        <w:pStyle w:val="Prrafodelista1"/>
        <w:ind w:left="0"/>
        <w:jc w:val="both"/>
        <w:rPr>
          <w:rFonts w:ascii="Times New Roman" w:hAnsi="Times New Roman" w:cs="Times New Roman"/>
          <w:sz w:val="24"/>
          <w:szCs w:val="24"/>
        </w:rPr>
      </w:pPr>
      <w:r>
        <w:rPr>
          <w:rFonts w:ascii="Times New Roman" w:hAnsi="Times New Roman" w:cs="Times New Roman"/>
          <w:sz w:val="24"/>
          <w:szCs w:val="24"/>
          <w:u w:val="single"/>
        </w:rPr>
        <w:t>Salidas:</w:t>
      </w:r>
    </w:p>
    <w:p w:rsidR="0055459F" w:rsidRDefault="00462B1E" w:rsidP="0085740A">
      <w:pPr>
        <w:pStyle w:val="Prrafodelista1"/>
        <w:ind w:left="0"/>
        <w:jc w:val="both"/>
        <w:rPr>
          <w:rFonts w:ascii="Times New Roman" w:hAnsi="Times New Roman" w:cs="Times New Roman"/>
          <w:sz w:val="24"/>
          <w:szCs w:val="24"/>
        </w:rPr>
      </w:pPr>
      <w:r>
        <w:rPr>
          <w:rFonts w:ascii="Times New Roman" w:hAnsi="Times New Roman" w:cs="Times New Roman"/>
          <w:sz w:val="24"/>
          <w:szCs w:val="24"/>
        </w:rPr>
        <w:t>-Si el usuario no introduce</w:t>
      </w:r>
      <w:r w:rsidR="0055459F">
        <w:rPr>
          <w:rFonts w:ascii="Times New Roman" w:hAnsi="Times New Roman" w:cs="Times New Roman"/>
          <w:sz w:val="24"/>
          <w:szCs w:val="24"/>
        </w:rPr>
        <w:t xml:space="preserve"> un campo obligatorio para el registro o el administrador al añadir un coche “Por favor, rellene todos los campos”.</w:t>
      </w:r>
    </w:p>
    <w:p w:rsidR="0055459F" w:rsidRDefault="0055459F" w:rsidP="0085740A">
      <w:pPr>
        <w:pStyle w:val="Prrafodelista1"/>
        <w:ind w:left="0"/>
        <w:jc w:val="both"/>
        <w:rPr>
          <w:rFonts w:ascii="Times New Roman" w:hAnsi="Times New Roman" w:cs="Times New Roman"/>
          <w:sz w:val="24"/>
          <w:szCs w:val="24"/>
        </w:rPr>
      </w:pPr>
      <w:r>
        <w:rPr>
          <w:rFonts w:ascii="Times New Roman" w:hAnsi="Times New Roman" w:cs="Times New Roman"/>
          <w:sz w:val="24"/>
          <w:szCs w:val="24"/>
        </w:rPr>
        <w:t>-Si al intentar acceder no eres válido “Su nombre o contraseña no son correctas”.</w:t>
      </w:r>
    </w:p>
    <w:p w:rsidR="0055459F" w:rsidRDefault="0055459F" w:rsidP="0085740A">
      <w:pPr>
        <w:pStyle w:val="Prrafodelista1"/>
        <w:ind w:left="0"/>
        <w:jc w:val="both"/>
        <w:rPr>
          <w:rFonts w:ascii="Times New Roman" w:hAnsi="Times New Roman" w:cs="Times New Roman"/>
          <w:sz w:val="24"/>
          <w:szCs w:val="24"/>
        </w:rPr>
      </w:pPr>
      <w:r>
        <w:rPr>
          <w:rFonts w:ascii="Times New Roman" w:hAnsi="Times New Roman" w:cs="Times New Roman"/>
          <w:sz w:val="24"/>
          <w:szCs w:val="24"/>
        </w:rPr>
        <w:t>-Si introduces un nombre de usuario ya existente al registrarse “El nombre de usuario ya existe, intente otro”.</w:t>
      </w:r>
    </w:p>
    <w:p w:rsidR="0055459F" w:rsidRDefault="0055459F" w:rsidP="001D219E">
      <w:pPr>
        <w:pStyle w:val="Prrafodelista1"/>
        <w:ind w:left="0"/>
        <w:jc w:val="both"/>
        <w:rPr>
          <w:rFonts w:ascii="Times New Roman" w:hAnsi="Times New Roman" w:cs="Times New Roman"/>
          <w:sz w:val="24"/>
          <w:szCs w:val="24"/>
        </w:rPr>
      </w:pPr>
      <w:r>
        <w:rPr>
          <w:rFonts w:ascii="Times New Roman" w:hAnsi="Times New Roman" w:cs="Times New Roman"/>
          <w:sz w:val="24"/>
          <w:szCs w:val="24"/>
        </w:rPr>
        <w:t>-El usuario al introducir una contraseña  y  al repetirla no coinciden “Las contraseñas no coinciden”.</w:t>
      </w:r>
    </w:p>
    <w:p w:rsidR="0055459F" w:rsidRDefault="0055459F">
      <w:pPr>
        <w:rPr>
          <w:rFonts w:ascii="Times New Roman" w:hAnsi="Times New Roman"/>
          <w:sz w:val="24"/>
          <w:szCs w:val="24"/>
        </w:rPr>
      </w:pPr>
      <w:r>
        <w:rPr>
          <w:rFonts w:ascii="Times New Roman" w:hAnsi="Times New Roman"/>
          <w:b/>
          <w:bCs/>
          <w:color w:val="000000"/>
          <w:sz w:val="36"/>
          <w:szCs w:val="36"/>
        </w:rPr>
        <w:lastRenderedPageBreak/>
        <w:t>3.2 Funciones</w:t>
      </w:r>
    </w:p>
    <w:p w:rsidR="0055459F" w:rsidRDefault="0055459F">
      <w:pPr>
        <w:pStyle w:val="Sinespaciado1"/>
        <w:jc w:val="both"/>
        <w:rPr>
          <w:rFonts w:ascii="Times New Roman" w:hAnsi="Times New Roman"/>
          <w:sz w:val="24"/>
          <w:szCs w:val="24"/>
        </w:rPr>
      </w:pPr>
      <w:r>
        <w:rPr>
          <w:rFonts w:ascii="Times New Roman" w:hAnsi="Times New Roman"/>
          <w:sz w:val="24"/>
          <w:szCs w:val="24"/>
        </w:rPr>
        <w:t>En esta sección se especifican las funciones que vamos a usar en nuestra aplicación,</w:t>
      </w:r>
      <w:r w:rsidR="001D219E">
        <w:rPr>
          <w:rFonts w:ascii="Times New Roman" w:hAnsi="Times New Roman"/>
          <w:sz w:val="24"/>
          <w:szCs w:val="24"/>
        </w:rPr>
        <w:t xml:space="preserve"> </w:t>
      </w:r>
      <w:r w:rsidR="00653A15">
        <w:rPr>
          <w:rFonts w:ascii="Times New Roman" w:hAnsi="Times New Roman"/>
          <w:sz w:val="24"/>
          <w:szCs w:val="24"/>
        </w:rPr>
        <w:t>agrupándolas</w:t>
      </w:r>
      <w:r w:rsidR="003C1724">
        <w:rPr>
          <w:rFonts w:ascii="Times New Roman" w:hAnsi="Times New Roman"/>
          <w:sz w:val="24"/>
          <w:szCs w:val="24"/>
        </w:rPr>
        <w:t xml:space="preserve"> por </w:t>
      </w:r>
      <w:r>
        <w:rPr>
          <w:rFonts w:ascii="Times New Roman" w:hAnsi="Times New Roman"/>
          <w:sz w:val="24"/>
          <w:szCs w:val="24"/>
        </w:rPr>
        <w:t>distintas funcionalidades (ses</w:t>
      </w:r>
      <w:r w:rsidR="003C1724">
        <w:rPr>
          <w:rFonts w:ascii="Times New Roman" w:hAnsi="Times New Roman"/>
          <w:sz w:val="24"/>
          <w:szCs w:val="24"/>
        </w:rPr>
        <w:t xml:space="preserve">ión, usuarios, administrador…) </w:t>
      </w:r>
      <w:r>
        <w:rPr>
          <w:rFonts w:ascii="Times New Roman" w:hAnsi="Times New Roman"/>
          <w:sz w:val="24"/>
          <w:szCs w:val="24"/>
        </w:rPr>
        <w:t>y describimos varios apartados de cada función de la aplicación.</w:t>
      </w:r>
      <w:r>
        <w:rPr>
          <w:rFonts w:ascii="Times New Roman" w:hAnsi="Times New Roman"/>
          <w:color w:val="00B050"/>
          <w:sz w:val="24"/>
          <w:szCs w:val="24"/>
        </w:rPr>
        <w:t xml:space="preserve"> </w:t>
      </w:r>
    </w:p>
    <w:p w:rsidR="0055459F" w:rsidRDefault="0055459F">
      <w:pPr>
        <w:pStyle w:val="Sinespaciado1"/>
        <w:jc w:val="both"/>
        <w:rPr>
          <w:rFonts w:ascii="Times New Roman" w:hAnsi="Times New Roman"/>
          <w:sz w:val="24"/>
          <w:szCs w:val="24"/>
        </w:rPr>
      </w:pPr>
    </w:p>
    <w:p w:rsidR="00A71F04" w:rsidRPr="00A71F04" w:rsidRDefault="0055459F">
      <w:pPr>
        <w:pStyle w:val="Sinespaciado1"/>
        <w:spacing w:line="360" w:lineRule="auto"/>
        <w:rPr>
          <w:rFonts w:ascii="Times New Roman" w:hAnsi="Times New Roman"/>
          <w:sz w:val="32"/>
          <w:szCs w:val="32"/>
          <w:u w:val="single"/>
        </w:rPr>
      </w:pPr>
      <w:r>
        <w:rPr>
          <w:rFonts w:ascii="Times New Roman" w:hAnsi="Times New Roman"/>
          <w:sz w:val="32"/>
          <w:szCs w:val="32"/>
          <w:u w:val="single"/>
        </w:rPr>
        <w:t>a) Sesión:</w:t>
      </w:r>
    </w:p>
    <w:p w:rsidR="0055459F" w:rsidRDefault="00AD6CE9">
      <w:pPr>
        <w:pStyle w:val="Sinespaciado1"/>
        <w:spacing w:line="360" w:lineRule="auto"/>
        <w:rPr>
          <w:rFonts w:ascii="Times New Roman" w:hAnsi="Times New Roman"/>
          <w:color w:val="000000"/>
          <w:sz w:val="24"/>
          <w:szCs w:val="24"/>
        </w:rPr>
      </w:pPr>
      <w:r>
        <w:rPr>
          <w:rFonts w:ascii="Times New Roman" w:hAnsi="Times New Roman"/>
          <w:b/>
          <w:color w:val="000000"/>
          <w:sz w:val="24"/>
          <w:szCs w:val="24"/>
        </w:rPr>
        <w:t>1</w:t>
      </w:r>
      <w:r w:rsidR="0055459F">
        <w:rPr>
          <w:rFonts w:ascii="Times New Roman" w:hAnsi="Times New Roman"/>
          <w:b/>
          <w:color w:val="000000"/>
          <w:sz w:val="24"/>
          <w:szCs w:val="24"/>
        </w:rPr>
        <w:t xml:space="preserve">. Función: Log-in </w:t>
      </w:r>
    </w:p>
    <w:p w:rsidR="0055459F" w:rsidRDefault="0055459F">
      <w:pPr>
        <w:pStyle w:val="Sinespaciado1"/>
        <w:numPr>
          <w:ilvl w:val="0"/>
          <w:numId w:val="4"/>
        </w:numPr>
        <w:spacing w:line="360" w:lineRule="auto"/>
        <w:jc w:val="both"/>
        <w:rPr>
          <w:rFonts w:ascii="Times New Roman" w:hAnsi="Times New Roman"/>
          <w:color w:val="000000"/>
          <w:sz w:val="24"/>
          <w:szCs w:val="24"/>
        </w:rPr>
      </w:pPr>
      <w:r>
        <w:rPr>
          <w:rFonts w:ascii="Times New Roman" w:hAnsi="Times New Roman"/>
          <w:color w:val="000000"/>
          <w:sz w:val="24"/>
          <w:szCs w:val="24"/>
        </w:rPr>
        <w:t>Prioridad: Alta</w:t>
      </w:r>
      <w:r w:rsidR="00F87BE0">
        <w:rPr>
          <w:rFonts w:ascii="Times New Roman" w:hAnsi="Times New Roman"/>
          <w:color w:val="000000"/>
          <w:sz w:val="24"/>
          <w:szCs w:val="24"/>
        </w:rPr>
        <w:t>.</w:t>
      </w:r>
      <w:r>
        <w:rPr>
          <w:rFonts w:ascii="Times New Roman" w:hAnsi="Times New Roman"/>
          <w:color w:val="000000"/>
          <w:sz w:val="24"/>
          <w:szCs w:val="24"/>
        </w:rPr>
        <w:t xml:space="preserve"> </w:t>
      </w:r>
    </w:p>
    <w:p w:rsidR="0055459F" w:rsidRDefault="0055459F">
      <w:pPr>
        <w:pStyle w:val="Sinespaciado1"/>
        <w:numPr>
          <w:ilvl w:val="0"/>
          <w:numId w:val="4"/>
        </w:numPr>
        <w:spacing w:line="360" w:lineRule="auto"/>
        <w:jc w:val="both"/>
        <w:rPr>
          <w:rFonts w:ascii="Times New Roman" w:hAnsi="Times New Roman"/>
          <w:color w:val="000000"/>
          <w:sz w:val="24"/>
          <w:szCs w:val="24"/>
        </w:rPr>
      </w:pPr>
      <w:r>
        <w:rPr>
          <w:rFonts w:ascii="Times New Roman" w:hAnsi="Times New Roman"/>
          <w:color w:val="000000"/>
          <w:sz w:val="24"/>
          <w:szCs w:val="24"/>
        </w:rPr>
        <w:t>Estabilidad: Alta</w:t>
      </w:r>
      <w:r w:rsidR="00F87BE0">
        <w:rPr>
          <w:rFonts w:ascii="Times New Roman" w:hAnsi="Times New Roman"/>
          <w:color w:val="000000"/>
          <w:sz w:val="24"/>
          <w:szCs w:val="24"/>
        </w:rPr>
        <w:t>.</w:t>
      </w:r>
    </w:p>
    <w:p w:rsidR="0055459F" w:rsidRDefault="0055459F">
      <w:pPr>
        <w:pStyle w:val="Sinespaciado1"/>
        <w:numPr>
          <w:ilvl w:val="0"/>
          <w:numId w:val="4"/>
        </w:numPr>
        <w:spacing w:line="360" w:lineRule="auto"/>
        <w:jc w:val="both"/>
        <w:rPr>
          <w:rFonts w:ascii="Times New Roman" w:hAnsi="Times New Roman"/>
          <w:color w:val="000000"/>
          <w:sz w:val="24"/>
          <w:szCs w:val="24"/>
        </w:rPr>
      </w:pPr>
      <w:r>
        <w:rPr>
          <w:rFonts w:ascii="Times New Roman" w:hAnsi="Times New Roman"/>
          <w:color w:val="000000"/>
          <w:sz w:val="24"/>
          <w:szCs w:val="24"/>
        </w:rPr>
        <w:t>Descripción: Permite identificarte como usuario o administrador en la aplicación</w:t>
      </w:r>
      <w:r w:rsidR="00F87BE0">
        <w:rPr>
          <w:rFonts w:ascii="Times New Roman" w:hAnsi="Times New Roman"/>
          <w:color w:val="000000"/>
          <w:sz w:val="24"/>
          <w:szCs w:val="24"/>
        </w:rPr>
        <w:t>.</w:t>
      </w:r>
      <w:r>
        <w:rPr>
          <w:rFonts w:ascii="Times New Roman" w:hAnsi="Times New Roman"/>
          <w:color w:val="000000"/>
          <w:sz w:val="24"/>
          <w:szCs w:val="24"/>
        </w:rPr>
        <w:t xml:space="preserve"> </w:t>
      </w:r>
    </w:p>
    <w:p w:rsidR="0055459F" w:rsidRDefault="0055459F">
      <w:pPr>
        <w:pStyle w:val="Sinespaciado1"/>
        <w:numPr>
          <w:ilvl w:val="0"/>
          <w:numId w:val="4"/>
        </w:num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Entrada: </w:t>
      </w:r>
      <w:r w:rsidR="001704B6">
        <w:rPr>
          <w:rFonts w:ascii="Times New Roman" w:hAnsi="Times New Roman"/>
          <w:color w:val="000000"/>
          <w:sz w:val="24"/>
          <w:szCs w:val="24"/>
        </w:rPr>
        <w:t>N</w:t>
      </w:r>
      <w:r w:rsidR="00024C58">
        <w:rPr>
          <w:rFonts w:ascii="Times New Roman" w:hAnsi="Times New Roman"/>
          <w:color w:val="000000"/>
          <w:sz w:val="24"/>
          <w:szCs w:val="24"/>
        </w:rPr>
        <w:t>ick del usuario y su respectiva contraseña</w:t>
      </w:r>
      <w:r w:rsidR="00F87BE0">
        <w:rPr>
          <w:rFonts w:ascii="Times New Roman" w:hAnsi="Times New Roman"/>
          <w:color w:val="000000"/>
          <w:sz w:val="24"/>
          <w:szCs w:val="24"/>
        </w:rPr>
        <w:t>.</w:t>
      </w:r>
    </w:p>
    <w:p w:rsidR="0055459F" w:rsidRDefault="00B25292">
      <w:pPr>
        <w:pStyle w:val="Sinespaciado1"/>
        <w:numPr>
          <w:ilvl w:val="0"/>
          <w:numId w:val="4"/>
        </w:numPr>
        <w:spacing w:line="360" w:lineRule="auto"/>
        <w:jc w:val="both"/>
        <w:rPr>
          <w:rFonts w:ascii="Times New Roman" w:hAnsi="Times New Roman"/>
          <w:sz w:val="24"/>
          <w:szCs w:val="24"/>
        </w:rPr>
      </w:pPr>
      <w:r>
        <w:rPr>
          <w:rFonts w:ascii="Times New Roman" w:hAnsi="Times New Roman"/>
          <w:color w:val="000000"/>
          <w:sz w:val="24"/>
          <w:szCs w:val="24"/>
        </w:rPr>
        <w:t>Salida: V</w:t>
      </w:r>
      <w:r w:rsidR="00B119B9">
        <w:rPr>
          <w:rFonts w:ascii="Times New Roman" w:hAnsi="Times New Roman"/>
          <w:color w:val="000000"/>
          <w:sz w:val="24"/>
          <w:szCs w:val="24"/>
        </w:rPr>
        <w:t>entana emergente de bienvenida a la aplicación.</w:t>
      </w:r>
    </w:p>
    <w:p w:rsidR="0055459F" w:rsidRDefault="0055459F">
      <w:pPr>
        <w:pStyle w:val="Sinespaciado1"/>
        <w:numPr>
          <w:ilvl w:val="0"/>
          <w:numId w:val="4"/>
        </w:numPr>
        <w:spacing w:line="360" w:lineRule="auto"/>
        <w:jc w:val="both"/>
        <w:rPr>
          <w:rFonts w:ascii="Times New Roman" w:hAnsi="Times New Roman"/>
          <w:color w:val="000000"/>
          <w:sz w:val="24"/>
          <w:szCs w:val="24"/>
        </w:rPr>
      </w:pPr>
      <w:r>
        <w:rPr>
          <w:rFonts w:ascii="Times New Roman" w:hAnsi="Times New Roman"/>
          <w:sz w:val="24"/>
          <w:szCs w:val="24"/>
        </w:rPr>
        <w:t xml:space="preserve">Precondición: </w:t>
      </w:r>
      <w:r w:rsidR="001510C6">
        <w:rPr>
          <w:rFonts w:ascii="Times New Roman" w:hAnsi="Times New Roman"/>
          <w:sz w:val="24"/>
          <w:szCs w:val="24"/>
        </w:rPr>
        <w:t xml:space="preserve">Usuario no registrado, </w:t>
      </w:r>
      <w:r w:rsidR="00B25292">
        <w:rPr>
          <w:rFonts w:ascii="Times New Roman" w:hAnsi="Times New Roman"/>
          <w:sz w:val="24"/>
          <w:szCs w:val="24"/>
        </w:rPr>
        <w:t>Nick</w:t>
      </w:r>
      <w:r>
        <w:rPr>
          <w:rFonts w:ascii="Times New Roman" w:hAnsi="Times New Roman"/>
          <w:sz w:val="24"/>
          <w:szCs w:val="24"/>
        </w:rPr>
        <w:t xml:space="preserve"> y contraseña </w:t>
      </w:r>
      <w:r w:rsidR="00B119B9">
        <w:rPr>
          <w:rFonts w:ascii="Times New Roman" w:hAnsi="Times New Roman"/>
          <w:sz w:val="24"/>
          <w:szCs w:val="24"/>
        </w:rPr>
        <w:t>válidos</w:t>
      </w:r>
      <w:r w:rsidR="00F87BE0">
        <w:rPr>
          <w:rFonts w:ascii="Times New Roman" w:hAnsi="Times New Roman"/>
          <w:sz w:val="24"/>
          <w:szCs w:val="24"/>
        </w:rPr>
        <w:t>.</w:t>
      </w:r>
      <w:r>
        <w:rPr>
          <w:rFonts w:ascii="Times New Roman" w:hAnsi="Times New Roman"/>
          <w:sz w:val="24"/>
          <w:szCs w:val="24"/>
        </w:rPr>
        <w:t xml:space="preserve"> </w:t>
      </w:r>
    </w:p>
    <w:p w:rsidR="0055459F" w:rsidRDefault="0055459F">
      <w:pPr>
        <w:pStyle w:val="Sinespaciado1"/>
        <w:numPr>
          <w:ilvl w:val="0"/>
          <w:numId w:val="4"/>
        </w:numPr>
        <w:spacing w:line="360" w:lineRule="auto"/>
        <w:jc w:val="both"/>
        <w:rPr>
          <w:rFonts w:ascii="Times New Roman" w:hAnsi="Times New Roman"/>
          <w:color w:val="000000"/>
          <w:sz w:val="24"/>
          <w:szCs w:val="24"/>
        </w:rPr>
      </w:pPr>
      <w:r>
        <w:rPr>
          <w:rFonts w:ascii="Times New Roman" w:hAnsi="Times New Roman"/>
          <w:color w:val="000000"/>
          <w:sz w:val="24"/>
          <w:szCs w:val="24"/>
        </w:rPr>
        <w:t>Post con</w:t>
      </w:r>
      <w:r w:rsidR="001704B6">
        <w:rPr>
          <w:rFonts w:ascii="Times New Roman" w:hAnsi="Times New Roman"/>
          <w:color w:val="000000"/>
          <w:sz w:val="24"/>
          <w:szCs w:val="24"/>
        </w:rPr>
        <w:t>dición: E</w:t>
      </w:r>
      <w:r>
        <w:rPr>
          <w:rFonts w:ascii="Times New Roman" w:hAnsi="Times New Roman"/>
          <w:color w:val="000000"/>
          <w:sz w:val="24"/>
          <w:szCs w:val="24"/>
        </w:rPr>
        <w:t xml:space="preserve">l usuario pasa a </w:t>
      </w:r>
      <w:r w:rsidR="00024C58">
        <w:rPr>
          <w:rFonts w:ascii="Times New Roman" w:hAnsi="Times New Roman"/>
          <w:color w:val="000000"/>
          <w:sz w:val="24"/>
          <w:szCs w:val="24"/>
        </w:rPr>
        <w:t>estar logueado en la aplicación</w:t>
      </w:r>
      <w:r w:rsidR="00F87BE0">
        <w:rPr>
          <w:rFonts w:ascii="Times New Roman" w:hAnsi="Times New Roman"/>
          <w:color w:val="000000"/>
          <w:sz w:val="24"/>
          <w:szCs w:val="24"/>
        </w:rPr>
        <w:t>.</w:t>
      </w:r>
      <w:r>
        <w:rPr>
          <w:rFonts w:ascii="Times New Roman" w:hAnsi="Times New Roman"/>
          <w:color w:val="00B050"/>
          <w:sz w:val="24"/>
          <w:szCs w:val="24"/>
        </w:rPr>
        <w:t xml:space="preserve"> </w:t>
      </w:r>
    </w:p>
    <w:p w:rsidR="0055459F" w:rsidRDefault="001704B6">
      <w:pPr>
        <w:pStyle w:val="Sinespaciado1"/>
        <w:numPr>
          <w:ilvl w:val="0"/>
          <w:numId w:val="4"/>
        </w:numPr>
        <w:spacing w:line="360" w:lineRule="auto"/>
        <w:jc w:val="both"/>
        <w:rPr>
          <w:rFonts w:ascii="Times New Roman" w:hAnsi="Times New Roman"/>
          <w:color w:val="000000"/>
          <w:sz w:val="24"/>
          <w:szCs w:val="24"/>
        </w:rPr>
      </w:pPr>
      <w:r>
        <w:rPr>
          <w:rFonts w:ascii="Times New Roman" w:hAnsi="Times New Roman"/>
          <w:color w:val="000000"/>
          <w:sz w:val="24"/>
          <w:szCs w:val="24"/>
        </w:rPr>
        <w:t>Efectos laterales: S</w:t>
      </w:r>
      <w:r w:rsidR="0055459F">
        <w:rPr>
          <w:rFonts w:ascii="Times New Roman" w:hAnsi="Times New Roman"/>
          <w:color w:val="000000"/>
          <w:sz w:val="24"/>
          <w:szCs w:val="24"/>
        </w:rPr>
        <w:t>e mues</w:t>
      </w:r>
      <w:r w:rsidR="00024C58">
        <w:rPr>
          <w:rFonts w:ascii="Times New Roman" w:hAnsi="Times New Roman"/>
          <w:color w:val="000000"/>
          <w:sz w:val="24"/>
          <w:szCs w:val="24"/>
        </w:rPr>
        <w:t>tra la ventana de la aplicación</w:t>
      </w:r>
      <w:r w:rsidR="00F87BE0">
        <w:rPr>
          <w:rFonts w:ascii="Times New Roman" w:hAnsi="Times New Roman"/>
          <w:color w:val="000000"/>
          <w:sz w:val="24"/>
          <w:szCs w:val="24"/>
        </w:rPr>
        <w:t>.</w:t>
      </w:r>
      <w:r w:rsidR="0055459F">
        <w:rPr>
          <w:rFonts w:ascii="Times New Roman" w:hAnsi="Times New Roman"/>
          <w:color w:val="00B050"/>
          <w:sz w:val="24"/>
          <w:szCs w:val="24"/>
        </w:rPr>
        <w:t xml:space="preserve"> </w:t>
      </w:r>
    </w:p>
    <w:p w:rsidR="0055459F" w:rsidRPr="00A71F04" w:rsidRDefault="001704B6">
      <w:pPr>
        <w:pStyle w:val="Sinespaciado1"/>
        <w:numPr>
          <w:ilvl w:val="0"/>
          <w:numId w:val="4"/>
        </w:numPr>
        <w:spacing w:line="360" w:lineRule="auto"/>
        <w:jc w:val="both"/>
        <w:rPr>
          <w:rFonts w:ascii="Times New Roman" w:hAnsi="Times New Roman"/>
          <w:b/>
          <w:sz w:val="24"/>
          <w:szCs w:val="24"/>
        </w:rPr>
      </w:pPr>
      <w:r>
        <w:rPr>
          <w:rFonts w:ascii="Times New Roman" w:hAnsi="Times New Roman"/>
          <w:color w:val="000000"/>
          <w:sz w:val="24"/>
          <w:szCs w:val="24"/>
        </w:rPr>
        <w:t>Usuarios: U</w:t>
      </w:r>
      <w:r w:rsidR="00024C58">
        <w:rPr>
          <w:rFonts w:ascii="Times New Roman" w:hAnsi="Times New Roman"/>
          <w:color w:val="000000"/>
          <w:sz w:val="24"/>
          <w:szCs w:val="24"/>
        </w:rPr>
        <w:t>suario y administrador</w:t>
      </w:r>
    </w:p>
    <w:p w:rsidR="00A71F04" w:rsidRDefault="00A71F04" w:rsidP="00A71F04">
      <w:pPr>
        <w:pStyle w:val="Sinespaciado1"/>
        <w:spacing w:line="360" w:lineRule="auto"/>
        <w:ind w:left="720"/>
        <w:jc w:val="both"/>
        <w:rPr>
          <w:rFonts w:ascii="Times New Roman" w:hAnsi="Times New Roman"/>
          <w:b/>
          <w:sz w:val="24"/>
          <w:szCs w:val="24"/>
        </w:rPr>
      </w:pPr>
    </w:p>
    <w:p w:rsidR="0055459F" w:rsidRDefault="00AD6CE9">
      <w:pPr>
        <w:pStyle w:val="Sinespaciado1"/>
        <w:spacing w:line="360" w:lineRule="auto"/>
        <w:jc w:val="both"/>
        <w:rPr>
          <w:rFonts w:ascii="Times New Roman" w:hAnsi="Times New Roman"/>
          <w:sz w:val="24"/>
          <w:szCs w:val="24"/>
        </w:rPr>
      </w:pPr>
      <w:r>
        <w:rPr>
          <w:rFonts w:ascii="Times New Roman" w:hAnsi="Times New Roman"/>
          <w:b/>
          <w:sz w:val="24"/>
          <w:szCs w:val="24"/>
        </w:rPr>
        <w:t>2</w:t>
      </w:r>
      <w:r w:rsidR="0055459F">
        <w:rPr>
          <w:rFonts w:ascii="Times New Roman" w:hAnsi="Times New Roman"/>
          <w:b/>
          <w:sz w:val="24"/>
          <w:szCs w:val="24"/>
        </w:rPr>
        <w:t>. Función: Log-</w:t>
      </w:r>
      <w:proofErr w:type="spellStart"/>
      <w:r w:rsidR="0055459F">
        <w:rPr>
          <w:rFonts w:ascii="Times New Roman" w:hAnsi="Times New Roman"/>
          <w:b/>
          <w:sz w:val="24"/>
          <w:szCs w:val="24"/>
        </w:rPr>
        <w:t>out</w:t>
      </w:r>
      <w:proofErr w:type="spellEnd"/>
      <w:r w:rsidR="0055459F">
        <w:rPr>
          <w:rFonts w:ascii="Times New Roman" w:hAnsi="Times New Roman"/>
          <w:b/>
          <w:sz w:val="24"/>
          <w:szCs w:val="24"/>
        </w:rPr>
        <w:t xml:space="preserve"> </w:t>
      </w:r>
    </w:p>
    <w:p w:rsidR="0055459F" w:rsidRDefault="0055459F">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Prioridad: Alta</w:t>
      </w:r>
      <w:r w:rsidR="00F87BE0">
        <w:rPr>
          <w:rFonts w:ascii="Times New Roman" w:hAnsi="Times New Roman"/>
          <w:sz w:val="24"/>
          <w:szCs w:val="24"/>
        </w:rPr>
        <w:t>.</w:t>
      </w:r>
      <w:r>
        <w:rPr>
          <w:rFonts w:ascii="Times New Roman" w:hAnsi="Times New Roman"/>
          <w:sz w:val="24"/>
          <w:szCs w:val="24"/>
        </w:rPr>
        <w:t xml:space="preserve"> </w:t>
      </w:r>
    </w:p>
    <w:p w:rsidR="0055459F" w:rsidRDefault="0055459F">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Estabilidad: Alta</w:t>
      </w:r>
      <w:r w:rsidR="00F87BE0">
        <w:rPr>
          <w:rFonts w:ascii="Times New Roman" w:hAnsi="Times New Roman"/>
          <w:sz w:val="24"/>
          <w:szCs w:val="24"/>
        </w:rPr>
        <w:t>.</w:t>
      </w:r>
      <w:r>
        <w:rPr>
          <w:rFonts w:ascii="Times New Roman" w:hAnsi="Times New Roman"/>
          <w:sz w:val="24"/>
          <w:szCs w:val="24"/>
        </w:rPr>
        <w:t xml:space="preserve"> </w:t>
      </w:r>
    </w:p>
    <w:p w:rsidR="0055459F" w:rsidRDefault="001704B6">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Descripción: P</w:t>
      </w:r>
      <w:r w:rsidR="0055459F">
        <w:rPr>
          <w:rFonts w:ascii="Times New Roman" w:hAnsi="Times New Roman"/>
          <w:sz w:val="24"/>
          <w:szCs w:val="24"/>
        </w:rPr>
        <w:t>ermite cerrar la sesión del</w:t>
      </w:r>
      <w:r w:rsidR="00F87BE0">
        <w:rPr>
          <w:rFonts w:ascii="Times New Roman" w:hAnsi="Times New Roman"/>
          <w:sz w:val="24"/>
          <w:szCs w:val="24"/>
        </w:rPr>
        <w:t xml:space="preserve"> usuario actual.</w:t>
      </w:r>
      <w:r w:rsidR="0055459F">
        <w:rPr>
          <w:rFonts w:ascii="Times New Roman" w:hAnsi="Times New Roman"/>
          <w:sz w:val="24"/>
          <w:szCs w:val="24"/>
        </w:rPr>
        <w:t xml:space="preserve"> </w:t>
      </w:r>
    </w:p>
    <w:p w:rsidR="0055459F" w:rsidRDefault="0055459F">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Entrada: - </w:t>
      </w:r>
    </w:p>
    <w:p w:rsidR="0055459F" w:rsidRDefault="0055459F">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Sal</w:t>
      </w:r>
      <w:r w:rsidR="00B25292">
        <w:rPr>
          <w:rFonts w:ascii="Times New Roman" w:hAnsi="Times New Roman"/>
          <w:sz w:val="24"/>
          <w:szCs w:val="24"/>
        </w:rPr>
        <w:t>ida: V</w:t>
      </w:r>
      <w:r w:rsidR="00B119B9">
        <w:rPr>
          <w:rFonts w:ascii="Times New Roman" w:hAnsi="Times New Roman"/>
          <w:sz w:val="24"/>
          <w:szCs w:val="24"/>
        </w:rPr>
        <w:t>entana emergente de salida de la aplicación.</w:t>
      </w:r>
    </w:p>
    <w:p w:rsidR="0055459F" w:rsidRDefault="001704B6">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Precondición: T</w:t>
      </w:r>
      <w:r w:rsidR="0055459F">
        <w:rPr>
          <w:rFonts w:ascii="Times New Roman" w:hAnsi="Times New Roman"/>
          <w:sz w:val="24"/>
          <w:szCs w:val="24"/>
        </w:rPr>
        <w:t>iene que haber un usuario logueado</w:t>
      </w:r>
      <w:r w:rsidR="00F87BE0">
        <w:rPr>
          <w:rFonts w:ascii="Times New Roman" w:hAnsi="Times New Roman"/>
          <w:sz w:val="24"/>
          <w:szCs w:val="24"/>
        </w:rPr>
        <w:t>.</w:t>
      </w:r>
      <w:r w:rsidR="0055459F">
        <w:rPr>
          <w:rFonts w:ascii="Times New Roman" w:hAnsi="Times New Roman"/>
          <w:sz w:val="24"/>
          <w:szCs w:val="24"/>
        </w:rPr>
        <w:t xml:space="preserve"> </w:t>
      </w:r>
    </w:p>
    <w:p w:rsidR="0055459F" w:rsidRDefault="001704B6">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Post condición: E</w:t>
      </w:r>
      <w:r w:rsidR="0055459F">
        <w:rPr>
          <w:rFonts w:ascii="Times New Roman" w:hAnsi="Times New Roman"/>
          <w:sz w:val="24"/>
          <w:szCs w:val="24"/>
        </w:rPr>
        <w:t>l usuario logueado deja de estar logueado</w:t>
      </w:r>
      <w:r w:rsidR="00F87BE0">
        <w:rPr>
          <w:rFonts w:ascii="Times New Roman" w:hAnsi="Times New Roman"/>
          <w:sz w:val="24"/>
          <w:szCs w:val="24"/>
        </w:rPr>
        <w:t>.</w:t>
      </w:r>
      <w:r w:rsidR="0055459F">
        <w:rPr>
          <w:rFonts w:ascii="Times New Roman" w:hAnsi="Times New Roman"/>
          <w:sz w:val="24"/>
          <w:szCs w:val="24"/>
        </w:rPr>
        <w:t xml:space="preserve"> </w:t>
      </w:r>
    </w:p>
    <w:p w:rsidR="0055459F" w:rsidRDefault="001704B6">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Efectos laterales: S</w:t>
      </w:r>
      <w:r w:rsidR="0055459F">
        <w:rPr>
          <w:rFonts w:ascii="Times New Roman" w:hAnsi="Times New Roman"/>
          <w:sz w:val="24"/>
          <w:szCs w:val="24"/>
        </w:rPr>
        <w:t>e muestra la ventana de inicio de sesión</w:t>
      </w:r>
      <w:r w:rsidR="00F87BE0">
        <w:rPr>
          <w:rFonts w:ascii="Times New Roman" w:hAnsi="Times New Roman"/>
          <w:sz w:val="24"/>
          <w:szCs w:val="24"/>
        </w:rPr>
        <w:t>.</w:t>
      </w:r>
      <w:r w:rsidR="0055459F">
        <w:rPr>
          <w:rFonts w:ascii="Times New Roman" w:hAnsi="Times New Roman"/>
          <w:sz w:val="24"/>
          <w:szCs w:val="24"/>
        </w:rPr>
        <w:t xml:space="preserve"> </w:t>
      </w:r>
    </w:p>
    <w:p w:rsidR="00AD6CE9" w:rsidRPr="00A71F04" w:rsidRDefault="0055459F" w:rsidP="00A71F04">
      <w:pPr>
        <w:pStyle w:val="Sinespaciado1"/>
        <w:numPr>
          <w:ilvl w:val="0"/>
          <w:numId w:val="4"/>
        </w:numPr>
        <w:spacing w:line="360" w:lineRule="auto"/>
        <w:jc w:val="both"/>
        <w:rPr>
          <w:rFonts w:ascii="Times New Roman" w:hAnsi="Times New Roman"/>
          <w:sz w:val="32"/>
          <w:szCs w:val="32"/>
          <w:u w:val="single"/>
        </w:rPr>
      </w:pPr>
      <w:r>
        <w:rPr>
          <w:rFonts w:ascii="Times New Roman" w:hAnsi="Times New Roman"/>
          <w:sz w:val="24"/>
          <w:szCs w:val="24"/>
        </w:rPr>
        <w:t xml:space="preserve">Usuario: </w:t>
      </w:r>
      <w:r w:rsidR="001704B6">
        <w:rPr>
          <w:rFonts w:ascii="Times New Roman" w:hAnsi="Times New Roman"/>
          <w:sz w:val="24"/>
          <w:szCs w:val="24"/>
        </w:rPr>
        <w:t>U</w:t>
      </w:r>
      <w:r w:rsidR="00B25292">
        <w:rPr>
          <w:rFonts w:ascii="Times New Roman" w:hAnsi="Times New Roman"/>
          <w:sz w:val="24"/>
          <w:szCs w:val="24"/>
        </w:rPr>
        <w:t>suario</w:t>
      </w:r>
      <w:r w:rsidR="00024C58">
        <w:rPr>
          <w:rFonts w:ascii="Times New Roman" w:hAnsi="Times New Roman"/>
          <w:sz w:val="24"/>
          <w:szCs w:val="24"/>
        </w:rPr>
        <w:t xml:space="preserve"> y administrador</w:t>
      </w:r>
      <w:r w:rsidR="00F87BE0">
        <w:rPr>
          <w:rFonts w:ascii="Times New Roman" w:hAnsi="Times New Roman"/>
          <w:sz w:val="24"/>
          <w:szCs w:val="24"/>
        </w:rPr>
        <w:t>.</w:t>
      </w:r>
    </w:p>
    <w:p w:rsidR="00A71F04" w:rsidRDefault="00A71F04" w:rsidP="00A71F04">
      <w:pPr>
        <w:pStyle w:val="Sinespaciado1"/>
        <w:spacing w:line="360" w:lineRule="auto"/>
        <w:jc w:val="both"/>
        <w:rPr>
          <w:rFonts w:ascii="Times New Roman" w:hAnsi="Times New Roman"/>
          <w:sz w:val="32"/>
          <w:szCs w:val="32"/>
          <w:u w:val="single"/>
        </w:rPr>
      </w:pPr>
    </w:p>
    <w:p w:rsidR="004F2F9A" w:rsidRDefault="004F2F9A" w:rsidP="00A71F04">
      <w:pPr>
        <w:pStyle w:val="Sinespaciado1"/>
        <w:spacing w:line="360" w:lineRule="auto"/>
        <w:jc w:val="both"/>
        <w:rPr>
          <w:rFonts w:ascii="Times New Roman" w:hAnsi="Times New Roman"/>
          <w:sz w:val="32"/>
          <w:szCs w:val="32"/>
          <w:u w:val="single"/>
        </w:rPr>
      </w:pPr>
    </w:p>
    <w:p w:rsidR="004F2F9A" w:rsidRDefault="004F2F9A" w:rsidP="00A71F04">
      <w:pPr>
        <w:pStyle w:val="Sinespaciado1"/>
        <w:spacing w:line="360" w:lineRule="auto"/>
        <w:jc w:val="both"/>
        <w:rPr>
          <w:rFonts w:ascii="Times New Roman" w:hAnsi="Times New Roman"/>
          <w:sz w:val="32"/>
          <w:szCs w:val="32"/>
          <w:u w:val="single"/>
        </w:rPr>
      </w:pPr>
    </w:p>
    <w:p w:rsidR="004F2F9A" w:rsidRPr="00A71F04" w:rsidRDefault="004F2F9A" w:rsidP="00A71F04">
      <w:pPr>
        <w:pStyle w:val="Sinespaciado1"/>
        <w:spacing w:line="360" w:lineRule="auto"/>
        <w:jc w:val="both"/>
        <w:rPr>
          <w:rFonts w:ascii="Times New Roman" w:hAnsi="Times New Roman"/>
          <w:sz w:val="32"/>
          <w:szCs w:val="32"/>
          <w:u w:val="single"/>
        </w:rPr>
      </w:pPr>
    </w:p>
    <w:p w:rsidR="0055459F" w:rsidRDefault="0055459F">
      <w:pPr>
        <w:pStyle w:val="Sinespaciado1"/>
        <w:spacing w:line="360" w:lineRule="auto"/>
        <w:jc w:val="both"/>
        <w:rPr>
          <w:rFonts w:ascii="Times New Roman" w:hAnsi="Times New Roman"/>
          <w:sz w:val="32"/>
          <w:szCs w:val="32"/>
          <w:u w:val="single"/>
        </w:rPr>
      </w:pPr>
      <w:r>
        <w:rPr>
          <w:rFonts w:ascii="Times New Roman" w:hAnsi="Times New Roman"/>
          <w:sz w:val="32"/>
          <w:szCs w:val="32"/>
          <w:u w:val="single"/>
        </w:rPr>
        <w:lastRenderedPageBreak/>
        <w:t>b) Funciones usuario:</w:t>
      </w:r>
    </w:p>
    <w:p w:rsidR="00AD6CE9" w:rsidRDefault="00AD6CE9" w:rsidP="00AD6CE9">
      <w:pPr>
        <w:pStyle w:val="Sinespaciado1"/>
        <w:spacing w:line="360" w:lineRule="auto"/>
        <w:rPr>
          <w:rFonts w:ascii="Times New Roman" w:hAnsi="Times New Roman"/>
          <w:color w:val="000000"/>
          <w:sz w:val="24"/>
          <w:szCs w:val="24"/>
        </w:rPr>
      </w:pPr>
      <w:r>
        <w:rPr>
          <w:rFonts w:ascii="Times New Roman" w:hAnsi="Times New Roman"/>
          <w:b/>
          <w:color w:val="000000"/>
          <w:sz w:val="24"/>
          <w:szCs w:val="24"/>
        </w:rPr>
        <w:t>3. Función: Alta Usuario</w:t>
      </w:r>
    </w:p>
    <w:p w:rsidR="00AD6CE9" w:rsidRDefault="00AD6CE9" w:rsidP="00AD6CE9">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Prioridad: Alta</w:t>
      </w:r>
      <w:r w:rsidR="00F87BE0">
        <w:rPr>
          <w:rFonts w:ascii="Times New Roman" w:hAnsi="Times New Roman"/>
          <w:color w:val="000000"/>
          <w:sz w:val="24"/>
          <w:szCs w:val="24"/>
        </w:rPr>
        <w:t>.</w:t>
      </w:r>
      <w:r>
        <w:rPr>
          <w:rFonts w:ascii="Times New Roman" w:hAnsi="Times New Roman"/>
          <w:color w:val="000000"/>
          <w:sz w:val="24"/>
          <w:szCs w:val="24"/>
        </w:rPr>
        <w:t xml:space="preserve"> </w:t>
      </w:r>
    </w:p>
    <w:p w:rsidR="00AD6CE9" w:rsidRDefault="00AD6CE9" w:rsidP="00AD6CE9">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Estabilidad: Alta</w:t>
      </w:r>
      <w:r w:rsidR="00F87BE0">
        <w:rPr>
          <w:rFonts w:ascii="Times New Roman" w:hAnsi="Times New Roman"/>
          <w:color w:val="000000"/>
          <w:sz w:val="24"/>
          <w:szCs w:val="24"/>
        </w:rPr>
        <w:t>.</w:t>
      </w:r>
      <w:r>
        <w:rPr>
          <w:rFonts w:ascii="Times New Roman" w:hAnsi="Times New Roman"/>
          <w:color w:val="000000"/>
          <w:sz w:val="24"/>
          <w:szCs w:val="24"/>
        </w:rPr>
        <w:t xml:space="preserve"> </w:t>
      </w:r>
    </w:p>
    <w:p w:rsidR="00AD6CE9" w:rsidRDefault="00BE1ACA" w:rsidP="00AD6CE9">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Descripción: Permite dar de</w:t>
      </w:r>
      <w:r w:rsidR="00AD6CE9">
        <w:rPr>
          <w:rFonts w:ascii="Times New Roman" w:hAnsi="Times New Roman"/>
          <w:color w:val="000000"/>
          <w:sz w:val="24"/>
          <w:szCs w:val="24"/>
        </w:rPr>
        <w:t xml:space="preserve"> alta</w:t>
      </w:r>
      <w:r>
        <w:rPr>
          <w:rFonts w:ascii="Times New Roman" w:hAnsi="Times New Roman"/>
          <w:color w:val="000000"/>
          <w:sz w:val="24"/>
          <w:szCs w:val="24"/>
        </w:rPr>
        <w:t xml:space="preserve"> un usuario</w:t>
      </w:r>
      <w:r w:rsidR="00AD6CE9">
        <w:rPr>
          <w:rFonts w:ascii="Times New Roman" w:hAnsi="Times New Roman"/>
          <w:color w:val="000000"/>
          <w:sz w:val="24"/>
          <w:szCs w:val="24"/>
        </w:rPr>
        <w:t xml:space="preserve"> en la aplicación</w:t>
      </w:r>
      <w:r w:rsidR="00F87BE0">
        <w:rPr>
          <w:rFonts w:ascii="Times New Roman" w:hAnsi="Times New Roman"/>
          <w:color w:val="000000"/>
          <w:sz w:val="24"/>
          <w:szCs w:val="24"/>
        </w:rPr>
        <w:t>.</w:t>
      </w:r>
      <w:r w:rsidR="00AD6CE9">
        <w:rPr>
          <w:rFonts w:ascii="Times New Roman" w:hAnsi="Times New Roman"/>
          <w:color w:val="000000"/>
          <w:sz w:val="24"/>
          <w:szCs w:val="24"/>
        </w:rPr>
        <w:t xml:space="preserve"> </w:t>
      </w:r>
    </w:p>
    <w:p w:rsidR="00AD6CE9" w:rsidRDefault="001704B6" w:rsidP="00AD6CE9">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Entrada: U</w:t>
      </w:r>
      <w:r w:rsidR="00024C58">
        <w:rPr>
          <w:rFonts w:ascii="Times New Roman" w:hAnsi="Times New Roman"/>
          <w:color w:val="000000"/>
          <w:sz w:val="24"/>
          <w:szCs w:val="24"/>
        </w:rPr>
        <w:t>suario (detallado en la sección 3.1)</w:t>
      </w:r>
      <w:r w:rsidR="00F87BE0">
        <w:rPr>
          <w:rFonts w:ascii="Times New Roman" w:hAnsi="Times New Roman"/>
          <w:color w:val="000000"/>
          <w:sz w:val="24"/>
          <w:szCs w:val="24"/>
        </w:rPr>
        <w:t>.</w:t>
      </w:r>
    </w:p>
    <w:p w:rsidR="00AD6CE9" w:rsidRDefault="00AD6CE9" w:rsidP="00AD6CE9">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Salida: Ventana emergente</w:t>
      </w:r>
      <w:r w:rsidR="00CE3347">
        <w:rPr>
          <w:rFonts w:ascii="Times New Roman" w:hAnsi="Times New Roman"/>
          <w:color w:val="000000"/>
          <w:sz w:val="24"/>
          <w:szCs w:val="24"/>
        </w:rPr>
        <w:t xml:space="preserve"> de</w:t>
      </w:r>
      <w:r>
        <w:rPr>
          <w:rFonts w:ascii="Times New Roman" w:hAnsi="Times New Roman"/>
          <w:color w:val="000000"/>
          <w:sz w:val="24"/>
          <w:szCs w:val="24"/>
        </w:rPr>
        <w:t xml:space="preserve"> confirmación del registro</w:t>
      </w:r>
      <w:r w:rsidR="00F87BE0">
        <w:rPr>
          <w:rFonts w:ascii="Times New Roman" w:hAnsi="Times New Roman"/>
          <w:color w:val="000000"/>
          <w:sz w:val="24"/>
          <w:szCs w:val="24"/>
        </w:rPr>
        <w:t>.</w:t>
      </w:r>
    </w:p>
    <w:p w:rsidR="00CE3347" w:rsidRDefault="00AD6CE9" w:rsidP="00D04372">
      <w:pPr>
        <w:pStyle w:val="Sinespaciado1"/>
        <w:numPr>
          <w:ilvl w:val="0"/>
          <w:numId w:val="4"/>
        </w:numPr>
        <w:spacing w:line="360" w:lineRule="auto"/>
        <w:rPr>
          <w:rFonts w:ascii="Times New Roman" w:hAnsi="Times New Roman"/>
          <w:color w:val="000000"/>
          <w:sz w:val="24"/>
          <w:szCs w:val="24"/>
        </w:rPr>
      </w:pPr>
      <w:r w:rsidRPr="00CE3347">
        <w:rPr>
          <w:rFonts w:ascii="Times New Roman" w:hAnsi="Times New Roman"/>
          <w:color w:val="000000"/>
          <w:sz w:val="24"/>
          <w:szCs w:val="24"/>
        </w:rPr>
        <w:t xml:space="preserve">Precondición: </w:t>
      </w:r>
      <w:r w:rsidR="001704B6">
        <w:rPr>
          <w:rFonts w:ascii="Times New Roman" w:hAnsi="Times New Roman"/>
          <w:color w:val="000000"/>
          <w:sz w:val="24"/>
          <w:szCs w:val="24"/>
        </w:rPr>
        <w:t>D</w:t>
      </w:r>
      <w:r w:rsidR="00CE3347">
        <w:rPr>
          <w:rFonts w:ascii="Times New Roman" w:hAnsi="Times New Roman"/>
          <w:color w:val="000000"/>
          <w:sz w:val="24"/>
          <w:szCs w:val="24"/>
        </w:rPr>
        <w:t>atos correcto</w:t>
      </w:r>
      <w:r w:rsidR="009E5797">
        <w:rPr>
          <w:rFonts w:ascii="Times New Roman" w:hAnsi="Times New Roman"/>
          <w:color w:val="000000"/>
          <w:sz w:val="24"/>
          <w:szCs w:val="24"/>
        </w:rPr>
        <w:t>s (</w:t>
      </w:r>
      <w:r w:rsidR="00A71F04">
        <w:rPr>
          <w:rFonts w:ascii="Times New Roman" w:hAnsi="Times New Roman"/>
          <w:color w:val="000000"/>
          <w:sz w:val="24"/>
          <w:szCs w:val="24"/>
        </w:rPr>
        <w:t>Nick</w:t>
      </w:r>
      <w:r w:rsidR="009E5797">
        <w:rPr>
          <w:rFonts w:ascii="Times New Roman" w:hAnsi="Times New Roman"/>
          <w:color w:val="000000"/>
          <w:sz w:val="24"/>
          <w:szCs w:val="24"/>
        </w:rPr>
        <w:t xml:space="preserve"> entre 4 y 16 caracteres </w:t>
      </w:r>
      <w:r w:rsidR="00CE3347">
        <w:rPr>
          <w:rFonts w:ascii="Times New Roman" w:hAnsi="Times New Roman"/>
          <w:color w:val="000000"/>
          <w:sz w:val="24"/>
          <w:szCs w:val="24"/>
        </w:rPr>
        <w:t>y que no exista en la base de datos</w:t>
      </w:r>
      <w:r w:rsidR="001510C6">
        <w:rPr>
          <w:rFonts w:ascii="Times New Roman" w:hAnsi="Times New Roman"/>
          <w:color w:val="000000"/>
          <w:sz w:val="24"/>
          <w:szCs w:val="24"/>
        </w:rPr>
        <w:t>, además el DNI tiene que ser uno auténtico</w:t>
      </w:r>
      <w:r w:rsidR="00CE3347">
        <w:rPr>
          <w:rFonts w:ascii="Times New Roman" w:hAnsi="Times New Roman"/>
          <w:color w:val="000000"/>
          <w:sz w:val="24"/>
          <w:szCs w:val="24"/>
        </w:rPr>
        <w:t>)</w:t>
      </w:r>
      <w:r w:rsidR="00F87BE0">
        <w:rPr>
          <w:rFonts w:ascii="Times New Roman" w:hAnsi="Times New Roman"/>
          <w:color w:val="000000"/>
          <w:sz w:val="24"/>
          <w:szCs w:val="24"/>
        </w:rPr>
        <w:t>.</w:t>
      </w:r>
    </w:p>
    <w:p w:rsidR="00AD6CE9" w:rsidRPr="00CE3347" w:rsidRDefault="00AD6CE9" w:rsidP="00D04372">
      <w:pPr>
        <w:pStyle w:val="Sinespaciado1"/>
        <w:numPr>
          <w:ilvl w:val="0"/>
          <w:numId w:val="4"/>
        </w:numPr>
        <w:spacing w:line="360" w:lineRule="auto"/>
        <w:rPr>
          <w:rFonts w:ascii="Times New Roman" w:hAnsi="Times New Roman"/>
          <w:color w:val="000000"/>
          <w:sz w:val="24"/>
          <w:szCs w:val="24"/>
        </w:rPr>
      </w:pPr>
      <w:r w:rsidRPr="00CE3347">
        <w:rPr>
          <w:rFonts w:ascii="Times New Roman" w:hAnsi="Times New Roman"/>
          <w:color w:val="000000"/>
          <w:sz w:val="24"/>
          <w:szCs w:val="24"/>
        </w:rPr>
        <w:t>Post condición: Aplicación con el usuario nuevo registrado</w:t>
      </w:r>
      <w:r w:rsidR="00F87BE0">
        <w:rPr>
          <w:rFonts w:ascii="Times New Roman" w:hAnsi="Times New Roman"/>
          <w:color w:val="000000"/>
          <w:sz w:val="24"/>
          <w:szCs w:val="24"/>
        </w:rPr>
        <w:t>.</w:t>
      </w:r>
      <w:r w:rsidRPr="00CE3347">
        <w:rPr>
          <w:rFonts w:ascii="Times New Roman" w:hAnsi="Times New Roman"/>
          <w:color w:val="000000"/>
          <w:sz w:val="24"/>
          <w:szCs w:val="24"/>
        </w:rPr>
        <w:t xml:space="preserve"> </w:t>
      </w:r>
    </w:p>
    <w:p w:rsidR="00AD6CE9" w:rsidRDefault="00B25292" w:rsidP="00AD6CE9">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Efectos laterales: Vuelve a la ventana del menú principal</w:t>
      </w:r>
      <w:r w:rsidR="001510C6">
        <w:rPr>
          <w:rFonts w:ascii="Times New Roman" w:hAnsi="Times New Roman"/>
          <w:color w:val="000000"/>
          <w:sz w:val="24"/>
          <w:szCs w:val="24"/>
        </w:rPr>
        <w:t>.</w:t>
      </w:r>
      <w:r w:rsidR="00AD6CE9">
        <w:rPr>
          <w:rFonts w:ascii="Times New Roman" w:hAnsi="Times New Roman"/>
          <w:color w:val="000000"/>
          <w:sz w:val="24"/>
          <w:szCs w:val="24"/>
        </w:rPr>
        <w:t xml:space="preserve"> </w:t>
      </w:r>
    </w:p>
    <w:p w:rsidR="00AD6CE9" w:rsidRPr="00A71F04" w:rsidRDefault="00AD6CE9" w:rsidP="00AD6CE9">
      <w:pPr>
        <w:pStyle w:val="Sinespaciado1"/>
        <w:numPr>
          <w:ilvl w:val="0"/>
          <w:numId w:val="4"/>
        </w:numPr>
        <w:spacing w:line="360" w:lineRule="auto"/>
        <w:rPr>
          <w:rFonts w:ascii="Times New Roman" w:hAnsi="Times New Roman"/>
          <w:b/>
          <w:color w:val="000000"/>
          <w:sz w:val="24"/>
          <w:szCs w:val="24"/>
        </w:rPr>
      </w:pPr>
      <w:r>
        <w:rPr>
          <w:rFonts w:ascii="Times New Roman" w:hAnsi="Times New Roman"/>
          <w:color w:val="000000"/>
          <w:sz w:val="24"/>
          <w:szCs w:val="24"/>
        </w:rPr>
        <w:t xml:space="preserve">Usuarios: </w:t>
      </w:r>
      <w:r w:rsidR="001704B6">
        <w:rPr>
          <w:rFonts w:ascii="Times New Roman" w:hAnsi="Times New Roman"/>
          <w:color w:val="000000"/>
          <w:sz w:val="24"/>
          <w:szCs w:val="24"/>
        </w:rPr>
        <w:t>A</w:t>
      </w:r>
      <w:r w:rsidR="00B25292">
        <w:rPr>
          <w:rFonts w:ascii="Times New Roman" w:hAnsi="Times New Roman"/>
          <w:color w:val="000000"/>
          <w:sz w:val="24"/>
          <w:szCs w:val="24"/>
        </w:rPr>
        <w:t>dministrador</w:t>
      </w:r>
      <w:r w:rsidR="00BE1ACA">
        <w:rPr>
          <w:rFonts w:ascii="Times New Roman" w:hAnsi="Times New Roman"/>
          <w:color w:val="000000"/>
          <w:sz w:val="24"/>
          <w:szCs w:val="24"/>
        </w:rPr>
        <w:t xml:space="preserve"> y </w:t>
      </w:r>
      <w:r w:rsidR="00CE3347">
        <w:rPr>
          <w:rFonts w:ascii="Times New Roman" w:hAnsi="Times New Roman"/>
          <w:color w:val="000000"/>
          <w:sz w:val="24"/>
          <w:szCs w:val="24"/>
        </w:rPr>
        <w:t>usuario</w:t>
      </w:r>
      <w:r w:rsidR="00F87BE0">
        <w:rPr>
          <w:rFonts w:ascii="Times New Roman" w:hAnsi="Times New Roman"/>
          <w:color w:val="000000"/>
          <w:sz w:val="24"/>
          <w:szCs w:val="24"/>
        </w:rPr>
        <w:t>.</w:t>
      </w:r>
    </w:p>
    <w:p w:rsidR="00A71F04" w:rsidRPr="00BE1ACA" w:rsidRDefault="00A71F04" w:rsidP="00A71F04">
      <w:pPr>
        <w:pStyle w:val="Sinespaciado1"/>
        <w:spacing w:line="360" w:lineRule="auto"/>
        <w:ind w:left="720"/>
        <w:rPr>
          <w:rFonts w:ascii="Times New Roman" w:hAnsi="Times New Roman"/>
          <w:b/>
          <w:color w:val="000000"/>
          <w:sz w:val="24"/>
          <w:szCs w:val="24"/>
        </w:rPr>
      </w:pPr>
    </w:p>
    <w:p w:rsidR="00CE3347" w:rsidRDefault="00F87BE0" w:rsidP="00F87BE0">
      <w:pPr>
        <w:pStyle w:val="Sinespaciado1"/>
        <w:spacing w:line="360" w:lineRule="auto"/>
        <w:rPr>
          <w:rFonts w:ascii="Times New Roman" w:hAnsi="Times New Roman"/>
          <w:b/>
          <w:color w:val="000000"/>
          <w:sz w:val="24"/>
          <w:szCs w:val="24"/>
        </w:rPr>
      </w:pPr>
      <w:r w:rsidRPr="00F87BE0">
        <w:rPr>
          <w:rFonts w:ascii="Times New Roman" w:hAnsi="Times New Roman"/>
          <w:b/>
          <w:color w:val="000000"/>
          <w:sz w:val="24"/>
          <w:szCs w:val="24"/>
        </w:rPr>
        <w:t>4.</w:t>
      </w:r>
      <w:r>
        <w:rPr>
          <w:rFonts w:ascii="Times New Roman" w:hAnsi="Times New Roman"/>
          <w:b/>
          <w:color w:val="000000"/>
          <w:sz w:val="24"/>
          <w:szCs w:val="24"/>
        </w:rPr>
        <w:t xml:space="preserve"> </w:t>
      </w:r>
      <w:r w:rsidR="00BE1ACA">
        <w:rPr>
          <w:rFonts w:ascii="Times New Roman" w:hAnsi="Times New Roman"/>
          <w:b/>
          <w:color w:val="000000"/>
          <w:sz w:val="24"/>
          <w:szCs w:val="24"/>
        </w:rPr>
        <w:t>Función: Baja Usuario</w:t>
      </w:r>
    </w:p>
    <w:p w:rsidR="00CE3347" w:rsidRDefault="00CE3347" w:rsidP="00CE3347">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Prioridad: Alta</w:t>
      </w:r>
      <w:r w:rsidR="00F87BE0">
        <w:rPr>
          <w:rFonts w:ascii="Times New Roman" w:hAnsi="Times New Roman"/>
          <w:color w:val="000000"/>
          <w:sz w:val="24"/>
          <w:szCs w:val="24"/>
        </w:rPr>
        <w:t>.</w:t>
      </w:r>
      <w:r>
        <w:rPr>
          <w:rFonts w:ascii="Times New Roman" w:hAnsi="Times New Roman"/>
          <w:color w:val="000000"/>
          <w:sz w:val="24"/>
          <w:szCs w:val="24"/>
        </w:rPr>
        <w:t xml:space="preserve"> </w:t>
      </w:r>
    </w:p>
    <w:p w:rsidR="00BE1ACA" w:rsidRDefault="00BE1ACA" w:rsidP="00BE1ACA">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Estabilidad: Alta</w:t>
      </w:r>
      <w:r w:rsidR="00F87BE0">
        <w:rPr>
          <w:rFonts w:ascii="Times New Roman" w:hAnsi="Times New Roman"/>
          <w:color w:val="000000"/>
          <w:sz w:val="24"/>
          <w:szCs w:val="24"/>
        </w:rPr>
        <w:t>.</w:t>
      </w:r>
      <w:r>
        <w:rPr>
          <w:rFonts w:ascii="Times New Roman" w:hAnsi="Times New Roman"/>
          <w:color w:val="000000"/>
          <w:sz w:val="24"/>
          <w:szCs w:val="24"/>
        </w:rPr>
        <w:t xml:space="preserve"> </w:t>
      </w:r>
    </w:p>
    <w:p w:rsidR="00BE1ACA" w:rsidRDefault="00BE1ACA" w:rsidP="00BE1ACA">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 xml:space="preserve">Descripción: Permite dar de baja </w:t>
      </w:r>
      <w:r w:rsidR="00F87BE0">
        <w:rPr>
          <w:rFonts w:ascii="Times New Roman" w:hAnsi="Times New Roman"/>
          <w:color w:val="000000"/>
          <w:sz w:val="24"/>
          <w:szCs w:val="24"/>
        </w:rPr>
        <w:t xml:space="preserve">a </w:t>
      </w:r>
      <w:r>
        <w:rPr>
          <w:rFonts w:ascii="Times New Roman" w:hAnsi="Times New Roman"/>
          <w:color w:val="000000"/>
          <w:sz w:val="24"/>
          <w:szCs w:val="24"/>
        </w:rPr>
        <w:t>un usuario en la aplicación</w:t>
      </w:r>
      <w:r w:rsidR="00F87BE0">
        <w:rPr>
          <w:rFonts w:ascii="Times New Roman" w:hAnsi="Times New Roman"/>
          <w:color w:val="000000"/>
          <w:sz w:val="24"/>
          <w:szCs w:val="24"/>
        </w:rPr>
        <w:t>.</w:t>
      </w:r>
      <w:r>
        <w:rPr>
          <w:rFonts w:ascii="Times New Roman" w:hAnsi="Times New Roman"/>
          <w:color w:val="000000"/>
          <w:sz w:val="24"/>
          <w:szCs w:val="24"/>
        </w:rPr>
        <w:t xml:space="preserve"> </w:t>
      </w:r>
    </w:p>
    <w:p w:rsidR="00BE1ACA" w:rsidRDefault="00BE1ACA" w:rsidP="00BE1ACA">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Entrada: Usuario a eliminar de la aplicación</w:t>
      </w:r>
      <w:r w:rsidR="00F87BE0">
        <w:rPr>
          <w:rFonts w:ascii="Times New Roman" w:hAnsi="Times New Roman"/>
          <w:color w:val="000000"/>
          <w:sz w:val="24"/>
          <w:szCs w:val="24"/>
        </w:rPr>
        <w:t>.</w:t>
      </w:r>
    </w:p>
    <w:p w:rsidR="00BE1ACA" w:rsidRDefault="00BE1ACA" w:rsidP="00BE1ACA">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Salida: Ventana emergente confirmación de la baja.</w:t>
      </w:r>
    </w:p>
    <w:p w:rsidR="00BE1ACA" w:rsidRDefault="00BE1ACA" w:rsidP="00BE1ACA">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Precondición: Usuario existente en la aplicación.</w:t>
      </w:r>
    </w:p>
    <w:p w:rsidR="00BE1ACA" w:rsidRDefault="00BE1ACA" w:rsidP="00BE1ACA">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Post condición: Aplicación sin el usuario eliminado</w:t>
      </w:r>
      <w:r w:rsidR="00F87BE0">
        <w:rPr>
          <w:rFonts w:ascii="Times New Roman" w:hAnsi="Times New Roman"/>
          <w:color w:val="000000"/>
          <w:sz w:val="24"/>
          <w:szCs w:val="24"/>
        </w:rPr>
        <w:t>.</w:t>
      </w:r>
      <w:r>
        <w:rPr>
          <w:rFonts w:ascii="Times New Roman" w:hAnsi="Times New Roman"/>
          <w:color w:val="000000"/>
          <w:sz w:val="24"/>
          <w:szCs w:val="24"/>
        </w:rPr>
        <w:t xml:space="preserve"> </w:t>
      </w:r>
    </w:p>
    <w:p w:rsidR="00BE1ACA" w:rsidRDefault="00B25292" w:rsidP="00BE1ACA">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Efectos laterales: Vuelve a la ventana de mostrar usuario.</w:t>
      </w:r>
    </w:p>
    <w:p w:rsidR="00BE1ACA" w:rsidRDefault="00BE1ACA" w:rsidP="00BE1ACA">
      <w:pPr>
        <w:pStyle w:val="Sinespaciado1"/>
        <w:numPr>
          <w:ilvl w:val="0"/>
          <w:numId w:val="4"/>
        </w:numPr>
        <w:spacing w:line="360" w:lineRule="auto"/>
        <w:rPr>
          <w:rFonts w:ascii="Times New Roman" w:hAnsi="Times New Roman"/>
          <w:b/>
          <w:color w:val="000000"/>
          <w:sz w:val="24"/>
          <w:szCs w:val="24"/>
        </w:rPr>
      </w:pPr>
      <w:r>
        <w:rPr>
          <w:rFonts w:ascii="Times New Roman" w:hAnsi="Times New Roman"/>
          <w:color w:val="000000"/>
          <w:sz w:val="24"/>
          <w:szCs w:val="24"/>
        </w:rPr>
        <w:t>Usua</w:t>
      </w:r>
      <w:r w:rsidR="00F87BE0">
        <w:rPr>
          <w:rFonts w:ascii="Times New Roman" w:hAnsi="Times New Roman"/>
          <w:color w:val="000000"/>
          <w:sz w:val="24"/>
          <w:szCs w:val="24"/>
        </w:rPr>
        <w:t xml:space="preserve">rios: </w:t>
      </w:r>
      <w:r w:rsidR="001704B6">
        <w:rPr>
          <w:rFonts w:ascii="Times New Roman" w:hAnsi="Times New Roman"/>
          <w:color w:val="000000"/>
          <w:sz w:val="24"/>
          <w:szCs w:val="24"/>
        </w:rPr>
        <w:t>A</w:t>
      </w:r>
      <w:r w:rsidR="00B25292">
        <w:rPr>
          <w:rFonts w:ascii="Times New Roman" w:hAnsi="Times New Roman"/>
          <w:color w:val="000000"/>
          <w:sz w:val="24"/>
          <w:szCs w:val="24"/>
        </w:rPr>
        <w:t>dministrador</w:t>
      </w:r>
      <w:r w:rsidR="00B119B9">
        <w:rPr>
          <w:rFonts w:ascii="Times New Roman" w:hAnsi="Times New Roman"/>
          <w:color w:val="000000"/>
          <w:sz w:val="24"/>
          <w:szCs w:val="24"/>
        </w:rPr>
        <w:t>.</w:t>
      </w:r>
    </w:p>
    <w:p w:rsidR="00AD6CE9" w:rsidRDefault="00AD6CE9">
      <w:pPr>
        <w:pStyle w:val="Sinespaciado1"/>
        <w:spacing w:line="360" w:lineRule="auto"/>
        <w:jc w:val="both"/>
        <w:rPr>
          <w:rFonts w:ascii="Times New Roman" w:hAnsi="Times New Roman"/>
          <w:b/>
          <w:sz w:val="24"/>
          <w:szCs w:val="24"/>
        </w:rPr>
      </w:pPr>
    </w:p>
    <w:p w:rsidR="0055459F" w:rsidRDefault="00BE1ACA">
      <w:pPr>
        <w:pStyle w:val="Sinespaciado1"/>
        <w:spacing w:line="360" w:lineRule="auto"/>
        <w:jc w:val="both"/>
        <w:rPr>
          <w:rFonts w:ascii="Times New Roman" w:hAnsi="Times New Roman"/>
          <w:sz w:val="24"/>
          <w:szCs w:val="24"/>
        </w:rPr>
      </w:pPr>
      <w:r>
        <w:rPr>
          <w:rFonts w:ascii="Times New Roman" w:hAnsi="Times New Roman"/>
          <w:b/>
          <w:sz w:val="24"/>
          <w:szCs w:val="24"/>
        </w:rPr>
        <w:t>5</w:t>
      </w:r>
      <w:r w:rsidR="0055459F">
        <w:rPr>
          <w:rFonts w:ascii="Times New Roman" w:hAnsi="Times New Roman"/>
          <w:b/>
          <w:sz w:val="24"/>
          <w:szCs w:val="24"/>
        </w:rPr>
        <w:t>. Función: Modificar usuario</w:t>
      </w:r>
      <w:r w:rsidR="0055459F">
        <w:rPr>
          <w:rFonts w:ascii="Times New Roman" w:hAnsi="Times New Roman"/>
          <w:b/>
          <w:color w:val="FFFF00"/>
          <w:sz w:val="24"/>
          <w:szCs w:val="24"/>
        </w:rPr>
        <w:t xml:space="preserve"> </w:t>
      </w:r>
    </w:p>
    <w:p w:rsidR="0055459F" w:rsidRDefault="0055459F">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Prioridad: </w:t>
      </w:r>
      <w:r w:rsidR="001704B6">
        <w:rPr>
          <w:rFonts w:ascii="Times New Roman" w:hAnsi="Times New Roman"/>
          <w:sz w:val="24"/>
          <w:szCs w:val="24"/>
        </w:rPr>
        <w:t>A</w:t>
      </w:r>
      <w:r>
        <w:rPr>
          <w:rFonts w:ascii="Times New Roman" w:hAnsi="Times New Roman"/>
          <w:sz w:val="24"/>
          <w:szCs w:val="24"/>
        </w:rPr>
        <w:t>lta</w:t>
      </w:r>
      <w:r w:rsidR="00F87BE0">
        <w:rPr>
          <w:rFonts w:ascii="Times New Roman" w:hAnsi="Times New Roman"/>
          <w:sz w:val="24"/>
          <w:szCs w:val="24"/>
        </w:rPr>
        <w:t>.</w:t>
      </w:r>
      <w:r>
        <w:rPr>
          <w:rFonts w:ascii="Times New Roman" w:hAnsi="Times New Roman"/>
          <w:sz w:val="24"/>
          <w:szCs w:val="24"/>
        </w:rPr>
        <w:t xml:space="preserve"> </w:t>
      </w:r>
    </w:p>
    <w:p w:rsidR="0055459F" w:rsidRDefault="0055459F">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Estabilidad: </w:t>
      </w:r>
      <w:r w:rsidR="001704B6">
        <w:rPr>
          <w:rFonts w:ascii="Times New Roman" w:hAnsi="Times New Roman"/>
          <w:sz w:val="24"/>
          <w:szCs w:val="24"/>
        </w:rPr>
        <w:t>M</w:t>
      </w:r>
      <w:r>
        <w:rPr>
          <w:rFonts w:ascii="Times New Roman" w:hAnsi="Times New Roman"/>
          <w:sz w:val="24"/>
          <w:szCs w:val="24"/>
        </w:rPr>
        <w:t>edia</w:t>
      </w:r>
      <w:r w:rsidR="00F87BE0">
        <w:rPr>
          <w:rFonts w:ascii="Times New Roman" w:hAnsi="Times New Roman"/>
          <w:sz w:val="24"/>
          <w:szCs w:val="24"/>
        </w:rPr>
        <w:t>.</w:t>
      </w:r>
      <w:r>
        <w:rPr>
          <w:rFonts w:ascii="Times New Roman" w:hAnsi="Times New Roman"/>
          <w:sz w:val="24"/>
          <w:szCs w:val="24"/>
        </w:rPr>
        <w:t xml:space="preserve"> </w:t>
      </w:r>
    </w:p>
    <w:p w:rsidR="0055459F" w:rsidRDefault="0055459F">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Descripción: </w:t>
      </w:r>
      <w:r w:rsidR="001704B6">
        <w:rPr>
          <w:rFonts w:ascii="Times New Roman" w:hAnsi="Times New Roman"/>
          <w:sz w:val="24"/>
          <w:szCs w:val="24"/>
        </w:rPr>
        <w:t>P</w:t>
      </w:r>
      <w:r w:rsidR="00A3191A">
        <w:rPr>
          <w:rFonts w:ascii="Times New Roman" w:hAnsi="Times New Roman"/>
          <w:sz w:val="24"/>
          <w:szCs w:val="24"/>
        </w:rPr>
        <w:t>ermite modificar sus datos.</w:t>
      </w:r>
    </w:p>
    <w:p w:rsidR="0055459F" w:rsidRDefault="00BE1ACA">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Entrada: </w:t>
      </w:r>
      <w:r w:rsidR="001704B6">
        <w:rPr>
          <w:rFonts w:ascii="Times New Roman" w:hAnsi="Times New Roman"/>
          <w:sz w:val="24"/>
          <w:szCs w:val="24"/>
        </w:rPr>
        <w:t>U</w:t>
      </w:r>
      <w:r>
        <w:rPr>
          <w:rFonts w:ascii="Times New Roman" w:hAnsi="Times New Roman"/>
          <w:sz w:val="24"/>
          <w:szCs w:val="24"/>
        </w:rPr>
        <w:t>suario a modificar.</w:t>
      </w:r>
    </w:p>
    <w:p w:rsidR="0055459F" w:rsidRDefault="0055459F">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Salida: </w:t>
      </w:r>
      <w:r w:rsidR="001704B6">
        <w:rPr>
          <w:rFonts w:ascii="Times New Roman" w:hAnsi="Times New Roman"/>
          <w:sz w:val="24"/>
          <w:szCs w:val="24"/>
        </w:rPr>
        <w:t>V</w:t>
      </w:r>
      <w:r>
        <w:rPr>
          <w:rFonts w:ascii="Times New Roman" w:hAnsi="Times New Roman"/>
          <w:sz w:val="24"/>
          <w:szCs w:val="24"/>
        </w:rPr>
        <w:t>entana emergente de confirmación de la modificación realizada</w:t>
      </w:r>
      <w:r w:rsidR="00F87BE0">
        <w:rPr>
          <w:rFonts w:ascii="Times New Roman" w:hAnsi="Times New Roman"/>
          <w:sz w:val="24"/>
          <w:szCs w:val="24"/>
        </w:rPr>
        <w:t>.</w:t>
      </w:r>
      <w:r>
        <w:rPr>
          <w:rFonts w:ascii="Times New Roman" w:hAnsi="Times New Roman"/>
          <w:sz w:val="24"/>
          <w:szCs w:val="24"/>
        </w:rPr>
        <w:t xml:space="preserve"> </w:t>
      </w:r>
    </w:p>
    <w:p w:rsidR="0055459F" w:rsidRDefault="00BE1ACA">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Precondición: </w:t>
      </w:r>
      <w:r w:rsidR="001704B6">
        <w:rPr>
          <w:rFonts w:ascii="Times New Roman" w:hAnsi="Times New Roman"/>
          <w:sz w:val="24"/>
          <w:szCs w:val="24"/>
        </w:rPr>
        <w:t>U</w:t>
      </w:r>
      <w:r>
        <w:rPr>
          <w:rFonts w:ascii="Times New Roman" w:hAnsi="Times New Roman"/>
          <w:sz w:val="24"/>
          <w:szCs w:val="24"/>
        </w:rPr>
        <w:t>suario logueado</w:t>
      </w:r>
      <w:r w:rsidR="00F87BE0">
        <w:rPr>
          <w:rFonts w:ascii="Times New Roman" w:hAnsi="Times New Roman"/>
          <w:sz w:val="24"/>
          <w:szCs w:val="24"/>
        </w:rPr>
        <w:t>.</w:t>
      </w:r>
    </w:p>
    <w:p w:rsidR="0055459F" w:rsidRDefault="0055459F">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Post condición: </w:t>
      </w:r>
      <w:r w:rsidR="001704B6">
        <w:rPr>
          <w:rFonts w:ascii="Times New Roman" w:hAnsi="Times New Roman"/>
          <w:sz w:val="24"/>
          <w:szCs w:val="24"/>
        </w:rPr>
        <w:t>U</w:t>
      </w:r>
      <w:r>
        <w:rPr>
          <w:rFonts w:ascii="Times New Roman" w:hAnsi="Times New Roman"/>
          <w:sz w:val="24"/>
          <w:szCs w:val="24"/>
        </w:rPr>
        <w:t>suario actualizado en la base de datos</w:t>
      </w:r>
      <w:r w:rsidR="00F87BE0">
        <w:rPr>
          <w:rFonts w:ascii="Times New Roman" w:hAnsi="Times New Roman"/>
          <w:sz w:val="24"/>
          <w:szCs w:val="24"/>
        </w:rPr>
        <w:t>.</w:t>
      </w:r>
    </w:p>
    <w:p w:rsidR="00BE1ACA" w:rsidRDefault="00B25292" w:rsidP="00BE1ACA">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Efectos laterales: Vuelve a la ventana del menú principal.</w:t>
      </w:r>
    </w:p>
    <w:p w:rsidR="00A71F04" w:rsidRPr="00A71F04" w:rsidRDefault="0055459F" w:rsidP="00A71F04">
      <w:pPr>
        <w:pStyle w:val="Sinespaciado1"/>
        <w:numPr>
          <w:ilvl w:val="0"/>
          <w:numId w:val="4"/>
        </w:numPr>
        <w:spacing w:line="360" w:lineRule="auto"/>
        <w:jc w:val="both"/>
        <w:rPr>
          <w:rFonts w:ascii="Times New Roman" w:hAnsi="Times New Roman"/>
          <w:b/>
          <w:sz w:val="24"/>
          <w:szCs w:val="24"/>
        </w:rPr>
      </w:pPr>
      <w:r w:rsidRPr="00653A15">
        <w:rPr>
          <w:rFonts w:ascii="Times New Roman" w:hAnsi="Times New Roman"/>
          <w:sz w:val="24"/>
          <w:szCs w:val="24"/>
        </w:rPr>
        <w:lastRenderedPageBreak/>
        <w:t xml:space="preserve">Usuarios: </w:t>
      </w:r>
      <w:r w:rsidR="001704B6" w:rsidRPr="00653A15">
        <w:rPr>
          <w:rFonts w:ascii="Times New Roman" w:hAnsi="Times New Roman"/>
          <w:sz w:val="24"/>
          <w:szCs w:val="24"/>
        </w:rPr>
        <w:t>A</w:t>
      </w:r>
      <w:r w:rsidR="00B25292">
        <w:rPr>
          <w:rFonts w:ascii="Times New Roman" w:hAnsi="Times New Roman"/>
          <w:sz w:val="24"/>
          <w:szCs w:val="24"/>
        </w:rPr>
        <w:t>dministrador y usuario</w:t>
      </w:r>
      <w:r w:rsidR="00F87BE0" w:rsidRPr="00653A15">
        <w:rPr>
          <w:rFonts w:ascii="Times New Roman" w:hAnsi="Times New Roman"/>
          <w:sz w:val="24"/>
          <w:szCs w:val="24"/>
        </w:rPr>
        <w:t>.</w:t>
      </w:r>
    </w:p>
    <w:p w:rsidR="00A71F04" w:rsidRPr="00A71F04" w:rsidRDefault="00A71F04" w:rsidP="00A71F04">
      <w:pPr>
        <w:pStyle w:val="Sinespaciado1"/>
        <w:spacing w:line="360" w:lineRule="auto"/>
        <w:ind w:left="720"/>
        <w:jc w:val="both"/>
        <w:rPr>
          <w:rFonts w:ascii="Times New Roman" w:hAnsi="Times New Roman"/>
          <w:b/>
          <w:sz w:val="24"/>
          <w:szCs w:val="24"/>
        </w:rPr>
      </w:pPr>
    </w:p>
    <w:p w:rsidR="0055459F" w:rsidRDefault="0055459F">
      <w:pPr>
        <w:pStyle w:val="Sinespaciado1"/>
        <w:spacing w:line="360" w:lineRule="auto"/>
        <w:jc w:val="both"/>
        <w:rPr>
          <w:rFonts w:ascii="Times New Roman" w:hAnsi="Times New Roman"/>
          <w:sz w:val="24"/>
          <w:szCs w:val="24"/>
        </w:rPr>
      </w:pPr>
      <w:r>
        <w:rPr>
          <w:rFonts w:ascii="Times New Roman" w:hAnsi="Times New Roman"/>
          <w:b/>
          <w:sz w:val="24"/>
          <w:szCs w:val="24"/>
        </w:rPr>
        <w:t xml:space="preserve">6. Función: </w:t>
      </w:r>
      <w:r w:rsidR="003D51DD">
        <w:rPr>
          <w:rFonts w:ascii="Times New Roman" w:hAnsi="Times New Roman"/>
          <w:b/>
          <w:sz w:val="24"/>
          <w:szCs w:val="24"/>
        </w:rPr>
        <w:t>Consultar usuario</w:t>
      </w:r>
    </w:p>
    <w:p w:rsidR="0055459F" w:rsidRDefault="0055459F">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Prioridad: </w:t>
      </w:r>
      <w:r w:rsidR="001704B6">
        <w:rPr>
          <w:rFonts w:ascii="Times New Roman" w:hAnsi="Times New Roman"/>
          <w:sz w:val="24"/>
          <w:szCs w:val="24"/>
        </w:rPr>
        <w:t>A</w:t>
      </w:r>
      <w:r w:rsidR="003D51DD">
        <w:rPr>
          <w:rFonts w:ascii="Times New Roman" w:hAnsi="Times New Roman"/>
          <w:sz w:val="24"/>
          <w:szCs w:val="24"/>
        </w:rPr>
        <w:t>lta</w:t>
      </w:r>
      <w:r w:rsidR="00F87BE0">
        <w:rPr>
          <w:rFonts w:ascii="Times New Roman" w:hAnsi="Times New Roman"/>
          <w:sz w:val="24"/>
          <w:szCs w:val="24"/>
        </w:rPr>
        <w:t>.</w:t>
      </w:r>
      <w:r>
        <w:rPr>
          <w:rFonts w:ascii="Times New Roman" w:hAnsi="Times New Roman"/>
          <w:sz w:val="24"/>
          <w:szCs w:val="24"/>
        </w:rPr>
        <w:t xml:space="preserve"> </w:t>
      </w:r>
    </w:p>
    <w:p w:rsidR="0055459F" w:rsidRDefault="003D51DD">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Estabilidad: </w:t>
      </w:r>
      <w:r w:rsidR="001704B6">
        <w:rPr>
          <w:rFonts w:ascii="Times New Roman" w:hAnsi="Times New Roman"/>
          <w:sz w:val="24"/>
          <w:szCs w:val="24"/>
        </w:rPr>
        <w:t>M</w:t>
      </w:r>
      <w:r>
        <w:rPr>
          <w:rFonts w:ascii="Times New Roman" w:hAnsi="Times New Roman"/>
          <w:sz w:val="24"/>
          <w:szCs w:val="24"/>
        </w:rPr>
        <w:t>edia</w:t>
      </w:r>
      <w:r w:rsidR="00F87BE0">
        <w:rPr>
          <w:rFonts w:ascii="Times New Roman" w:hAnsi="Times New Roman"/>
          <w:sz w:val="24"/>
          <w:szCs w:val="24"/>
        </w:rPr>
        <w:t>.</w:t>
      </w:r>
    </w:p>
    <w:p w:rsidR="0055459F" w:rsidRDefault="0055459F">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D</w:t>
      </w:r>
      <w:r w:rsidR="00F87BE0">
        <w:rPr>
          <w:rFonts w:ascii="Times New Roman" w:hAnsi="Times New Roman"/>
          <w:sz w:val="24"/>
          <w:szCs w:val="24"/>
        </w:rPr>
        <w:t>escrip</w:t>
      </w:r>
      <w:r w:rsidR="001704B6">
        <w:rPr>
          <w:rFonts w:ascii="Times New Roman" w:hAnsi="Times New Roman"/>
          <w:sz w:val="24"/>
          <w:szCs w:val="24"/>
        </w:rPr>
        <w:t>ción: P</w:t>
      </w:r>
      <w:r w:rsidR="00F87BE0">
        <w:rPr>
          <w:rFonts w:ascii="Times New Roman" w:hAnsi="Times New Roman"/>
          <w:sz w:val="24"/>
          <w:szCs w:val="24"/>
        </w:rPr>
        <w:t>ermite realizar una búsqued</w:t>
      </w:r>
      <w:r w:rsidR="00142666">
        <w:rPr>
          <w:rFonts w:ascii="Times New Roman" w:hAnsi="Times New Roman"/>
          <w:sz w:val="24"/>
          <w:szCs w:val="24"/>
        </w:rPr>
        <w:t>a de usuarios mediante un filtro de nombres.</w:t>
      </w:r>
    </w:p>
    <w:p w:rsidR="0055459F" w:rsidRDefault="0055459F">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Entrada: </w:t>
      </w:r>
      <w:r w:rsidR="001704B6">
        <w:rPr>
          <w:rFonts w:ascii="Times New Roman" w:hAnsi="Times New Roman"/>
          <w:sz w:val="24"/>
          <w:szCs w:val="24"/>
        </w:rPr>
        <w:t>F</w:t>
      </w:r>
      <w:r w:rsidR="00F87BE0">
        <w:rPr>
          <w:rFonts w:ascii="Times New Roman" w:hAnsi="Times New Roman"/>
          <w:sz w:val="24"/>
          <w:szCs w:val="24"/>
        </w:rPr>
        <w:t>iltro de búsqueda.</w:t>
      </w:r>
    </w:p>
    <w:p w:rsidR="00814EBF" w:rsidRDefault="0055459F" w:rsidP="00814EBF">
      <w:pPr>
        <w:pStyle w:val="Sinespaciado1"/>
        <w:numPr>
          <w:ilvl w:val="0"/>
          <w:numId w:val="4"/>
        </w:numPr>
        <w:spacing w:line="360" w:lineRule="auto"/>
        <w:jc w:val="both"/>
        <w:rPr>
          <w:rFonts w:ascii="Times New Roman" w:hAnsi="Times New Roman"/>
          <w:sz w:val="24"/>
          <w:szCs w:val="24"/>
        </w:rPr>
      </w:pPr>
      <w:r w:rsidRPr="00814EBF">
        <w:rPr>
          <w:rFonts w:ascii="Times New Roman" w:hAnsi="Times New Roman"/>
          <w:sz w:val="24"/>
          <w:szCs w:val="24"/>
        </w:rPr>
        <w:t xml:space="preserve">Salida: </w:t>
      </w:r>
      <w:r w:rsidR="001704B6">
        <w:rPr>
          <w:rFonts w:ascii="Times New Roman" w:hAnsi="Times New Roman"/>
          <w:sz w:val="24"/>
          <w:szCs w:val="24"/>
        </w:rPr>
        <w:t>L</w:t>
      </w:r>
      <w:r w:rsidR="00F87BE0">
        <w:rPr>
          <w:rFonts w:ascii="Times New Roman" w:hAnsi="Times New Roman"/>
          <w:sz w:val="24"/>
          <w:szCs w:val="24"/>
        </w:rPr>
        <w:t>ista de usuarios cuyos datos coinciden con los filtros establecidos</w:t>
      </w:r>
      <w:r w:rsidR="00814EBF">
        <w:rPr>
          <w:rFonts w:ascii="Times New Roman" w:hAnsi="Times New Roman"/>
          <w:sz w:val="24"/>
          <w:szCs w:val="24"/>
        </w:rPr>
        <w:t>.</w:t>
      </w:r>
    </w:p>
    <w:p w:rsidR="0055459F" w:rsidRPr="00814EBF" w:rsidRDefault="00F87BE0" w:rsidP="00814EBF">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Precondición: -</w:t>
      </w:r>
      <w:r w:rsidR="0055459F" w:rsidRPr="00814EBF">
        <w:rPr>
          <w:rFonts w:ascii="Times New Roman" w:hAnsi="Times New Roman"/>
          <w:sz w:val="24"/>
          <w:szCs w:val="24"/>
        </w:rPr>
        <w:t xml:space="preserve"> </w:t>
      </w:r>
    </w:p>
    <w:p w:rsidR="00814EBF" w:rsidRDefault="00142666" w:rsidP="00814EBF">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Post condición: -</w:t>
      </w:r>
    </w:p>
    <w:p w:rsidR="0055459F" w:rsidRPr="00814EBF" w:rsidRDefault="0055459F" w:rsidP="00814EBF">
      <w:pPr>
        <w:pStyle w:val="Sinespaciado1"/>
        <w:numPr>
          <w:ilvl w:val="0"/>
          <w:numId w:val="4"/>
        </w:numPr>
        <w:spacing w:line="360" w:lineRule="auto"/>
        <w:jc w:val="both"/>
        <w:rPr>
          <w:rFonts w:ascii="Times New Roman" w:hAnsi="Times New Roman"/>
          <w:sz w:val="24"/>
          <w:szCs w:val="24"/>
        </w:rPr>
      </w:pPr>
      <w:r w:rsidRPr="00814EBF">
        <w:rPr>
          <w:rFonts w:ascii="Times New Roman" w:hAnsi="Times New Roman"/>
          <w:sz w:val="24"/>
          <w:szCs w:val="24"/>
        </w:rPr>
        <w:t>Efectos laterales:</w:t>
      </w:r>
      <w:r w:rsidR="00814EBF">
        <w:rPr>
          <w:rFonts w:ascii="Times New Roman" w:hAnsi="Times New Roman"/>
          <w:sz w:val="24"/>
          <w:szCs w:val="24"/>
        </w:rPr>
        <w:t xml:space="preserve"> -</w:t>
      </w:r>
      <w:r w:rsidRPr="00814EBF">
        <w:rPr>
          <w:rFonts w:ascii="Times New Roman" w:hAnsi="Times New Roman"/>
          <w:sz w:val="24"/>
          <w:szCs w:val="24"/>
        </w:rPr>
        <w:t xml:space="preserve"> </w:t>
      </w:r>
    </w:p>
    <w:p w:rsidR="0055459F" w:rsidRPr="00814EBF" w:rsidRDefault="0055459F">
      <w:pPr>
        <w:pStyle w:val="Sinespaciado1"/>
        <w:numPr>
          <w:ilvl w:val="0"/>
          <w:numId w:val="4"/>
        </w:numPr>
        <w:spacing w:line="360" w:lineRule="auto"/>
        <w:jc w:val="both"/>
        <w:rPr>
          <w:rFonts w:ascii="Times New Roman" w:hAnsi="Times New Roman"/>
          <w:b/>
          <w:sz w:val="24"/>
          <w:szCs w:val="24"/>
        </w:rPr>
      </w:pPr>
      <w:r>
        <w:rPr>
          <w:rFonts w:ascii="Times New Roman" w:hAnsi="Times New Roman"/>
          <w:sz w:val="24"/>
          <w:szCs w:val="24"/>
        </w:rPr>
        <w:t xml:space="preserve">Usuarios: </w:t>
      </w:r>
      <w:r w:rsidR="001704B6">
        <w:rPr>
          <w:rFonts w:ascii="Times New Roman" w:hAnsi="Times New Roman"/>
          <w:sz w:val="24"/>
          <w:szCs w:val="24"/>
        </w:rPr>
        <w:t>A</w:t>
      </w:r>
      <w:r w:rsidR="00814EBF">
        <w:rPr>
          <w:rFonts w:ascii="Times New Roman" w:hAnsi="Times New Roman"/>
          <w:sz w:val="24"/>
          <w:szCs w:val="24"/>
        </w:rPr>
        <w:t>dministrador</w:t>
      </w:r>
      <w:r w:rsidR="00F87BE0">
        <w:rPr>
          <w:rFonts w:ascii="Times New Roman" w:hAnsi="Times New Roman"/>
          <w:sz w:val="24"/>
          <w:szCs w:val="24"/>
        </w:rPr>
        <w:t>.</w:t>
      </w:r>
    </w:p>
    <w:p w:rsidR="00814EBF" w:rsidRDefault="00814EBF" w:rsidP="00814EBF">
      <w:pPr>
        <w:pStyle w:val="Sinespaciado1"/>
        <w:spacing w:line="360" w:lineRule="auto"/>
        <w:ind w:left="720"/>
        <w:jc w:val="both"/>
        <w:rPr>
          <w:rFonts w:ascii="Times New Roman" w:hAnsi="Times New Roman"/>
          <w:b/>
          <w:sz w:val="24"/>
          <w:szCs w:val="24"/>
        </w:rPr>
      </w:pPr>
    </w:p>
    <w:p w:rsidR="0055459F" w:rsidRDefault="0055459F">
      <w:pPr>
        <w:pStyle w:val="Sinespaciado1"/>
        <w:spacing w:line="360" w:lineRule="auto"/>
        <w:jc w:val="both"/>
        <w:rPr>
          <w:rFonts w:ascii="Times New Roman" w:hAnsi="Times New Roman"/>
          <w:sz w:val="24"/>
          <w:szCs w:val="24"/>
        </w:rPr>
      </w:pPr>
      <w:r>
        <w:rPr>
          <w:rFonts w:ascii="Times New Roman" w:hAnsi="Times New Roman"/>
          <w:b/>
          <w:sz w:val="24"/>
          <w:szCs w:val="24"/>
        </w:rPr>
        <w:t xml:space="preserve">7. Función: </w:t>
      </w:r>
      <w:r w:rsidR="00814EBF">
        <w:rPr>
          <w:rFonts w:ascii="Times New Roman" w:hAnsi="Times New Roman"/>
          <w:b/>
          <w:sz w:val="24"/>
          <w:szCs w:val="24"/>
        </w:rPr>
        <w:t>Mostrar usuario</w:t>
      </w:r>
      <w:r>
        <w:rPr>
          <w:rFonts w:ascii="Times New Roman" w:hAnsi="Times New Roman"/>
          <w:b/>
          <w:sz w:val="24"/>
          <w:szCs w:val="24"/>
        </w:rPr>
        <w:t xml:space="preserve"> </w:t>
      </w:r>
    </w:p>
    <w:p w:rsidR="0055459F" w:rsidRDefault="0055459F">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Prioridad: </w:t>
      </w:r>
      <w:r w:rsidR="001704B6">
        <w:rPr>
          <w:rFonts w:ascii="Times New Roman" w:hAnsi="Times New Roman"/>
          <w:sz w:val="24"/>
          <w:szCs w:val="24"/>
        </w:rPr>
        <w:t>M</w:t>
      </w:r>
      <w:r w:rsidR="004433E5">
        <w:rPr>
          <w:rFonts w:ascii="Times New Roman" w:hAnsi="Times New Roman"/>
          <w:sz w:val="24"/>
          <w:szCs w:val="24"/>
        </w:rPr>
        <w:t>edia.</w:t>
      </w:r>
    </w:p>
    <w:p w:rsidR="0055459F" w:rsidRDefault="004433E5">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Estabilidad: </w:t>
      </w:r>
      <w:r w:rsidR="001704B6">
        <w:rPr>
          <w:rFonts w:ascii="Times New Roman" w:hAnsi="Times New Roman"/>
          <w:sz w:val="24"/>
          <w:szCs w:val="24"/>
        </w:rPr>
        <w:t>M</w:t>
      </w:r>
      <w:r>
        <w:rPr>
          <w:rFonts w:ascii="Times New Roman" w:hAnsi="Times New Roman"/>
          <w:sz w:val="24"/>
          <w:szCs w:val="24"/>
        </w:rPr>
        <w:t>edia.</w:t>
      </w:r>
    </w:p>
    <w:p w:rsidR="004433E5" w:rsidRDefault="0055459F" w:rsidP="004433E5">
      <w:pPr>
        <w:pStyle w:val="Sinespaciado1"/>
        <w:numPr>
          <w:ilvl w:val="0"/>
          <w:numId w:val="4"/>
        </w:numPr>
        <w:spacing w:line="360" w:lineRule="auto"/>
        <w:jc w:val="both"/>
        <w:rPr>
          <w:rFonts w:ascii="Times New Roman" w:hAnsi="Times New Roman"/>
          <w:sz w:val="24"/>
          <w:szCs w:val="24"/>
        </w:rPr>
      </w:pPr>
      <w:r w:rsidRPr="004433E5">
        <w:rPr>
          <w:rFonts w:ascii="Times New Roman" w:hAnsi="Times New Roman"/>
          <w:sz w:val="24"/>
          <w:szCs w:val="24"/>
        </w:rPr>
        <w:t xml:space="preserve">Descripción: </w:t>
      </w:r>
      <w:r w:rsidR="001704B6">
        <w:rPr>
          <w:rFonts w:ascii="Times New Roman" w:hAnsi="Times New Roman"/>
          <w:sz w:val="24"/>
          <w:szCs w:val="24"/>
        </w:rPr>
        <w:t>M</w:t>
      </w:r>
      <w:r w:rsidR="004433E5">
        <w:rPr>
          <w:rFonts w:ascii="Times New Roman" w:hAnsi="Times New Roman"/>
          <w:sz w:val="24"/>
          <w:szCs w:val="24"/>
        </w:rPr>
        <w:t>uestra los datos del usuario</w:t>
      </w:r>
      <w:r w:rsidR="001704B6">
        <w:rPr>
          <w:rFonts w:ascii="Times New Roman" w:hAnsi="Times New Roman"/>
          <w:sz w:val="24"/>
          <w:szCs w:val="24"/>
        </w:rPr>
        <w:t>.</w:t>
      </w:r>
    </w:p>
    <w:p w:rsidR="0055459F" w:rsidRPr="004433E5" w:rsidRDefault="0055459F" w:rsidP="004433E5">
      <w:pPr>
        <w:pStyle w:val="Sinespaciado1"/>
        <w:numPr>
          <w:ilvl w:val="0"/>
          <w:numId w:val="4"/>
        </w:numPr>
        <w:spacing w:line="360" w:lineRule="auto"/>
        <w:jc w:val="both"/>
        <w:rPr>
          <w:rFonts w:ascii="Times New Roman" w:hAnsi="Times New Roman"/>
          <w:sz w:val="24"/>
          <w:szCs w:val="24"/>
        </w:rPr>
      </w:pPr>
      <w:r w:rsidRPr="004433E5">
        <w:rPr>
          <w:rFonts w:ascii="Times New Roman" w:hAnsi="Times New Roman"/>
          <w:sz w:val="24"/>
          <w:szCs w:val="24"/>
        </w:rPr>
        <w:t xml:space="preserve">Entrada: </w:t>
      </w:r>
      <w:r w:rsidR="001704B6">
        <w:rPr>
          <w:rFonts w:ascii="Times New Roman" w:hAnsi="Times New Roman"/>
          <w:sz w:val="24"/>
          <w:szCs w:val="24"/>
        </w:rPr>
        <w:t>Usuario</w:t>
      </w:r>
      <w:r w:rsidR="004433E5">
        <w:rPr>
          <w:rFonts w:ascii="Times New Roman" w:hAnsi="Times New Roman"/>
          <w:sz w:val="24"/>
          <w:szCs w:val="24"/>
        </w:rPr>
        <w:t>.</w:t>
      </w:r>
      <w:r w:rsidRPr="004433E5">
        <w:rPr>
          <w:rFonts w:ascii="Times New Roman" w:hAnsi="Times New Roman"/>
          <w:color w:val="00B050"/>
          <w:sz w:val="24"/>
          <w:szCs w:val="24"/>
        </w:rPr>
        <w:t xml:space="preserve"> </w:t>
      </w:r>
      <w:r w:rsidRPr="004433E5">
        <w:rPr>
          <w:rFonts w:ascii="Times New Roman" w:hAnsi="Times New Roman"/>
          <w:sz w:val="24"/>
          <w:szCs w:val="24"/>
        </w:rPr>
        <w:t xml:space="preserve">  </w:t>
      </w:r>
    </w:p>
    <w:p w:rsidR="0055459F" w:rsidRDefault="0055459F">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Salida: </w:t>
      </w:r>
      <w:r w:rsidR="001704B6">
        <w:rPr>
          <w:rFonts w:ascii="Times New Roman" w:hAnsi="Times New Roman"/>
          <w:sz w:val="24"/>
          <w:szCs w:val="24"/>
        </w:rPr>
        <w:t>La aplicación muestra los datos del usuario.</w:t>
      </w:r>
    </w:p>
    <w:p w:rsidR="0055459F" w:rsidRDefault="004433E5">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Precondición: </w:t>
      </w:r>
      <w:r w:rsidR="001704B6">
        <w:rPr>
          <w:rFonts w:ascii="Times New Roman" w:hAnsi="Times New Roman"/>
          <w:sz w:val="24"/>
          <w:szCs w:val="24"/>
        </w:rPr>
        <w:t>U</w:t>
      </w:r>
      <w:r>
        <w:rPr>
          <w:rFonts w:ascii="Times New Roman" w:hAnsi="Times New Roman"/>
          <w:sz w:val="24"/>
          <w:szCs w:val="24"/>
        </w:rPr>
        <w:t>suario existente.</w:t>
      </w:r>
    </w:p>
    <w:p w:rsidR="0055459F" w:rsidRDefault="004433E5">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Post condición: </w:t>
      </w:r>
      <w:r w:rsidR="00B119B9">
        <w:rPr>
          <w:rFonts w:ascii="Times New Roman" w:hAnsi="Times New Roman"/>
          <w:sz w:val="24"/>
          <w:szCs w:val="24"/>
        </w:rPr>
        <w:t>-</w:t>
      </w:r>
    </w:p>
    <w:p w:rsidR="0055459F" w:rsidRDefault="0055459F">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Efectos laterales: </w:t>
      </w:r>
      <w:r w:rsidR="004433E5">
        <w:rPr>
          <w:rFonts w:ascii="Times New Roman" w:hAnsi="Times New Roman"/>
          <w:sz w:val="24"/>
          <w:szCs w:val="24"/>
        </w:rPr>
        <w:t>-</w:t>
      </w:r>
    </w:p>
    <w:p w:rsidR="00A71F04" w:rsidRDefault="0055459F" w:rsidP="004F2F9A">
      <w:pPr>
        <w:pStyle w:val="Sinespaciado1"/>
        <w:numPr>
          <w:ilvl w:val="0"/>
          <w:numId w:val="4"/>
        </w:numPr>
        <w:spacing w:line="360" w:lineRule="auto"/>
        <w:jc w:val="both"/>
        <w:rPr>
          <w:rFonts w:ascii="Times New Roman" w:hAnsi="Times New Roman"/>
          <w:sz w:val="32"/>
          <w:szCs w:val="32"/>
          <w:u w:val="single"/>
        </w:rPr>
      </w:pPr>
      <w:r w:rsidRPr="00653A15">
        <w:rPr>
          <w:rFonts w:ascii="Times New Roman" w:hAnsi="Times New Roman"/>
          <w:sz w:val="24"/>
          <w:szCs w:val="24"/>
        </w:rPr>
        <w:t>Usuarios:</w:t>
      </w:r>
      <w:r w:rsidR="001704B6" w:rsidRPr="00653A15">
        <w:rPr>
          <w:rFonts w:ascii="Times New Roman" w:hAnsi="Times New Roman"/>
          <w:sz w:val="24"/>
          <w:szCs w:val="24"/>
        </w:rPr>
        <w:t xml:space="preserve"> </w:t>
      </w:r>
      <w:r w:rsidR="00B25292">
        <w:rPr>
          <w:rFonts w:ascii="Times New Roman" w:hAnsi="Times New Roman"/>
          <w:sz w:val="24"/>
          <w:szCs w:val="24"/>
        </w:rPr>
        <w:t>Usuario</w:t>
      </w:r>
      <w:r w:rsidR="004433E5" w:rsidRPr="00653A15">
        <w:rPr>
          <w:rFonts w:ascii="Times New Roman" w:hAnsi="Times New Roman"/>
          <w:sz w:val="24"/>
          <w:szCs w:val="24"/>
        </w:rPr>
        <w:t xml:space="preserve"> y administrador.</w:t>
      </w:r>
      <w:r w:rsidRPr="00653A15">
        <w:rPr>
          <w:rFonts w:ascii="Times New Roman" w:hAnsi="Times New Roman"/>
          <w:sz w:val="24"/>
          <w:szCs w:val="24"/>
        </w:rPr>
        <w:t xml:space="preserve"> </w:t>
      </w:r>
    </w:p>
    <w:p w:rsidR="004F2F9A" w:rsidRPr="004F2F9A" w:rsidRDefault="004F2F9A" w:rsidP="004F2F9A">
      <w:pPr>
        <w:pStyle w:val="Sinespaciado1"/>
        <w:spacing w:line="360" w:lineRule="auto"/>
        <w:ind w:left="720"/>
        <w:jc w:val="both"/>
        <w:rPr>
          <w:rFonts w:ascii="Times New Roman" w:hAnsi="Times New Roman"/>
          <w:sz w:val="24"/>
          <w:szCs w:val="24"/>
          <w:u w:val="single"/>
        </w:rPr>
      </w:pPr>
    </w:p>
    <w:p w:rsidR="003307E7" w:rsidRDefault="003307E7" w:rsidP="003307E7">
      <w:pPr>
        <w:pStyle w:val="Sinespaciado1"/>
        <w:spacing w:line="360" w:lineRule="auto"/>
        <w:jc w:val="both"/>
        <w:rPr>
          <w:rFonts w:ascii="Times New Roman" w:hAnsi="Times New Roman"/>
          <w:sz w:val="32"/>
          <w:szCs w:val="32"/>
          <w:u w:val="single"/>
        </w:rPr>
      </w:pPr>
      <w:r>
        <w:rPr>
          <w:rFonts w:ascii="Times New Roman" w:hAnsi="Times New Roman"/>
          <w:sz w:val="32"/>
          <w:szCs w:val="32"/>
          <w:u w:val="single"/>
        </w:rPr>
        <w:t>c) Funciones alquiler:</w:t>
      </w:r>
    </w:p>
    <w:p w:rsidR="003307E7" w:rsidRDefault="001704B6" w:rsidP="003307E7">
      <w:pPr>
        <w:pStyle w:val="Sinespaciado1"/>
        <w:spacing w:line="360" w:lineRule="auto"/>
        <w:rPr>
          <w:rFonts w:ascii="Times New Roman" w:hAnsi="Times New Roman"/>
          <w:color w:val="000000"/>
          <w:sz w:val="24"/>
          <w:szCs w:val="24"/>
        </w:rPr>
      </w:pPr>
      <w:r>
        <w:rPr>
          <w:rFonts w:ascii="Times New Roman" w:hAnsi="Times New Roman"/>
          <w:b/>
          <w:color w:val="000000"/>
          <w:sz w:val="24"/>
          <w:szCs w:val="24"/>
        </w:rPr>
        <w:t>8. Función: Alta alquiler</w:t>
      </w:r>
    </w:p>
    <w:p w:rsidR="003307E7" w:rsidRDefault="001704B6" w:rsidP="003307E7">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Prioridad: Alta.</w:t>
      </w:r>
    </w:p>
    <w:p w:rsidR="003307E7" w:rsidRDefault="003307E7" w:rsidP="003307E7">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Estabilidad: Alta</w:t>
      </w:r>
      <w:r w:rsidR="001704B6">
        <w:rPr>
          <w:rFonts w:ascii="Times New Roman" w:hAnsi="Times New Roman"/>
          <w:color w:val="000000"/>
          <w:sz w:val="24"/>
          <w:szCs w:val="24"/>
        </w:rPr>
        <w:t>.</w:t>
      </w:r>
    </w:p>
    <w:p w:rsidR="003307E7" w:rsidRDefault="003307E7" w:rsidP="003307E7">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Descripción: Permite añadir un nuevo alquiler en la aplicación</w:t>
      </w:r>
      <w:r w:rsidR="001704B6">
        <w:rPr>
          <w:rFonts w:ascii="Times New Roman" w:hAnsi="Times New Roman"/>
          <w:color w:val="000000"/>
          <w:sz w:val="24"/>
          <w:szCs w:val="24"/>
        </w:rPr>
        <w:t>.</w:t>
      </w:r>
      <w:r>
        <w:rPr>
          <w:rFonts w:ascii="Times New Roman" w:hAnsi="Times New Roman"/>
          <w:color w:val="000000"/>
          <w:sz w:val="24"/>
          <w:szCs w:val="24"/>
        </w:rPr>
        <w:t xml:space="preserve"> </w:t>
      </w:r>
    </w:p>
    <w:p w:rsidR="003307E7" w:rsidRDefault="003307E7" w:rsidP="003307E7">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Entrada: Datos del alquiler a incorporar a la aplicación (De</w:t>
      </w:r>
      <w:r w:rsidR="001704B6">
        <w:rPr>
          <w:rFonts w:ascii="Times New Roman" w:hAnsi="Times New Roman"/>
          <w:color w:val="000000"/>
          <w:sz w:val="24"/>
          <w:szCs w:val="24"/>
        </w:rPr>
        <w:t xml:space="preserve">scritos en la sección </w:t>
      </w:r>
      <w:r w:rsidR="00B87034">
        <w:rPr>
          <w:rFonts w:ascii="Times New Roman" w:hAnsi="Times New Roman"/>
          <w:color w:val="000000"/>
          <w:sz w:val="24"/>
          <w:szCs w:val="24"/>
        </w:rPr>
        <w:t>3.1</w:t>
      </w:r>
      <w:r w:rsidR="001704B6">
        <w:rPr>
          <w:rFonts w:ascii="Times New Roman" w:hAnsi="Times New Roman"/>
          <w:color w:val="000000"/>
          <w:sz w:val="24"/>
          <w:szCs w:val="24"/>
        </w:rPr>
        <w:t>).</w:t>
      </w:r>
    </w:p>
    <w:p w:rsidR="003307E7" w:rsidRDefault="003307E7" w:rsidP="003307E7">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Salida: Ventana emergente confirmación del registro del alquiler</w:t>
      </w:r>
      <w:r w:rsidR="001704B6">
        <w:rPr>
          <w:rFonts w:ascii="Times New Roman" w:hAnsi="Times New Roman"/>
          <w:color w:val="000000"/>
          <w:sz w:val="24"/>
          <w:szCs w:val="24"/>
        </w:rPr>
        <w:t>.</w:t>
      </w:r>
    </w:p>
    <w:p w:rsidR="003307E7" w:rsidRDefault="003307E7" w:rsidP="003307E7">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lastRenderedPageBreak/>
        <w:t xml:space="preserve">Precondición: </w:t>
      </w:r>
      <w:r w:rsidR="001704B6">
        <w:rPr>
          <w:rFonts w:ascii="Times New Roman" w:hAnsi="Times New Roman"/>
          <w:color w:val="000000"/>
          <w:sz w:val="24"/>
          <w:szCs w:val="24"/>
        </w:rPr>
        <w:t>Datos del alquiler correctos.</w:t>
      </w:r>
    </w:p>
    <w:p w:rsidR="003307E7" w:rsidRDefault="003307E7" w:rsidP="003307E7">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Po</w:t>
      </w:r>
      <w:r w:rsidR="008B44DE">
        <w:rPr>
          <w:rFonts w:ascii="Times New Roman" w:hAnsi="Times New Roman"/>
          <w:color w:val="000000"/>
          <w:sz w:val="24"/>
          <w:szCs w:val="24"/>
        </w:rPr>
        <w:t xml:space="preserve">st condición: </w:t>
      </w:r>
      <w:r w:rsidR="001704B6">
        <w:rPr>
          <w:rFonts w:ascii="Times New Roman" w:hAnsi="Times New Roman"/>
          <w:color w:val="000000"/>
          <w:sz w:val="24"/>
          <w:szCs w:val="24"/>
        </w:rPr>
        <w:t>A</w:t>
      </w:r>
      <w:r w:rsidR="008B44DE">
        <w:rPr>
          <w:rFonts w:ascii="Times New Roman" w:hAnsi="Times New Roman"/>
          <w:color w:val="000000"/>
          <w:sz w:val="24"/>
          <w:szCs w:val="24"/>
        </w:rPr>
        <w:t>plicación con los datos del alquiler incorporados al sistema.</w:t>
      </w:r>
    </w:p>
    <w:p w:rsidR="003307E7" w:rsidRDefault="003307E7" w:rsidP="003307E7">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 xml:space="preserve">Efectos laterales: - </w:t>
      </w:r>
    </w:p>
    <w:p w:rsidR="003307E7" w:rsidRPr="00A71F04" w:rsidRDefault="008B44DE" w:rsidP="003307E7">
      <w:pPr>
        <w:pStyle w:val="Sinespaciado1"/>
        <w:numPr>
          <w:ilvl w:val="0"/>
          <w:numId w:val="4"/>
        </w:numPr>
        <w:spacing w:line="360" w:lineRule="auto"/>
        <w:rPr>
          <w:rFonts w:ascii="Times New Roman" w:hAnsi="Times New Roman"/>
          <w:b/>
          <w:color w:val="000000"/>
          <w:sz w:val="24"/>
          <w:szCs w:val="24"/>
        </w:rPr>
      </w:pPr>
      <w:r>
        <w:rPr>
          <w:rFonts w:ascii="Times New Roman" w:hAnsi="Times New Roman"/>
          <w:color w:val="000000"/>
          <w:sz w:val="24"/>
          <w:szCs w:val="24"/>
        </w:rPr>
        <w:t xml:space="preserve">Usuarios: </w:t>
      </w:r>
      <w:r w:rsidR="00134EFF">
        <w:rPr>
          <w:rFonts w:ascii="Times New Roman" w:hAnsi="Times New Roman"/>
          <w:color w:val="000000"/>
          <w:sz w:val="24"/>
          <w:szCs w:val="24"/>
        </w:rPr>
        <w:t>Usuario</w:t>
      </w:r>
      <w:r w:rsidR="00CE4F64">
        <w:rPr>
          <w:rFonts w:ascii="Times New Roman" w:hAnsi="Times New Roman"/>
          <w:color w:val="000000"/>
          <w:sz w:val="24"/>
          <w:szCs w:val="24"/>
        </w:rPr>
        <w:t xml:space="preserve"> y administrador</w:t>
      </w:r>
      <w:r>
        <w:rPr>
          <w:rFonts w:ascii="Times New Roman" w:hAnsi="Times New Roman"/>
          <w:color w:val="000000"/>
          <w:sz w:val="24"/>
          <w:szCs w:val="24"/>
        </w:rPr>
        <w:t>.</w:t>
      </w:r>
    </w:p>
    <w:p w:rsidR="00A71F04" w:rsidRPr="00BE1ACA" w:rsidRDefault="00A71F04" w:rsidP="00A71F04">
      <w:pPr>
        <w:pStyle w:val="Sinespaciado1"/>
        <w:spacing w:line="360" w:lineRule="auto"/>
        <w:ind w:left="720"/>
        <w:rPr>
          <w:rFonts w:ascii="Times New Roman" w:hAnsi="Times New Roman"/>
          <w:b/>
          <w:color w:val="000000"/>
          <w:sz w:val="24"/>
          <w:szCs w:val="24"/>
        </w:rPr>
      </w:pPr>
    </w:p>
    <w:p w:rsidR="003307E7" w:rsidRDefault="003307E7" w:rsidP="003307E7">
      <w:pPr>
        <w:pStyle w:val="Sinespaciado1"/>
        <w:spacing w:line="360" w:lineRule="auto"/>
        <w:rPr>
          <w:rFonts w:ascii="Times New Roman" w:hAnsi="Times New Roman"/>
          <w:color w:val="000000"/>
          <w:sz w:val="24"/>
          <w:szCs w:val="24"/>
        </w:rPr>
      </w:pPr>
      <w:r>
        <w:rPr>
          <w:rFonts w:ascii="Times New Roman" w:hAnsi="Times New Roman"/>
          <w:b/>
          <w:color w:val="000000"/>
          <w:sz w:val="24"/>
          <w:szCs w:val="24"/>
        </w:rPr>
        <w:t>9. Función: Baja alquiler</w:t>
      </w:r>
    </w:p>
    <w:p w:rsidR="003307E7" w:rsidRDefault="003307E7" w:rsidP="003307E7">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Prioridad: Alta</w:t>
      </w:r>
      <w:r w:rsidR="001704B6">
        <w:rPr>
          <w:rFonts w:ascii="Times New Roman" w:hAnsi="Times New Roman"/>
          <w:color w:val="000000"/>
          <w:sz w:val="24"/>
          <w:szCs w:val="24"/>
        </w:rPr>
        <w:t>.</w:t>
      </w:r>
      <w:r>
        <w:rPr>
          <w:rFonts w:ascii="Times New Roman" w:hAnsi="Times New Roman"/>
          <w:color w:val="000000"/>
          <w:sz w:val="24"/>
          <w:szCs w:val="24"/>
        </w:rPr>
        <w:t xml:space="preserve"> </w:t>
      </w:r>
    </w:p>
    <w:p w:rsidR="003307E7" w:rsidRDefault="003307E7" w:rsidP="003307E7">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Estabilidad: Alta</w:t>
      </w:r>
      <w:r w:rsidR="001704B6">
        <w:rPr>
          <w:rFonts w:ascii="Times New Roman" w:hAnsi="Times New Roman"/>
          <w:color w:val="000000"/>
          <w:sz w:val="24"/>
          <w:szCs w:val="24"/>
        </w:rPr>
        <w:t>.</w:t>
      </w:r>
      <w:r>
        <w:rPr>
          <w:rFonts w:ascii="Times New Roman" w:hAnsi="Times New Roman"/>
          <w:color w:val="000000"/>
          <w:sz w:val="24"/>
          <w:szCs w:val="24"/>
        </w:rPr>
        <w:t xml:space="preserve"> </w:t>
      </w:r>
    </w:p>
    <w:p w:rsidR="003307E7" w:rsidRDefault="003307E7" w:rsidP="003307E7">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 xml:space="preserve">Descripción: Permite dar de baja un </w:t>
      </w:r>
      <w:r w:rsidR="008B44DE">
        <w:rPr>
          <w:rFonts w:ascii="Times New Roman" w:hAnsi="Times New Roman"/>
          <w:color w:val="000000"/>
          <w:sz w:val="24"/>
          <w:szCs w:val="24"/>
        </w:rPr>
        <w:t>alquiler</w:t>
      </w:r>
      <w:r>
        <w:rPr>
          <w:rFonts w:ascii="Times New Roman" w:hAnsi="Times New Roman"/>
          <w:color w:val="000000"/>
          <w:sz w:val="24"/>
          <w:szCs w:val="24"/>
        </w:rPr>
        <w:t xml:space="preserve"> en la aplicación</w:t>
      </w:r>
      <w:r w:rsidR="001704B6">
        <w:rPr>
          <w:rFonts w:ascii="Times New Roman" w:hAnsi="Times New Roman"/>
          <w:color w:val="000000"/>
          <w:sz w:val="24"/>
          <w:szCs w:val="24"/>
        </w:rPr>
        <w:t>.</w:t>
      </w:r>
      <w:r>
        <w:rPr>
          <w:rFonts w:ascii="Times New Roman" w:hAnsi="Times New Roman"/>
          <w:color w:val="000000"/>
          <w:sz w:val="24"/>
          <w:szCs w:val="24"/>
        </w:rPr>
        <w:t xml:space="preserve"> </w:t>
      </w:r>
    </w:p>
    <w:p w:rsidR="003307E7" w:rsidRDefault="003307E7" w:rsidP="003307E7">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 xml:space="preserve">Entrada: </w:t>
      </w:r>
      <w:r w:rsidR="003B7AD5">
        <w:rPr>
          <w:rFonts w:ascii="Times New Roman" w:hAnsi="Times New Roman"/>
          <w:color w:val="000000"/>
          <w:sz w:val="24"/>
          <w:szCs w:val="24"/>
        </w:rPr>
        <w:t>Identificador del alquiler</w:t>
      </w:r>
      <w:r>
        <w:rPr>
          <w:rFonts w:ascii="Times New Roman" w:hAnsi="Times New Roman"/>
          <w:color w:val="000000"/>
          <w:sz w:val="24"/>
          <w:szCs w:val="24"/>
        </w:rPr>
        <w:t xml:space="preserve"> a eliminar de la aplicación</w:t>
      </w:r>
      <w:r w:rsidR="001704B6">
        <w:rPr>
          <w:rFonts w:ascii="Times New Roman" w:hAnsi="Times New Roman"/>
          <w:color w:val="000000"/>
          <w:sz w:val="24"/>
          <w:szCs w:val="24"/>
        </w:rPr>
        <w:t>.</w:t>
      </w:r>
    </w:p>
    <w:p w:rsidR="003307E7" w:rsidRDefault="008B44DE" w:rsidP="003307E7">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 xml:space="preserve">Salida: </w:t>
      </w:r>
      <w:r w:rsidR="001704B6">
        <w:rPr>
          <w:rFonts w:ascii="Times New Roman" w:hAnsi="Times New Roman"/>
          <w:color w:val="000000"/>
          <w:sz w:val="24"/>
          <w:szCs w:val="24"/>
        </w:rPr>
        <w:t>V</w:t>
      </w:r>
      <w:r w:rsidR="003307E7">
        <w:rPr>
          <w:rFonts w:ascii="Times New Roman" w:hAnsi="Times New Roman"/>
          <w:color w:val="000000"/>
          <w:sz w:val="24"/>
          <w:szCs w:val="24"/>
        </w:rPr>
        <w:t xml:space="preserve">entana emergente confirmación de la </w:t>
      </w:r>
      <w:r>
        <w:rPr>
          <w:rFonts w:ascii="Times New Roman" w:hAnsi="Times New Roman"/>
          <w:color w:val="000000"/>
          <w:sz w:val="24"/>
          <w:szCs w:val="24"/>
        </w:rPr>
        <w:t>eliminación</w:t>
      </w:r>
      <w:r w:rsidR="003307E7">
        <w:rPr>
          <w:rFonts w:ascii="Times New Roman" w:hAnsi="Times New Roman"/>
          <w:color w:val="000000"/>
          <w:sz w:val="24"/>
          <w:szCs w:val="24"/>
        </w:rPr>
        <w:t>.</w:t>
      </w:r>
    </w:p>
    <w:p w:rsidR="003307E7" w:rsidRDefault="003307E7" w:rsidP="003307E7">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 xml:space="preserve">Precondición: </w:t>
      </w:r>
      <w:r w:rsidR="001704B6">
        <w:rPr>
          <w:rFonts w:ascii="Times New Roman" w:hAnsi="Times New Roman"/>
          <w:color w:val="000000"/>
          <w:sz w:val="24"/>
          <w:szCs w:val="24"/>
        </w:rPr>
        <w:t>Datos del alquiler correctos</w:t>
      </w:r>
      <w:r>
        <w:rPr>
          <w:rFonts w:ascii="Times New Roman" w:hAnsi="Times New Roman"/>
          <w:color w:val="000000"/>
          <w:sz w:val="24"/>
          <w:szCs w:val="24"/>
        </w:rPr>
        <w:t>.</w:t>
      </w:r>
    </w:p>
    <w:p w:rsidR="003307E7" w:rsidRDefault="00CE4F64" w:rsidP="003307E7">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 xml:space="preserve">Post condición: </w:t>
      </w:r>
      <w:r w:rsidRPr="00CE4F64">
        <w:rPr>
          <w:rFonts w:ascii="Times New Roman" w:hAnsi="Times New Roman"/>
          <w:color w:val="000000"/>
          <w:sz w:val="24"/>
          <w:szCs w:val="24"/>
        </w:rPr>
        <w:t>A</w:t>
      </w:r>
      <w:r w:rsidR="003307E7" w:rsidRPr="00CE4F64">
        <w:rPr>
          <w:rFonts w:ascii="Times New Roman" w:hAnsi="Times New Roman"/>
          <w:color w:val="000000"/>
          <w:sz w:val="24"/>
          <w:szCs w:val="24"/>
        </w:rPr>
        <w:t>plicación</w:t>
      </w:r>
      <w:r w:rsidR="003307E7">
        <w:rPr>
          <w:rFonts w:ascii="Times New Roman" w:hAnsi="Times New Roman"/>
          <w:color w:val="000000"/>
          <w:sz w:val="24"/>
          <w:szCs w:val="24"/>
        </w:rPr>
        <w:t xml:space="preserve"> sin el </w:t>
      </w:r>
      <w:r w:rsidR="008B44DE">
        <w:rPr>
          <w:rFonts w:ascii="Times New Roman" w:hAnsi="Times New Roman"/>
          <w:color w:val="000000"/>
          <w:sz w:val="24"/>
          <w:szCs w:val="24"/>
        </w:rPr>
        <w:t>alquiler</w:t>
      </w:r>
      <w:r w:rsidR="003307E7">
        <w:rPr>
          <w:rFonts w:ascii="Times New Roman" w:hAnsi="Times New Roman"/>
          <w:color w:val="000000"/>
          <w:sz w:val="24"/>
          <w:szCs w:val="24"/>
        </w:rPr>
        <w:t xml:space="preserve"> eliminado</w:t>
      </w:r>
      <w:r w:rsidR="001704B6">
        <w:rPr>
          <w:rFonts w:ascii="Times New Roman" w:hAnsi="Times New Roman"/>
          <w:color w:val="000000"/>
          <w:sz w:val="24"/>
          <w:szCs w:val="24"/>
        </w:rPr>
        <w:t>.</w:t>
      </w:r>
      <w:r w:rsidR="003307E7">
        <w:rPr>
          <w:rFonts w:ascii="Times New Roman" w:hAnsi="Times New Roman"/>
          <w:color w:val="000000"/>
          <w:sz w:val="24"/>
          <w:szCs w:val="24"/>
        </w:rPr>
        <w:t xml:space="preserve"> </w:t>
      </w:r>
    </w:p>
    <w:p w:rsidR="003307E7" w:rsidRDefault="003307E7" w:rsidP="003307E7">
      <w:pPr>
        <w:pStyle w:val="Sinespaciado1"/>
        <w:numPr>
          <w:ilvl w:val="0"/>
          <w:numId w:val="4"/>
        </w:numPr>
        <w:spacing w:line="360" w:lineRule="auto"/>
        <w:rPr>
          <w:rFonts w:ascii="Times New Roman" w:hAnsi="Times New Roman"/>
          <w:color w:val="000000"/>
          <w:sz w:val="24"/>
          <w:szCs w:val="24"/>
        </w:rPr>
      </w:pPr>
      <w:r>
        <w:rPr>
          <w:rFonts w:ascii="Times New Roman" w:hAnsi="Times New Roman"/>
          <w:color w:val="000000"/>
          <w:sz w:val="24"/>
          <w:szCs w:val="24"/>
        </w:rPr>
        <w:t xml:space="preserve">Efectos laterales: - </w:t>
      </w:r>
    </w:p>
    <w:p w:rsidR="003307E7" w:rsidRPr="003307E7" w:rsidRDefault="00CE4F64" w:rsidP="003307E7">
      <w:pPr>
        <w:pStyle w:val="Sinespaciado1"/>
        <w:numPr>
          <w:ilvl w:val="0"/>
          <w:numId w:val="4"/>
        </w:numPr>
        <w:spacing w:line="360" w:lineRule="auto"/>
        <w:rPr>
          <w:rFonts w:ascii="Times New Roman" w:hAnsi="Times New Roman"/>
          <w:b/>
          <w:color w:val="000000"/>
          <w:sz w:val="24"/>
          <w:szCs w:val="24"/>
        </w:rPr>
      </w:pPr>
      <w:r>
        <w:rPr>
          <w:rFonts w:ascii="Times New Roman" w:hAnsi="Times New Roman"/>
          <w:color w:val="000000"/>
          <w:sz w:val="24"/>
          <w:szCs w:val="24"/>
        </w:rPr>
        <w:t xml:space="preserve">Usuarios: </w:t>
      </w:r>
      <w:r w:rsidR="00134EFF">
        <w:rPr>
          <w:rFonts w:ascii="Times New Roman" w:hAnsi="Times New Roman"/>
          <w:color w:val="000000"/>
          <w:sz w:val="24"/>
          <w:szCs w:val="24"/>
        </w:rPr>
        <w:t>Usuario</w:t>
      </w:r>
      <w:r w:rsidR="00793DD2">
        <w:rPr>
          <w:rFonts w:ascii="Times New Roman" w:hAnsi="Times New Roman"/>
          <w:color w:val="000000"/>
          <w:sz w:val="24"/>
          <w:szCs w:val="24"/>
        </w:rPr>
        <w:t xml:space="preserve"> y a</w:t>
      </w:r>
      <w:r>
        <w:rPr>
          <w:rFonts w:ascii="Times New Roman" w:hAnsi="Times New Roman"/>
          <w:color w:val="000000"/>
          <w:sz w:val="24"/>
          <w:szCs w:val="24"/>
        </w:rPr>
        <w:t>dministradores</w:t>
      </w:r>
      <w:r w:rsidR="001704B6">
        <w:rPr>
          <w:rFonts w:ascii="Times New Roman" w:hAnsi="Times New Roman"/>
          <w:color w:val="000000"/>
          <w:sz w:val="24"/>
          <w:szCs w:val="24"/>
        </w:rPr>
        <w:t>.</w:t>
      </w:r>
    </w:p>
    <w:p w:rsidR="003307E7" w:rsidRPr="00814EBF" w:rsidRDefault="003307E7" w:rsidP="003307E7">
      <w:pPr>
        <w:pStyle w:val="Sinespaciado1"/>
        <w:spacing w:line="360" w:lineRule="auto"/>
        <w:ind w:left="720"/>
        <w:jc w:val="both"/>
        <w:rPr>
          <w:rFonts w:ascii="Times New Roman" w:hAnsi="Times New Roman"/>
          <w:sz w:val="24"/>
          <w:szCs w:val="24"/>
        </w:rPr>
      </w:pPr>
    </w:p>
    <w:p w:rsidR="003307E7" w:rsidRDefault="00CE4F64" w:rsidP="003307E7">
      <w:pPr>
        <w:pStyle w:val="Sinespaciado1"/>
        <w:spacing w:line="360" w:lineRule="auto"/>
        <w:jc w:val="both"/>
        <w:rPr>
          <w:rFonts w:ascii="Times New Roman" w:hAnsi="Times New Roman"/>
          <w:sz w:val="24"/>
          <w:szCs w:val="24"/>
        </w:rPr>
      </w:pPr>
      <w:r>
        <w:rPr>
          <w:rFonts w:ascii="Times New Roman" w:hAnsi="Times New Roman"/>
          <w:b/>
          <w:sz w:val="24"/>
          <w:szCs w:val="24"/>
        </w:rPr>
        <w:t>10</w:t>
      </w:r>
      <w:r w:rsidR="003307E7">
        <w:rPr>
          <w:rFonts w:ascii="Times New Roman" w:hAnsi="Times New Roman"/>
          <w:b/>
          <w:sz w:val="24"/>
          <w:szCs w:val="24"/>
        </w:rPr>
        <w:t xml:space="preserve">. Función: Consultar alquiler </w:t>
      </w:r>
    </w:p>
    <w:p w:rsidR="003307E7" w:rsidRDefault="003307E7" w:rsidP="003307E7">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Prioridad: </w:t>
      </w:r>
      <w:r w:rsidR="00CE4F64">
        <w:rPr>
          <w:rFonts w:ascii="Times New Roman" w:hAnsi="Times New Roman"/>
          <w:sz w:val="24"/>
          <w:szCs w:val="24"/>
        </w:rPr>
        <w:t>A</w:t>
      </w:r>
      <w:r>
        <w:rPr>
          <w:rFonts w:ascii="Times New Roman" w:hAnsi="Times New Roman"/>
          <w:sz w:val="24"/>
          <w:szCs w:val="24"/>
        </w:rPr>
        <w:t>lta</w:t>
      </w:r>
      <w:r w:rsidR="00CE4F64">
        <w:rPr>
          <w:rFonts w:ascii="Times New Roman" w:hAnsi="Times New Roman"/>
          <w:sz w:val="24"/>
          <w:szCs w:val="24"/>
        </w:rPr>
        <w:t>.</w:t>
      </w:r>
      <w:r>
        <w:rPr>
          <w:rFonts w:ascii="Times New Roman" w:hAnsi="Times New Roman"/>
          <w:sz w:val="24"/>
          <w:szCs w:val="24"/>
        </w:rPr>
        <w:t xml:space="preserve"> </w:t>
      </w:r>
    </w:p>
    <w:p w:rsidR="003307E7" w:rsidRDefault="003307E7" w:rsidP="003307E7">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Estabilidad: </w:t>
      </w:r>
      <w:r w:rsidR="00CE4F64">
        <w:rPr>
          <w:rFonts w:ascii="Times New Roman" w:hAnsi="Times New Roman"/>
          <w:sz w:val="24"/>
          <w:szCs w:val="24"/>
        </w:rPr>
        <w:t>M</w:t>
      </w:r>
      <w:r>
        <w:rPr>
          <w:rFonts w:ascii="Times New Roman" w:hAnsi="Times New Roman"/>
          <w:sz w:val="24"/>
          <w:szCs w:val="24"/>
        </w:rPr>
        <w:t>edia</w:t>
      </w:r>
      <w:r w:rsidR="00CE4F64">
        <w:rPr>
          <w:rFonts w:ascii="Times New Roman" w:hAnsi="Times New Roman"/>
          <w:sz w:val="24"/>
          <w:szCs w:val="24"/>
        </w:rPr>
        <w:t>.</w:t>
      </w:r>
    </w:p>
    <w:p w:rsidR="003307E7" w:rsidRPr="00134EFF" w:rsidRDefault="00CE4F64" w:rsidP="00134EFF">
      <w:pPr>
        <w:pStyle w:val="Sinespaciado1"/>
        <w:numPr>
          <w:ilvl w:val="0"/>
          <w:numId w:val="4"/>
        </w:numPr>
        <w:spacing w:line="360" w:lineRule="auto"/>
        <w:jc w:val="both"/>
        <w:rPr>
          <w:rFonts w:ascii="Times New Roman" w:hAnsi="Times New Roman"/>
          <w:sz w:val="24"/>
          <w:szCs w:val="24"/>
        </w:rPr>
      </w:pPr>
      <w:r w:rsidRPr="00CE4F64">
        <w:rPr>
          <w:rFonts w:ascii="Times New Roman" w:hAnsi="Times New Roman"/>
          <w:sz w:val="24"/>
          <w:szCs w:val="24"/>
        </w:rPr>
        <w:t xml:space="preserve">Descripción: Permite realizar una búsqueda de </w:t>
      </w:r>
      <w:r>
        <w:rPr>
          <w:rFonts w:ascii="Times New Roman" w:hAnsi="Times New Roman"/>
          <w:sz w:val="24"/>
          <w:szCs w:val="24"/>
        </w:rPr>
        <w:t>alquileres</w:t>
      </w:r>
      <w:r w:rsidRPr="00CE4F64">
        <w:rPr>
          <w:rFonts w:ascii="Times New Roman" w:hAnsi="Times New Roman"/>
          <w:sz w:val="24"/>
          <w:szCs w:val="24"/>
        </w:rPr>
        <w:t xml:space="preserve"> mediante </w:t>
      </w:r>
      <w:r w:rsidR="00EE6D3C">
        <w:rPr>
          <w:rFonts w:ascii="Times New Roman" w:hAnsi="Times New Roman"/>
          <w:sz w:val="24"/>
          <w:szCs w:val="24"/>
        </w:rPr>
        <w:t xml:space="preserve">un </w:t>
      </w:r>
      <w:r w:rsidR="00134EFF">
        <w:rPr>
          <w:rFonts w:ascii="Times New Roman" w:hAnsi="Times New Roman"/>
          <w:sz w:val="24"/>
          <w:szCs w:val="24"/>
        </w:rPr>
        <w:t>Nick.</w:t>
      </w:r>
    </w:p>
    <w:p w:rsidR="003307E7" w:rsidRDefault="003307E7" w:rsidP="003307E7">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Entrada: </w:t>
      </w:r>
      <w:r w:rsidR="003B7AD5">
        <w:rPr>
          <w:rFonts w:ascii="Times New Roman" w:hAnsi="Times New Roman"/>
          <w:sz w:val="24"/>
          <w:szCs w:val="24"/>
        </w:rPr>
        <w:t>Identificador de usuario con el cual filtrar los alquileres</w:t>
      </w:r>
      <w:r w:rsidR="00CE4F64">
        <w:rPr>
          <w:rFonts w:ascii="Times New Roman" w:hAnsi="Times New Roman"/>
          <w:sz w:val="24"/>
          <w:szCs w:val="24"/>
        </w:rPr>
        <w:t>.</w:t>
      </w:r>
    </w:p>
    <w:p w:rsidR="003307E7" w:rsidRDefault="003307E7" w:rsidP="003307E7">
      <w:pPr>
        <w:pStyle w:val="Sinespaciado1"/>
        <w:numPr>
          <w:ilvl w:val="0"/>
          <w:numId w:val="4"/>
        </w:numPr>
        <w:spacing w:line="360" w:lineRule="auto"/>
        <w:jc w:val="both"/>
        <w:rPr>
          <w:rFonts w:ascii="Times New Roman" w:hAnsi="Times New Roman"/>
          <w:sz w:val="24"/>
          <w:szCs w:val="24"/>
        </w:rPr>
      </w:pPr>
      <w:r w:rsidRPr="00814EBF">
        <w:rPr>
          <w:rFonts w:ascii="Times New Roman" w:hAnsi="Times New Roman"/>
          <w:sz w:val="24"/>
          <w:szCs w:val="24"/>
        </w:rPr>
        <w:t xml:space="preserve">Salida: </w:t>
      </w:r>
      <w:r w:rsidR="007D3652">
        <w:rPr>
          <w:rFonts w:ascii="Times New Roman" w:hAnsi="Times New Roman"/>
          <w:sz w:val="24"/>
          <w:szCs w:val="24"/>
        </w:rPr>
        <w:t xml:space="preserve">Lista de </w:t>
      </w:r>
      <w:r w:rsidR="007D3652" w:rsidRPr="007D3652">
        <w:rPr>
          <w:rFonts w:ascii="Times New Roman" w:hAnsi="Times New Roman"/>
          <w:sz w:val="24"/>
          <w:szCs w:val="24"/>
        </w:rPr>
        <w:t>alquileres</w:t>
      </w:r>
      <w:r w:rsidR="007D3652">
        <w:rPr>
          <w:rFonts w:ascii="Times New Roman" w:hAnsi="Times New Roman"/>
          <w:sz w:val="24"/>
          <w:szCs w:val="24"/>
        </w:rPr>
        <w:t xml:space="preserve"> cuyos datos coinciden con los filtros establecidos</w:t>
      </w:r>
      <w:r>
        <w:rPr>
          <w:rFonts w:ascii="Times New Roman" w:hAnsi="Times New Roman"/>
          <w:sz w:val="24"/>
          <w:szCs w:val="24"/>
        </w:rPr>
        <w:t>.</w:t>
      </w:r>
    </w:p>
    <w:p w:rsidR="003307E7" w:rsidRPr="00814EBF" w:rsidRDefault="003307E7" w:rsidP="003307E7">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Precondición: </w:t>
      </w:r>
      <w:r w:rsidR="008B44DE">
        <w:rPr>
          <w:rFonts w:ascii="Times New Roman" w:hAnsi="Times New Roman"/>
          <w:sz w:val="24"/>
          <w:szCs w:val="24"/>
        </w:rPr>
        <w:t>-</w:t>
      </w:r>
      <w:r w:rsidRPr="00814EBF">
        <w:rPr>
          <w:rFonts w:ascii="Times New Roman" w:hAnsi="Times New Roman"/>
          <w:sz w:val="24"/>
          <w:szCs w:val="24"/>
        </w:rPr>
        <w:t xml:space="preserve"> </w:t>
      </w:r>
    </w:p>
    <w:p w:rsidR="003307E7" w:rsidRDefault="00CE4F64" w:rsidP="003307E7">
      <w:pPr>
        <w:pStyle w:val="Sinespaciado1"/>
        <w:numPr>
          <w:ilvl w:val="0"/>
          <w:numId w:val="4"/>
        </w:numPr>
        <w:spacing w:line="360" w:lineRule="auto"/>
        <w:jc w:val="both"/>
        <w:rPr>
          <w:rFonts w:ascii="Times New Roman" w:hAnsi="Times New Roman"/>
          <w:sz w:val="24"/>
          <w:szCs w:val="24"/>
        </w:rPr>
      </w:pPr>
      <w:r>
        <w:rPr>
          <w:rFonts w:ascii="Times New Roman" w:hAnsi="Times New Roman"/>
          <w:sz w:val="24"/>
          <w:szCs w:val="24"/>
        </w:rPr>
        <w:t>Post condición: Alquileres cuyos datos coinciden con los filtros establecidos.</w:t>
      </w:r>
    </w:p>
    <w:p w:rsidR="003307E7" w:rsidRPr="00814EBF" w:rsidRDefault="003307E7" w:rsidP="003307E7">
      <w:pPr>
        <w:pStyle w:val="Sinespaciado1"/>
        <w:numPr>
          <w:ilvl w:val="0"/>
          <w:numId w:val="4"/>
        </w:numPr>
        <w:spacing w:line="360" w:lineRule="auto"/>
        <w:jc w:val="both"/>
        <w:rPr>
          <w:rFonts w:ascii="Times New Roman" w:hAnsi="Times New Roman"/>
          <w:sz w:val="24"/>
          <w:szCs w:val="24"/>
        </w:rPr>
      </w:pPr>
      <w:r w:rsidRPr="00814EBF">
        <w:rPr>
          <w:rFonts w:ascii="Times New Roman" w:hAnsi="Times New Roman"/>
          <w:sz w:val="24"/>
          <w:szCs w:val="24"/>
        </w:rPr>
        <w:t>Efectos laterales:</w:t>
      </w:r>
      <w:r>
        <w:rPr>
          <w:rFonts w:ascii="Times New Roman" w:hAnsi="Times New Roman"/>
          <w:sz w:val="24"/>
          <w:szCs w:val="24"/>
        </w:rPr>
        <w:t xml:space="preserve"> -</w:t>
      </w:r>
      <w:r w:rsidRPr="00814EBF">
        <w:rPr>
          <w:rFonts w:ascii="Times New Roman" w:hAnsi="Times New Roman"/>
          <w:sz w:val="24"/>
          <w:szCs w:val="24"/>
        </w:rPr>
        <w:t xml:space="preserve"> </w:t>
      </w:r>
    </w:p>
    <w:p w:rsidR="003307E7" w:rsidRPr="00814EBF" w:rsidRDefault="003307E7" w:rsidP="003307E7">
      <w:pPr>
        <w:pStyle w:val="Sinespaciado1"/>
        <w:numPr>
          <w:ilvl w:val="0"/>
          <w:numId w:val="4"/>
        </w:numPr>
        <w:spacing w:line="360" w:lineRule="auto"/>
        <w:jc w:val="both"/>
        <w:rPr>
          <w:rFonts w:ascii="Times New Roman" w:hAnsi="Times New Roman"/>
          <w:b/>
          <w:sz w:val="24"/>
          <w:szCs w:val="24"/>
        </w:rPr>
      </w:pPr>
      <w:r>
        <w:rPr>
          <w:rFonts w:ascii="Times New Roman" w:hAnsi="Times New Roman"/>
          <w:sz w:val="24"/>
          <w:szCs w:val="24"/>
        </w:rPr>
        <w:t xml:space="preserve">Usuarios: </w:t>
      </w:r>
      <w:r w:rsidR="00CE4F64">
        <w:rPr>
          <w:rFonts w:ascii="Times New Roman" w:hAnsi="Times New Roman"/>
          <w:sz w:val="24"/>
          <w:szCs w:val="24"/>
        </w:rPr>
        <w:t>A</w:t>
      </w:r>
      <w:r>
        <w:rPr>
          <w:rFonts w:ascii="Times New Roman" w:hAnsi="Times New Roman"/>
          <w:sz w:val="24"/>
          <w:szCs w:val="24"/>
        </w:rPr>
        <w:t>dministrador</w:t>
      </w:r>
      <w:r w:rsidR="00134EFF">
        <w:rPr>
          <w:rFonts w:ascii="Times New Roman" w:hAnsi="Times New Roman"/>
          <w:sz w:val="24"/>
          <w:szCs w:val="24"/>
        </w:rPr>
        <w:t xml:space="preserve"> y usuario</w:t>
      </w:r>
      <w:r w:rsidR="007D3652">
        <w:rPr>
          <w:rFonts w:ascii="Times New Roman" w:hAnsi="Times New Roman"/>
          <w:sz w:val="24"/>
          <w:szCs w:val="24"/>
        </w:rPr>
        <w:t>.</w:t>
      </w:r>
    </w:p>
    <w:p w:rsidR="003307E7" w:rsidRDefault="003307E7" w:rsidP="003307E7">
      <w:pPr>
        <w:pStyle w:val="Sinespaciado1"/>
        <w:spacing w:line="360" w:lineRule="auto"/>
        <w:jc w:val="both"/>
        <w:rPr>
          <w:rFonts w:ascii="Times New Roman" w:hAnsi="Times New Roman"/>
          <w:sz w:val="32"/>
          <w:szCs w:val="32"/>
          <w:u w:val="single"/>
        </w:rPr>
      </w:pPr>
    </w:p>
    <w:p w:rsidR="00C95D8C" w:rsidRDefault="007D3652" w:rsidP="00D04372">
      <w:pPr>
        <w:pStyle w:val="Sinespaciado10"/>
        <w:spacing w:line="360" w:lineRule="auto"/>
        <w:jc w:val="both"/>
        <w:rPr>
          <w:rFonts w:ascii="Times New Roman" w:hAnsi="Times New Roman"/>
          <w:sz w:val="24"/>
          <w:szCs w:val="24"/>
        </w:rPr>
      </w:pPr>
      <w:r>
        <w:rPr>
          <w:rFonts w:ascii="Times New Roman" w:hAnsi="Times New Roman"/>
          <w:b/>
          <w:sz w:val="24"/>
          <w:szCs w:val="24"/>
        </w:rPr>
        <w:t>11</w:t>
      </w:r>
      <w:r w:rsidR="00C95D8C">
        <w:rPr>
          <w:rFonts w:ascii="Times New Roman" w:hAnsi="Times New Roman"/>
          <w:b/>
          <w:sz w:val="24"/>
          <w:szCs w:val="24"/>
        </w:rPr>
        <w:t xml:space="preserve">. Función: Mostrar alquiler </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Prioridad: </w:t>
      </w:r>
      <w:r w:rsidR="007D3652">
        <w:rPr>
          <w:rFonts w:ascii="Times New Roman" w:hAnsi="Times New Roman"/>
          <w:sz w:val="24"/>
          <w:szCs w:val="24"/>
        </w:rPr>
        <w:t>A</w:t>
      </w:r>
      <w:r>
        <w:rPr>
          <w:rFonts w:ascii="Times New Roman" w:hAnsi="Times New Roman"/>
          <w:sz w:val="24"/>
          <w:szCs w:val="24"/>
        </w:rPr>
        <w:t>lta</w:t>
      </w:r>
      <w:r w:rsidR="007D3652">
        <w:rPr>
          <w:rFonts w:ascii="Times New Roman" w:hAnsi="Times New Roman"/>
          <w:sz w:val="24"/>
          <w:szCs w:val="24"/>
        </w:rPr>
        <w:t>.</w:t>
      </w:r>
      <w:r>
        <w:rPr>
          <w:rFonts w:ascii="Times New Roman" w:hAnsi="Times New Roman"/>
          <w:sz w:val="24"/>
          <w:szCs w:val="24"/>
        </w:rPr>
        <w:t xml:space="preserve"> </w:t>
      </w:r>
    </w:p>
    <w:p w:rsidR="00C95D8C" w:rsidRDefault="007D3652"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Estabilidad: A</w:t>
      </w:r>
      <w:r w:rsidR="00C95D8C">
        <w:rPr>
          <w:rFonts w:ascii="Times New Roman" w:hAnsi="Times New Roman"/>
          <w:sz w:val="24"/>
          <w:szCs w:val="24"/>
        </w:rPr>
        <w:t>lta</w:t>
      </w:r>
      <w:r>
        <w:rPr>
          <w:rFonts w:ascii="Times New Roman" w:hAnsi="Times New Roman"/>
          <w:sz w:val="24"/>
          <w:szCs w:val="24"/>
        </w:rPr>
        <w:t>.</w:t>
      </w:r>
      <w:r w:rsidR="00C95D8C">
        <w:rPr>
          <w:rFonts w:ascii="Times New Roman" w:hAnsi="Times New Roman"/>
          <w:sz w:val="24"/>
          <w:szCs w:val="24"/>
        </w:rPr>
        <w:t xml:space="preserve"> </w:t>
      </w:r>
    </w:p>
    <w:p w:rsidR="00C95D8C" w:rsidRDefault="007D3652"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Descripción: M</w:t>
      </w:r>
      <w:r w:rsidR="00C95D8C">
        <w:rPr>
          <w:rFonts w:ascii="Times New Roman" w:hAnsi="Times New Roman"/>
          <w:sz w:val="24"/>
          <w:szCs w:val="24"/>
        </w:rPr>
        <w:t xml:space="preserve">uestra la </w:t>
      </w:r>
      <w:r w:rsidR="00B87034">
        <w:rPr>
          <w:rFonts w:ascii="Times New Roman" w:hAnsi="Times New Roman"/>
          <w:sz w:val="24"/>
          <w:szCs w:val="24"/>
        </w:rPr>
        <w:t>información del alquiler</w:t>
      </w:r>
      <w:r>
        <w:rPr>
          <w:rFonts w:ascii="Times New Roman" w:hAnsi="Times New Roman"/>
          <w:sz w:val="24"/>
          <w:szCs w:val="24"/>
        </w:rPr>
        <w:t>.</w:t>
      </w:r>
    </w:p>
    <w:p w:rsidR="00C95D8C" w:rsidRDefault="007D3652"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Entrada:</w:t>
      </w:r>
      <w:r w:rsidR="00B87034">
        <w:rPr>
          <w:rFonts w:ascii="Times New Roman" w:hAnsi="Times New Roman"/>
          <w:sz w:val="24"/>
          <w:szCs w:val="24"/>
        </w:rPr>
        <w:t xml:space="preserve"> </w:t>
      </w:r>
      <w:r w:rsidR="00134EFF">
        <w:rPr>
          <w:rFonts w:ascii="Times New Roman" w:hAnsi="Times New Roman"/>
          <w:sz w:val="24"/>
          <w:szCs w:val="24"/>
        </w:rPr>
        <w:t>I</w:t>
      </w:r>
      <w:r w:rsidR="003B7AD5">
        <w:rPr>
          <w:rFonts w:ascii="Times New Roman" w:hAnsi="Times New Roman"/>
          <w:sz w:val="24"/>
          <w:szCs w:val="24"/>
        </w:rPr>
        <w:t>dentificador del alquiler</w:t>
      </w:r>
      <w:r>
        <w:rPr>
          <w:rFonts w:ascii="Times New Roman" w:hAnsi="Times New Roman"/>
          <w:sz w:val="24"/>
          <w:szCs w:val="24"/>
        </w:rPr>
        <w:t>.</w:t>
      </w:r>
      <w:r w:rsidR="00C95D8C">
        <w:rPr>
          <w:rFonts w:ascii="Times New Roman" w:hAnsi="Times New Roman"/>
          <w:color w:val="FF0000"/>
          <w:sz w:val="24"/>
          <w:szCs w:val="24"/>
        </w:rPr>
        <w:t xml:space="preserve">  </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Salida: </w:t>
      </w:r>
      <w:r w:rsidR="00B87034">
        <w:rPr>
          <w:rFonts w:ascii="Times New Roman" w:hAnsi="Times New Roman"/>
          <w:sz w:val="24"/>
          <w:szCs w:val="24"/>
        </w:rPr>
        <w:t>La aplicación muestra los datos del alquiler.</w:t>
      </w:r>
      <w:r>
        <w:rPr>
          <w:rFonts w:ascii="Times New Roman" w:hAnsi="Times New Roman"/>
          <w:sz w:val="24"/>
          <w:szCs w:val="24"/>
        </w:rPr>
        <w:t xml:space="preserve"> </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lastRenderedPageBreak/>
        <w:t>Precondici</w:t>
      </w:r>
      <w:r w:rsidR="00B87034">
        <w:rPr>
          <w:rFonts w:ascii="Times New Roman" w:hAnsi="Times New Roman"/>
          <w:sz w:val="24"/>
          <w:szCs w:val="24"/>
        </w:rPr>
        <w:t>ón: Alquiler existente.</w:t>
      </w:r>
      <w:r>
        <w:rPr>
          <w:rFonts w:ascii="Times New Roman" w:hAnsi="Times New Roman"/>
          <w:sz w:val="24"/>
          <w:szCs w:val="24"/>
        </w:rPr>
        <w:t xml:space="preserve"> </w:t>
      </w:r>
    </w:p>
    <w:p w:rsidR="00C95D8C" w:rsidRDefault="00142666"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Post condición: -</w:t>
      </w:r>
    </w:p>
    <w:p w:rsidR="00B87034" w:rsidRDefault="00C95D8C" w:rsidP="00D04372">
      <w:pPr>
        <w:pStyle w:val="Sinespaciado10"/>
        <w:numPr>
          <w:ilvl w:val="0"/>
          <w:numId w:val="4"/>
        </w:numPr>
        <w:spacing w:line="360" w:lineRule="auto"/>
        <w:jc w:val="both"/>
        <w:rPr>
          <w:rFonts w:ascii="Times New Roman" w:hAnsi="Times New Roman"/>
          <w:sz w:val="24"/>
          <w:szCs w:val="24"/>
        </w:rPr>
      </w:pPr>
      <w:r w:rsidRPr="00B87034">
        <w:rPr>
          <w:rFonts w:ascii="Times New Roman" w:hAnsi="Times New Roman"/>
          <w:sz w:val="24"/>
          <w:szCs w:val="24"/>
        </w:rPr>
        <w:t xml:space="preserve">Efectos laterales: </w:t>
      </w:r>
      <w:r w:rsidR="00B87034">
        <w:rPr>
          <w:rFonts w:ascii="Times New Roman" w:hAnsi="Times New Roman"/>
          <w:sz w:val="24"/>
          <w:szCs w:val="24"/>
        </w:rPr>
        <w:t>-</w:t>
      </w:r>
    </w:p>
    <w:p w:rsidR="00C95D8C" w:rsidRDefault="00134EFF"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Usuarios: U</w:t>
      </w:r>
      <w:r w:rsidR="00C95D8C" w:rsidRPr="00B87034">
        <w:rPr>
          <w:rFonts w:ascii="Times New Roman" w:hAnsi="Times New Roman"/>
          <w:sz w:val="24"/>
          <w:szCs w:val="24"/>
        </w:rPr>
        <w:t>suario y administrador</w:t>
      </w:r>
      <w:r w:rsidR="00B87034">
        <w:rPr>
          <w:rFonts w:ascii="Times New Roman" w:hAnsi="Times New Roman"/>
          <w:sz w:val="24"/>
          <w:szCs w:val="24"/>
        </w:rPr>
        <w:t>.</w:t>
      </w:r>
    </w:p>
    <w:p w:rsidR="00A71F04" w:rsidRPr="00A71F04" w:rsidRDefault="00A71F04" w:rsidP="00A71F04">
      <w:pPr>
        <w:pStyle w:val="Sinespaciado10"/>
        <w:spacing w:line="360" w:lineRule="auto"/>
        <w:ind w:left="720"/>
        <w:jc w:val="both"/>
        <w:rPr>
          <w:rFonts w:ascii="Times New Roman" w:hAnsi="Times New Roman"/>
          <w:sz w:val="24"/>
          <w:szCs w:val="24"/>
        </w:rPr>
      </w:pPr>
    </w:p>
    <w:p w:rsidR="00C95D8C" w:rsidRPr="00C95D8C" w:rsidRDefault="00C95D8C" w:rsidP="00C95D8C">
      <w:pPr>
        <w:pStyle w:val="Sinespaciado10"/>
        <w:spacing w:line="360" w:lineRule="auto"/>
        <w:jc w:val="both"/>
        <w:rPr>
          <w:rFonts w:ascii="Times New Roman" w:hAnsi="Times New Roman"/>
          <w:sz w:val="32"/>
          <w:szCs w:val="32"/>
          <w:u w:val="single"/>
        </w:rPr>
      </w:pPr>
      <w:r w:rsidRPr="00C95D8C">
        <w:rPr>
          <w:rFonts w:ascii="Times New Roman" w:hAnsi="Times New Roman"/>
          <w:sz w:val="32"/>
          <w:szCs w:val="32"/>
          <w:u w:val="single"/>
        </w:rPr>
        <w:t>d) Funciones reservas:</w:t>
      </w:r>
    </w:p>
    <w:p w:rsidR="00C95D8C" w:rsidRPr="00884B6D" w:rsidRDefault="00B87034" w:rsidP="00D04372">
      <w:pPr>
        <w:pStyle w:val="Sinespaciado10"/>
        <w:spacing w:line="360" w:lineRule="auto"/>
        <w:jc w:val="both"/>
        <w:rPr>
          <w:rFonts w:ascii="Times New Roman" w:hAnsi="Times New Roman"/>
          <w:b/>
          <w:sz w:val="24"/>
          <w:szCs w:val="24"/>
        </w:rPr>
      </w:pPr>
      <w:r>
        <w:rPr>
          <w:rFonts w:ascii="Times New Roman" w:hAnsi="Times New Roman"/>
          <w:b/>
          <w:sz w:val="24"/>
          <w:szCs w:val="24"/>
        </w:rPr>
        <w:t>12</w:t>
      </w:r>
      <w:r w:rsidR="00C95D8C">
        <w:rPr>
          <w:rFonts w:ascii="Times New Roman" w:hAnsi="Times New Roman"/>
          <w:b/>
          <w:sz w:val="24"/>
          <w:szCs w:val="24"/>
        </w:rPr>
        <w:t>. Función: Alta r</w:t>
      </w:r>
      <w:r w:rsidR="00C95D8C" w:rsidRPr="00884B6D">
        <w:rPr>
          <w:rFonts w:ascii="Times New Roman" w:hAnsi="Times New Roman"/>
          <w:b/>
          <w:sz w:val="24"/>
          <w:szCs w:val="24"/>
        </w:rPr>
        <w:t>eservas</w:t>
      </w:r>
    </w:p>
    <w:p w:rsidR="00C95D8C" w:rsidRDefault="00B87034"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Prioridad: Media.</w:t>
      </w:r>
    </w:p>
    <w:p w:rsidR="00C95D8C" w:rsidRDefault="00B87034"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Estabilidad: A</w:t>
      </w:r>
      <w:r w:rsidR="00C95D8C">
        <w:rPr>
          <w:rFonts w:ascii="Times New Roman" w:hAnsi="Times New Roman"/>
          <w:sz w:val="24"/>
          <w:szCs w:val="24"/>
        </w:rPr>
        <w:t>lta</w:t>
      </w:r>
      <w:r>
        <w:rPr>
          <w:rFonts w:ascii="Times New Roman" w:hAnsi="Times New Roman"/>
          <w:sz w:val="24"/>
          <w:szCs w:val="24"/>
        </w:rPr>
        <w:t>.</w:t>
      </w:r>
      <w:r w:rsidR="00C95D8C">
        <w:rPr>
          <w:rFonts w:ascii="Times New Roman" w:hAnsi="Times New Roman"/>
          <w:sz w:val="24"/>
          <w:szCs w:val="24"/>
        </w:rPr>
        <w:t xml:space="preserve"> </w:t>
      </w:r>
    </w:p>
    <w:p w:rsidR="00C95D8C" w:rsidRDefault="00B87034"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Descripción: Permite hacer una nueva reserva.</w:t>
      </w:r>
      <w:r w:rsidR="00C95D8C">
        <w:rPr>
          <w:rFonts w:ascii="Times New Roman" w:hAnsi="Times New Roman"/>
          <w:color w:val="00B050"/>
          <w:sz w:val="24"/>
          <w:szCs w:val="24"/>
        </w:rPr>
        <w:t xml:space="preserve"> </w:t>
      </w:r>
      <w:r w:rsidR="00C95D8C">
        <w:rPr>
          <w:rFonts w:ascii="Times New Roman" w:hAnsi="Times New Roman"/>
          <w:sz w:val="24"/>
          <w:szCs w:val="24"/>
        </w:rPr>
        <w:t xml:space="preserve"> </w:t>
      </w:r>
    </w:p>
    <w:p w:rsidR="00C95D8C" w:rsidRDefault="00B87034"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Entrada: Da</w:t>
      </w:r>
      <w:r w:rsidR="00C95D8C">
        <w:rPr>
          <w:rFonts w:ascii="Times New Roman" w:hAnsi="Times New Roman"/>
          <w:sz w:val="24"/>
          <w:szCs w:val="24"/>
        </w:rPr>
        <w:t xml:space="preserve">tos </w:t>
      </w:r>
      <w:r>
        <w:rPr>
          <w:rFonts w:ascii="Times New Roman" w:hAnsi="Times New Roman"/>
          <w:sz w:val="24"/>
          <w:szCs w:val="24"/>
        </w:rPr>
        <w:t>de la reserva a incorporar a la aplicación (Descritos en la sección 3.1).</w:t>
      </w:r>
    </w:p>
    <w:p w:rsidR="00C95D8C" w:rsidRDefault="00C801F7"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Salida: V</w:t>
      </w:r>
      <w:r w:rsidR="00C95D8C">
        <w:rPr>
          <w:rFonts w:ascii="Times New Roman" w:hAnsi="Times New Roman"/>
          <w:sz w:val="24"/>
          <w:szCs w:val="24"/>
        </w:rPr>
        <w:t>entana emergente de confirmación de la reserva realizada</w:t>
      </w:r>
      <w:r w:rsidR="00FD599D">
        <w:rPr>
          <w:rFonts w:ascii="Times New Roman" w:hAnsi="Times New Roman"/>
          <w:sz w:val="24"/>
          <w:szCs w:val="24"/>
        </w:rPr>
        <w:t>.</w:t>
      </w:r>
    </w:p>
    <w:p w:rsidR="00B87034" w:rsidRDefault="00B87034" w:rsidP="00D04372">
      <w:pPr>
        <w:pStyle w:val="Sinespaciado10"/>
        <w:numPr>
          <w:ilvl w:val="0"/>
          <w:numId w:val="4"/>
        </w:numPr>
        <w:spacing w:line="360" w:lineRule="auto"/>
        <w:jc w:val="both"/>
        <w:rPr>
          <w:rFonts w:ascii="Times New Roman" w:hAnsi="Times New Roman"/>
          <w:sz w:val="24"/>
          <w:szCs w:val="24"/>
        </w:rPr>
      </w:pPr>
      <w:r w:rsidRPr="00B87034">
        <w:rPr>
          <w:rFonts w:ascii="Times New Roman" w:hAnsi="Times New Roman"/>
          <w:sz w:val="24"/>
          <w:szCs w:val="24"/>
        </w:rPr>
        <w:t>Precondición: Los datos la reserva</w:t>
      </w:r>
      <w:r>
        <w:rPr>
          <w:rFonts w:ascii="Times New Roman" w:hAnsi="Times New Roman"/>
          <w:sz w:val="24"/>
          <w:szCs w:val="24"/>
        </w:rPr>
        <w:t xml:space="preserve"> son cor</w:t>
      </w:r>
      <w:r w:rsidRPr="00B87034">
        <w:rPr>
          <w:rFonts w:ascii="Times New Roman" w:hAnsi="Times New Roman"/>
          <w:sz w:val="24"/>
          <w:szCs w:val="24"/>
        </w:rPr>
        <w:t>rectos</w:t>
      </w:r>
      <w:r>
        <w:rPr>
          <w:rFonts w:ascii="Times New Roman" w:hAnsi="Times New Roman"/>
          <w:sz w:val="24"/>
          <w:szCs w:val="24"/>
        </w:rPr>
        <w:t>.</w:t>
      </w:r>
    </w:p>
    <w:p w:rsidR="00C95D8C" w:rsidRPr="00B87034" w:rsidRDefault="00C95D8C" w:rsidP="00D04372">
      <w:pPr>
        <w:pStyle w:val="Sinespaciado10"/>
        <w:numPr>
          <w:ilvl w:val="0"/>
          <w:numId w:val="4"/>
        </w:numPr>
        <w:spacing w:line="360" w:lineRule="auto"/>
        <w:jc w:val="both"/>
        <w:rPr>
          <w:rFonts w:ascii="Times New Roman" w:hAnsi="Times New Roman"/>
          <w:sz w:val="24"/>
          <w:szCs w:val="24"/>
        </w:rPr>
      </w:pPr>
      <w:r w:rsidRPr="00B87034">
        <w:rPr>
          <w:rFonts w:ascii="Times New Roman" w:hAnsi="Times New Roman"/>
          <w:sz w:val="24"/>
          <w:szCs w:val="24"/>
        </w:rPr>
        <w:t xml:space="preserve">Post condición: </w:t>
      </w:r>
      <w:r w:rsidR="00151B8E">
        <w:rPr>
          <w:rFonts w:ascii="Times New Roman" w:hAnsi="Times New Roman"/>
          <w:sz w:val="24"/>
          <w:szCs w:val="24"/>
        </w:rPr>
        <w:t>Aplicación con l</w:t>
      </w:r>
      <w:r w:rsidR="00142666">
        <w:rPr>
          <w:rFonts w:ascii="Times New Roman" w:hAnsi="Times New Roman"/>
          <w:sz w:val="24"/>
          <w:szCs w:val="24"/>
        </w:rPr>
        <w:t>os</w:t>
      </w:r>
      <w:r w:rsidR="00151B8E">
        <w:rPr>
          <w:rFonts w:ascii="Times New Roman" w:hAnsi="Times New Roman"/>
          <w:sz w:val="24"/>
          <w:szCs w:val="24"/>
        </w:rPr>
        <w:t xml:space="preserve"> datos de la reserva incorporados al sistema.</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Efectos laterales: </w:t>
      </w:r>
      <w:r w:rsidR="00FD599D">
        <w:rPr>
          <w:rFonts w:ascii="Times New Roman" w:hAnsi="Times New Roman"/>
          <w:sz w:val="24"/>
          <w:szCs w:val="24"/>
        </w:rPr>
        <w:t>-</w:t>
      </w:r>
    </w:p>
    <w:p w:rsidR="00C95D8C" w:rsidRDefault="00FD599D"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Usuarios: U</w:t>
      </w:r>
      <w:r w:rsidR="00C95D8C">
        <w:rPr>
          <w:rFonts w:ascii="Times New Roman" w:hAnsi="Times New Roman"/>
          <w:sz w:val="24"/>
          <w:szCs w:val="24"/>
        </w:rPr>
        <w:t xml:space="preserve">suario </w:t>
      </w:r>
      <w:r>
        <w:rPr>
          <w:rFonts w:ascii="Times New Roman" w:hAnsi="Times New Roman"/>
          <w:sz w:val="24"/>
          <w:szCs w:val="24"/>
        </w:rPr>
        <w:t>y administrador.</w:t>
      </w:r>
    </w:p>
    <w:p w:rsidR="00FD599D" w:rsidRDefault="00FD599D" w:rsidP="00A71F04">
      <w:pPr>
        <w:pStyle w:val="Sinespaciado10"/>
        <w:spacing w:line="360" w:lineRule="auto"/>
        <w:ind w:left="720"/>
        <w:jc w:val="both"/>
        <w:rPr>
          <w:rFonts w:ascii="Times New Roman" w:hAnsi="Times New Roman"/>
          <w:sz w:val="24"/>
          <w:szCs w:val="24"/>
        </w:rPr>
      </w:pPr>
    </w:p>
    <w:p w:rsidR="00C95D8C" w:rsidRPr="00884B6D" w:rsidRDefault="00FD599D" w:rsidP="00D04372">
      <w:pPr>
        <w:pStyle w:val="Sinespaciado10"/>
        <w:spacing w:line="360" w:lineRule="auto"/>
        <w:jc w:val="both"/>
        <w:rPr>
          <w:rFonts w:ascii="Times New Roman" w:hAnsi="Times New Roman"/>
          <w:b/>
          <w:sz w:val="24"/>
          <w:szCs w:val="24"/>
        </w:rPr>
      </w:pPr>
      <w:r>
        <w:rPr>
          <w:rFonts w:ascii="Times New Roman" w:hAnsi="Times New Roman"/>
          <w:b/>
          <w:sz w:val="24"/>
          <w:szCs w:val="24"/>
        </w:rPr>
        <w:t>13</w:t>
      </w:r>
      <w:r w:rsidR="00C95D8C">
        <w:rPr>
          <w:rFonts w:ascii="Times New Roman" w:hAnsi="Times New Roman"/>
          <w:b/>
          <w:sz w:val="24"/>
          <w:szCs w:val="24"/>
        </w:rPr>
        <w:t>. Función: B</w:t>
      </w:r>
      <w:r w:rsidR="00C95D8C" w:rsidRPr="00884B6D">
        <w:rPr>
          <w:rFonts w:ascii="Times New Roman" w:hAnsi="Times New Roman"/>
          <w:b/>
          <w:sz w:val="24"/>
          <w:szCs w:val="24"/>
        </w:rPr>
        <w:t>aja</w:t>
      </w:r>
      <w:r w:rsidR="00C95D8C">
        <w:rPr>
          <w:rFonts w:ascii="Times New Roman" w:hAnsi="Times New Roman"/>
          <w:b/>
          <w:sz w:val="24"/>
          <w:szCs w:val="24"/>
        </w:rPr>
        <w:t xml:space="preserve"> r</w:t>
      </w:r>
      <w:r w:rsidR="00C95D8C" w:rsidRPr="00884B6D">
        <w:rPr>
          <w:rFonts w:ascii="Times New Roman" w:hAnsi="Times New Roman"/>
          <w:b/>
          <w:sz w:val="24"/>
          <w:szCs w:val="24"/>
        </w:rPr>
        <w:t>eservas</w:t>
      </w:r>
    </w:p>
    <w:p w:rsidR="00C95D8C" w:rsidRDefault="00151B8E"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Prioridad: Media.</w:t>
      </w:r>
    </w:p>
    <w:p w:rsidR="00C95D8C" w:rsidRDefault="00151B8E"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Estabilidad: Alta.</w:t>
      </w:r>
    </w:p>
    <w:p w:rsidR="00C95D8C" w:rsidRDefault="00151B8E"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Descripción: P</w:t>
      </w:r>
      <w:r w:rsidR="00C95D8C">
        <w:rPr>
          <w:rFonts w:ascii="Times New Roman" w:hAnsi="Times New Roman"/>
          <w:sz w:val="24"/>
          <w:szCs w:val="24"/>
        </w:rPr>
        <w:t>ermite dar de baja una reserva</w:t>
      </w:r>
      <w:r w:rsidR="00C95D8C">
        <w:rPr>
          <w:rFonts w:ascii="Times New Roman" w:hAnsi="Times New Roman"/>
          <w:color w:val="00B050"/>
          <w:sz w:val="24"/>
          <w:szCs w:val="24"/>
        </w:rPr>
        <w:t xml:space="preserve"> </w:t>
      </w:r>
      <w:r w:rsidR="00C95D8C">
        <w:rPr>
          <w:rFonts w:ascii="Times New Roman" w:hAnsi="Times New Roman"/>
          <w:sz w:val="24"/>
          <w:szCs w:val="24"/>
        </w:rPr>
        <w:t xml:space="preserve"> </w:t>
      </w:r>
      <w:r>
        <w:rPr>
          <w:rFonts w:ascii="Times New Roman" w:hAnsi="Times New Roman"/>
          <w:sz w:val="24"/>
          <w:szCs w:val="24"/>
        </w:rPr>
        <w:t>en la aplicación.</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Entrada: </w:t>
      </w:r>
      <w:r w:rsidR="00C801F7">
        <w:rPr>
          <w:rFonts w:ascii="Times New Roman" w:hAnsi="Times New Roman"/>
          <w:sz w:val="24"/>
          <w:szCs w:val="24"/>
        </w:rPr>
        <w:t>I</w:t>
      </w:r>
      <w:r w:rsidR="00B0675B">
        <w:rPr>
          <w:rFonts w:ascii="Times New Roman" w:hAnsi="Times New Roman"/>
          <w:sz w:val="24"/>
          <w:szCs w:val="24"/>
        </w:rPr>
        <w:t>dentificador de la reserva</w:t>
      </w:r>
      <w:r w:rsidR="00151B8E">
        <w:rPr>
          <w:rFonts w:ascii="Times New Roman" w:hAnsi="Times New Roman"/>
          <w:sz w:val="24"/>
          <w:szCs w:val="24"/>
        </w:rPr>
        <w:t xml:space="preserve"> a eliminar de la aplicación.</w:t>
      </w:r>
    </w:p>
    <w:p w:rsidR="00C95D8C" w:rsidRDefault="00151B8E"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Salida: V</w:t>
      </w:r>
      <w:r w:rsidR="00C95D8C">
        <w:rPr>
          <w:rFonts w:ascii="Times New Roman" w:hAnsi="Times New Roman"/>
          <w:sz w:val="24"/>
          <w:szCs w:val="24"/>
        </w:rPr>
        <w:t>entana emergente de confirmación de la baja de la reserva realizada</w:t>
      </w:r>
      <w:r>
        <w:rPr>
          <w:rFonts w:ascii="Times New Roman" w:hAnsi="Times New Roman"/>
          <w:sz w:val="24"/>
          <w:szCs w:val="24"/>
        </w:rPr>
        <w:t>.</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Precondición: </w:t>
      </w:r>
      <w:r w:rsidR="00151B8E">
        <w:rPr>
          <w:rFonts w:ascii="Times New Roman" w:hAnsi="Times New Roman"/>
          <w:sz w:val="24"/>
          <w:szCs w:val="24"/>
        </w:rPr>
        <w:t>Datos de la reserva correctos.</w:t>
      </w:r>
    </w:p>
    <w:p w:rsidR="00151B8E" w:rsidRDefault="00C95D8C" w:rsidP="00D04372">
      <w:pPr>
        <w:pStyle w:val="Sinespaciado10"/>
        <w:numPr>
          <w:ilvl w:val="0"/>
          <w:numId w:val="4"/>
        </w:numPr>
        <w:spacing w:line="360" w:lineRule="auto"/>
        <w:jc w:val="both"/>
        <w:rPr>
          <w:rFonts w:ascii="Times New Roman" w:hAnsi="Times New Roman"/>
          <w:sz w:val="24"/>
          <w:szCs w:val="24"/>
        </w:rPr>
      </w:pPr>
      <w:r w:rsidRPr="00151B8E">
        <w:rPr>
          <w:rFonts w:ascii="Times New Roman" w:hAnsi="Times New Roman"/>
          <w:sz w:val="24"/>
          <w:szCs w:val="24"/>
        </w:rPr>
        <w:t xml:space="preserve">Post condición: </w:t>
      </w:r>
      <w:r w:rsidR="00AB582E">
        <w:rPr>
          <w:rFonts w:ascii="Times New Roman" w:hAnsi="Times New Roman"/>
          <w:sz w:val="24"/>
          <w:szCs w:val="24"/>
        </w:rPr>
        <w:t>Aplicación con</w:t>
      </w:r>
      <w:r w:rsidR="00151B8E">
        <w:rPr>
          <w:rFonts w:ascii="Times New Roman" w:hAnsi="Times New Roman"/>
          <w:sz w:val="24"/>
          <w:szCs w:val="24"/>
        </w:rPr>
        <w:t xml:space="preserve"> la reserva eliminada.</w:t>
      </w:r>
    </w:p>
    <w:p w:rsidR="00C95D8C" w:rsidRPr="00151B8E" w:rsidRDefault="00C95D8C" w:rsidP="00D04372">
      <w:pPr>
        <w:pStyle w:val="Sinespaciado10"/>
        <w:numPr>
          <w:ilvl w:val="0"/>
          <w:numId w:val="4"/>
        </w:numPr>
        <w:spacing w:line="360" w:lineRule="auto"/>
        <w:jc w:val="both"/>
        <w:rPr>
          <w:rFonts w:ascii="Times New Roman" w:hAnsi="Times New Roman"/>
          <w:sz w:val="24"/>
          <w:szCs w:val="24"/>
        </w:rPr>
      </w:pPr>
      <w:r w:rsidRPr="00151B8E">
        <w:rPr>
          <w:rFonts w:ascii="Times New Roman" w:hAnsi="Times New Roman"/>
          <w:sz w:val="24"/>
          <w:szCs w:val="24"/>
        </w:rPr>
        <w:t xml:space="preserve">Efectos laterales: </w:t>
      </w:r>
      <w:r w:rsidR="00151B8E">
        <w:rPr>
          <w:rFonts w:ascii="Times New Roman" w:hAnsi="Times New Roman"/>
          <w:sz w:val="24"/>
          <w:szCs w:val="24"/>
        </w:rPr>
        <w:t>-</w:t>
      </w:r>
    </w:p>
    <w:p w:rsidR="00C95D8C" w:rsidRDefault="00151B8E" w:rsidP="00151B8E">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Usuarios: U</w:t>
      </w:r>
      <w:r w:rsidR="00C95D8C">
        <w:rPr>
          <w:rFonts w:ascii="Times New Roman" w:hAnsi="Times New Roman"/>
          <w:sz w:val="24"/>
          <w:szCs w:val="24"/>
        </w:rPr>
        <w:t>suario y administrador</w:t>
      </w:r>
      <w:r>
        <w:rPr>
          <w:rFonts w:ascii="Times New Roman" w:hAnsi="Times New Roman"/>
          <w:sz w:val="24"/>
          <w:szCs w:val="24"/>
        </w:rPr>
        <w:t>.</w:t>
      </w:r>
    </w:p>
    <w:p w:rsidR="00151B8E" w:rsidRPr="00151B8E" w:rsidRDefault="00151B8E" w:rsidP="00151B8E">
      <w:pPr>
        <w:pStyle w:val="Sinespaciado10"/>
        <w:spacing w:line="360" w:lineRule="auto"/>
        <w:ind w:left="720"/>
        <w:jc w:val="both"/>
        <w:rPr>
          <w:rFonts w:ascii="Times New Roman" w:hAnsi="Times New Roman"/>
          <w:sz w:val="24"/>
          <w:szCs w:val="24"/>
        </w:rPr>
      </w:pPr>
    </w:p>
    <w:p w:rsidR="00C95D8C" w:rsidRPr="00884B6D" w:rsidRDefault="00C95D8C" w:rsidP="00D04372">
      <w:pPr>
        <w:pStyle w:val="Sinespaciado10"/>
        <w:spacing w:line="360" w:lineRule="auto"/>
        <w:jc w:val="both"/>
        <w:rPr>
          <w:rFonts w:ascii="Times New Roman" w:hAnsi="Times New Roman"/>
          <w:b/>
          <w:sz w:val="24"/>
          <w:szCs w:val="24"/>
        </w:rPr>
      </w:pPr>
      <w:r w:rsidRPr="00884B6D">
        <w:rPr>
          <w:rFonts w:ascii="Times New Roman" w:hAnsi="Times New Roman"/>
          <w:b/>
          <w:sz w:val="24"/>
          <w:szCs w:val="24"/>
        </w:rPr>
        <w:t>1</w:t>
      </w:r>
      <w:r w:rsidR="00151B8E">
        <w:rPr>
          <w:rFonts w:ascii="Times New Roman" w:hAnsi="Times New Roman"/>
          <w:b/>
          <w:sz w:val="24"/>
          <w:szCs w:val="24"/>
        </w:rPr>
        <w:t>4</w:t>
      </w:r>
      <w:r w:rsidRPr="00884B6D">
        <w:rPr>
          <w:rFonts w:ascii="Times New Roman" w:hAnsi="Times New Roman"/>
          <w:b/>
          <w:sz w:val="24"/>
          <w:szCs w:val="24"/>
        </w:rPr>
        <w:t xml:space="preserve">. Función: </w:t>
      </w:r>
      <w:r>
        <w:rPr>
          <w:rFonts w:ascii="Times New Roman" w:hAnsi="Times New Roman"/>
          <w:b/>
          <w:sz w:val="24"/>
          <w:szCs w:val="24"/>
        </w:rPr>
        <w:t>Modificar r</w:t>
      </w:r>
      <w:r w:rsidRPr="00884B6D">
        <w:rPr>
          <w:rFonts w:ascii="Times New Roman" w:hAnsi="Times New Roman"/>
          <w:b/>
          <w:sz w:val="24"/>
          <w:szCs w:val="24"/>
        </w:rPr>
        <w:t>eservas</w:t>
      </w:r>
    </w:p>
    <w:p w:rsidR="00C95D8C" w:rsidRDefault="00151B8E"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Prioridad: M</w:t>
      </w:r>
      <w:r w:rsidR="009058C3">
        <w:rPr>
          <w:rFonts w:ascii="Times New Roman" w:hAnsi="Times New Roman"/>
          <w:sz w:val="24"/>
          <w:szCs w:val="24"/>
        </w:rPr>
        <w:t>edia.</w:t>
      </w:r>
    </w:p>
    <w:p w:rsidR="00C95D8C" w:rsidRDefault="00151B8E"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Estabilidad: A</w:t>
      </w:r>
      <w:r w:rsidR="009058C3">
        <w:rPr>
          <w:rFonts w:ascii="Times New Roman" w:hAnsi="Times New Roman"/>
          <w:sz w:val="24"/>
          <w:szCs w:val="24"/>
        </w:rPr>
        <w:t>lta.</w:t>
      </w:r>
    </w:p>
    <w:p w:rsidR="00C95D8C" w:rsidRDefault="00151B8E"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Descripción: P</w:t>
      </w:r>
      <w:r w:rsidR="00C95D8C">
        <w:rPr>
          <w:rFonts w:ascii="Times New Roman" w:hAnsi="Times New Roman"/>
          <w:sz w:val="24"/>
          <w:szCs w:val="24"/>
        </w:rPr>
        <w:t>ermite modificar una reserva</w:t>
      </w:r>
      <w:r>
        <w:rPr>
          <w:rFonts w:ascii="Times New Roman" w:hAnsi="Times New Roman"/>
          <w:color w:val="00B050"/>
          <w:sz w:val="24"/>
          <w:szCs w:val="24"/>
        </w:rPr>
        <w:t>.</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lastRenderedPageBreak/>
        <w:t xml:space="preserve">Entrada: </w:t>
      </w:r>
      <w:r w:rsidR="00151B8E">
        <w:rPr>
          <w:rFonts w:ascii="Times New Roman" w:hAnsi="Times New Roman"/>
          <w:sz w:val="24"/>
          <w:szCs w:val="24"/>
        </w:rPr>
        <w:t>Reserva a modificar.</w:t>
      </w:r>
    </w:p>
    <w:p w:rsidR="00C95D8C" w:rsidRDefault="009058C3"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Salida: V</w:t>
      </w:r>
      <w:r w:rsidR="00C95D8C">
        <w:rPr>
          <w:rFonts w:ascii="Times New Roman" w:hAnsi="Times New Roman"/>
          <w:sz w:val="24"/>
          <w:szCs w:val="24"/>
        </w:rPr>
        <w:t>entana emergente de confirmación de la modificación de la reserva realizada</w:t>
      </w:r>
      <w:r>
        <w:rPr>
          <w:rFonts w:ascii="Times New Roman" w:hAnsi="Times New Roman"/>
          <w:sz w:val="24"/>
          <w:szCs w:val="24"/>
        </w:rPr>
        <w:t>.</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Precondición:</w:t>
      </w:r>
      <w:r w:rsidR="009058C3">
        <w:rPr>
          <w:rFonts w:ascii="Times New Roman" w:hAnsi="Times New Roman"/>
          <w:sz w:val="24"/>
          <w:szCs w:val="24"/>
        </w:rPr>
        <w:t xml:space="preserve"> Reserva existente.</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Post condición: </w:t>
      </w:r>
      <w:r w:rsidR="00AB582E">
        <w:rPr>
          <w:rFonts w:ascii="Times New Roman" w:hAnsi="Times New Roman"/>
          <w:sz w:val="24"/>
          <w:szCs w:val="24"/>
        </w:rPr>
        <w:t>Aplicación con la r</w:t>
      </w:r>
      <w:r w:rsidR="009058C3">
        <w:rPr>
          <w:rFonts w:ascii="Times New Roman" w:hAnsi="Times New Roman"/>
          <w:sz w:val="24"/>
          <w:szCs w:val="24"/>
        </w:rPr>
        <w:t>eserva actualizada.</w:t>
      </w:r>
    </w:p>
    <w:p w:rsidR="00C801F7" w:rsidRPr="00C801F7" w:rsidRDefault="00C95D8C" w:rsidP="00C801F7">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Efectos laterales:</w:t>
      </w:r>
      <w:r w:rsidR="002367A5">
        <w:rPr>
          <w:rFonts w:ascii="Times New Roman" w:hAnsi="Times New Roman"/>
          <w:sz w:val="24"/>
          <w:szCs w:val="24"/>
        </w:rPr>
        <w:t xml:space="preserve"> -</w:t>
      </w:r>
    </w:p>
    <w:p w:rsidR="00C95D8C" w:rsidRDefault="009058C3"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Usuarios: Usuario y administrador.</w:t>
      </w:r>
    </w:p>
    <w:p w:rsidR="009058C3" w:rsidRDefault="009058C3" w:rsidP="009058C3">
      <w:pPr>
        <w:pStyle w:val="Sinespaciado10"/>
        <w:spacing w:line="360" w:lineRule="auto"/>
        <w:ind w:left="720"/>
        <w:jc w:val="both"/>
        <w:rPr>
          <w:rFonts w:ascii="Times New Roman" w:hAnsi="Times New Roman"/>
          <w:sz w:val="24"/>
          <w:szCs w:val="24"/>
        </w:rPr>
      </w:pPr>
    </w:p>
    <w:p w:rsidR="00C95D8C" w:rsidRPr="00884B6D" w:rsidRDefault="00C95D8C" w:rsidP="00D04372">
      <w:pPr>
        <w:pStyle w:val="Sinespaciado10"/>
        <w:spacing w:line="360" w:lineRule="auto"/>
        <w:jc w:val="both"/>
        <w:rPr>
          <w:rFonts w:ascii="Times New Roman" w:hAnsi="Times New Roman"/>
          <w:b/>
          <w:sz w:val="24"/>
          <w:szCs w:val="24"/>
        </w:rPr>
      </w:pPr>
      <w:r>
        <w:rPr>
          <w:rFonts w:ascii="Times New Roman" w:hAnsi="Times New Roman"/>
          <w:sz w:val="24"/>
          <w:szCs w:val="24"/>
        </w:rPr>
        <w:t xml:space="preserve"> </w:t>
      </w:r>
      <w:r w:rsidRPr="00884B6D">
        <w:rPr>
          <w:rFonts w:ascii="Times New Roman" w:hAnsi="Times New Roman"/>
          <w:b/>
          <w:sz w:val="24"/>
          <w:szCs w:val="24"/>
        </w:rPr>
        <w:t>1</w:t>
      </w:r>
      <w:r w:rsidR="009058C3">
        <w:rPr>
          <w:rFonts w:ascii="Times New Roman" w:hAnsi="Times New Roman"/>
          <w:b/>
          <w:sz w:val="24"/>
          <w:szCs w:val="24"/>
        </w:rPr>
        <w:t>5</w:t>
      </w:r>
      <w:r w:rsidRPr="00884B6D">
        <w:rPr>
          <w:rFonts w:ascii="Times New Roman" w:hAnsi="Times New Roman"/>
          <w:b/>
          <w:sz w:val="24"/>
          <w:szCs w:val="24"/>
        </w:rPr>
        <w:t xml:space="preserve">. Función: </w:t>
      </w:r>
      <w:r>
        <w:rPr>
          <w:rFonts w:ascii="Times New Roman" w:hAnsi="Times New Roman"/>
          <w:b/>
          <w:sz w:val="24"/>
          <w:szCs w:val="24"/>
        </w:rPr>
        <w:t>Consultar r</w:t>
      </w:r>
      <w:r w:rsidRPr="00884B6D">
        <w:rPr>
          <w:rFonts w:ascii="Times New Roman" w:hAnsi="Times New Roman"/>
          <w:b/>
          <w:sz w:val="24"/>
          <w:szCs w:val="24"/>
        </w:rPr>
        <w:t>eservas</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Prioridad: </w:t>
      </w:r>
      <w:r w:rsidR="009058C3">
        <w:rPr>
          <w:rFonts w:ascii="Times New Roman" w:hAnsi="Times New Roman"/>
          <w:sz w:val="24"/>
          <w:szCs w:val="24"/>
        </w:rPr>
        <w:t>Media.</w:t>
      </w:r>
    </w:p>
    <w:p w:rsidR="00C95D8C" w:rsidRDefault="009058C3"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Estabilidad: Alta.</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Descripción: </w:t>
      </w:r>
      <w:r w:rsidR="009058C3">
        <w:rPr>
          <w:rFonts w:ascii="Times New Roman" w:hAnsi="Times New Roman"/>
          <w:sz w:val="24"/>
          <w:szCs w:val="24"/>
        </w:rPr>
        <w:t>Permite realizar una búsqueda de reserva</w:t>
      </w:r>
      <w:r w:rsidR="00B0675B">
        <w:rPr>
          <w:rFonts w:ascii="Times New Roman" w:hAnsi="Times New Roman"/>
          <w:sz w:val="24"/>
          <w:szCs w:val="24"/>
        </w:rPr>
        <w:t>s que filtra las reservas por un identificador de usuario</w:t>
      </w:r>
      <w:r w:rsidR="009058C3">
        <w:rPr>
          <w:rFonts w:ascii="Times New Roman" w:hAnsi="Times New Roman"/>
          <w:sz w:val="24"/>
          <w:szCs w:val="24"/>
        </w:rPr>
        <w:t>.</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Entrada: </w:t>
      </w:r>
      <w:r w:rsidR="003B7AD5">
        <w:rPr>
          <w:rFonts w:ascii="Times New Roman" w:hAnsi="Times New Roman"/>
          <w:sz w:val="24"/>
          <w:szCs w:val="24"/>
        </w:rPr>
        <w:t>I</w:t>
      </w:r>
      <w:r w:rsidR="00B0675B">
        <w:rPr>
          <w:rFonts w:ascii="Times New Roman" w:hAnsi="Times New Roman"/>
          <w:sz w:val="24"/>
          <w:szCs w:val="24"/>
        </w:rPr>
        <w:t>dentificador del usuario por el que buscar las reservas</w:t>
      </w:r>
      <w:r w:rsidR="009058C3">
        <w:rPr>
          <w:rFonts w:ascii="Times New Roman" w:hAnsi="Times New Roman"/>
          <w:sz w:val="24"/>
          <w:szCs w:val="24"/>
        </w:rPr>
        <w:t>.</w:t>
      </w:r>
      <w:r>
        <w:rPr>
          <w:rFonts w:ascii="Times New Roman" w:hAnsi="Times New Roman"/>
          <w:sz w:val="24"/>
          <w:szCs w:val="24"/>
        </w:rPr>
        <w:t xml:space="preserve"> </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Salida: </w:t>
      </w:r>
      <w:r w:rsidR="009058C3">
        <w:rPr>
          <w:rFonts w:ascii="Times New Roman" w:hAnsi="Times New Roman"/>
          <w:sz w:val="24"/>
          <w:szCs w:val="24"/>
        </w:rPr>
        <w:t>Lista de reservas cuyos datos coinci</w:t>
      </w:r>
      <w:r w:rsidR="003B7AD5">
        <w:rPr>
          <w:rFonts w:ascii="Times New Roman" w:hAnsi="Times New Roman"/>
          <w:sz w:val="24"/>
          <w:szCs w:val="24"/>
        </w:rPr>
        <w:t>den con el identificador de usuario</w:t>
      </w:r>
      <w:r w:rsidR="009058C3">
        <w:rPr>
          <w:rFonts w:ascii="Times New Roman" w:hAnsi="Times New Roman"/>
          <w:sz w:val="24"/>
          <w:szCs w:val="24"/>
        </w:rPr>
        <w:t>.</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Precondición:</w:t>
      </w:r>
      <w:r w:rsidRPr="00B8675E">
        <w:rPr>
          <w:rFonts w:ascii="Times New Roman" w:hAnsi="Times New Roman"/>
          <w:sz w:val="24"/>
          <w:szCs w:val="24"/>
        </w:rPr>
        <w:t xml:space="preserve"> </w:t>
      </w:r>
      <w:r w:rsidR="009058C3">
        <w:rPr>
          <w:rFonts w:ascii="Times New Roman" w:hAnsi="Times New Roman"/>
          <w:sz w:val="24"/>
          <w:szCs w:val="24"/>
        </w:rPr>
        <w:t>-</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Post condición:</w:t>
      </w:r>
      <w:r w:rsidR="00AB582E">
        <w:rPr>
          <w:rFonts w:ascii="Times New Roman" w:hAnsi="Times New Roman"/>
          <w:sz w:val="24"/>
          <w:szCs w:val="24"/>
        </w:rPr>
        <w:t xml:space="preserve"> </w:t>
      </w:r>
      <w:r w:rsidR="000A1AD2">
        <w:rPr>
          <w:rFonts w:ascii="Times New Roman" w:hAnsi="Times New Roman"/>
          <w:sz w:val="24"/>
          <w:szCs w:val="24"/>
        </w:rPr>
        <w:t>Reservas cuyos datos coinciden con el identificador de usuario.</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Efectos laterales: </w:t>
      </w:r>
      <w:r w:rsidR="009058C3">
        <w:rPr>
          <w:rFonts w:ascii="Times New Roman" w:hAnsi="Times New Roman"/>
          <w:sz w:val="24"/>
          <w:szCs w:val="24"/>
        </w:rPr>
        <w:t>-</w:t>
      </w:r>
    </w:p>
    <w:p w:rsidR="009058C3" w:rsidRDefault="009058C3"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Usuarios: U</w:t>
      </w:r>
      <w:r w:rsidR="00C95D8C">
        <w:rPr>
          <w:rFonts w:ascii="Times New Roman" w:hAnsi="Times New Roman"/>
          <w:sz w:val="24"/>
          <w:szCs w:val="24"/>
        </w:rPr>
        <w:t>suario y administrador</w:t>
      </w:r>
      <w:r>
        <w:rPr>
          <w:rFonts w:ascii="Times New Roman" w:hAnsi="Times New Roman"/>
          <w:sz w:val="24"/>
          <w:szCs w:val="24"/>
        </w:rPr>
        <w:t>.</w:t>
      </w:r>
    </w:p>
    <w:p w:rsidR="00C95D8C" w:rsidRDefault="00C95D8C" w:rsidP="009058C3">
      <w:pPr>
        <w:pStyle w:val="Sinespaciado10"/>
        <w:spacing w:line="360" w:lineRule="auto"/>
        <w:ind w:left="720"/>
        <w:jc w:val="both"/>
        <w:rPr>
          <w:rFonts w:ascii="Times New Roman" w:hAnsi="Times New Roman"/>
          <w:sz w:val="24"/>
          <w:szCs w:val="24"/>
        </w:rPr>
      </w:pPr>
      <w:r>
        <w:rPr>
          <w:rFonts w:ascii="Times New Roman" w:hAnsi="Times New Roman"/>
          <w:sz w:val="24"/>
          <w:szCs w:val="24"/>
        </w:rPr>
        <w:t xml:space="preserve"> </w:t>
      </w:r>
    </w:p>
    <w:p w:rsidR="00C95D8C" w:rsidRDefault="009058C3" w:rsidP="00D04372">
      <w:pPr>
        <w:pStyle w:val="Sinespaciado10"/>
        <w:spacing w:line="360" w:lineRule="auto"/>
        <w:jc w:val="both"/>
        <w:rPr>
          <w:rFonts w:ascii="Times New Roman" w:hAnsi="Times New Roman"/>
          <w:sz w:val="24"/>
          <w:szCs w:val="24"/>
        </w:rPr>
      </w:pPr>
      <w:r>
        <w:rPr>
          <w:rFonts w:ascii="Times New Roman" w:hAnsi="Times New Roman"/>
          <w:b/>
          <w:sz w:val="24"/>
          <w:szCs w:val="24"/>
        </w:rPr>
        <w:t>16.</w:t>
      </w:r>
      <w:r w:rsidR="00C95D8C">
        <w:rPr>
          <w:rFonts w:ascii="Times New Roman" w:hAnsi="Times New Roman"/>
          <w:b/>
          <w:sz w:val="24"/>
          <w:szCs w:val="24"/>
        </w:rPr>
        <w:t xml:space="preserve"> Función: Mostrar reservas</w:t>
      </w:r>
    </w:p>
    <w:p w:rsidR="00C95D8C" w:rsidRDefault="009058C3"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Prioridad: Media.</w:t>
      </w:r>
    </w:p>
    <w:p w:rsidR="00C95D8C" w:rsidRDefault="009058C3"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Estabilidad: Alta.</w:t>
      </w:r>
    </w:p>
    <w:p w:rsidR="00C95D8C" w:rsidRDefault="009058C3"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Descripción: M</w:t>
      </w:r>
      <w:r w:rsidR="00C95D8C">
        <w:rPr>
          <w:rFonts w:ascii="Times New Roman" w:hAnsi="Times New Roman"/>
          <w:sz w:val="24"/>
          <w:szCs w:val="24"/>
        </w:rPr>
        <w:t xml:space="preserve">uestra </w:t>
      </w:r>
      <w:r>
        <w:rPr>
          <w:rFonts w:ascii="Times New Roman" w:hAnsi="Times New Roman"/>
          <w:sz w:val="24"/>
          <w:szCs w:val="24"/>
        </w:rPr>
        <w:t>los datos de la reserva.</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Entrada: </w:t>
      </w:r>
      <w:r w:rsidR="003B7AD5">
        <w:rPr>
          <w:rFonts w:ascii="Times New Roman" w:hAnsi="Times New Roman"/>
          <w:sz w:val="24"/>
          <w:szCs w:val="24"/>
        </w:rPr>
        <w:t>Identificador de la reserva</w:t>
      </w:r>
      <w:r w:rsidR="009058C3">
        <w:rPr>
          <w:rFonts w:ascii="Times New Roman" w:hAnsi="Times New Roman"/>
          <w:sz w:val="24"/>
          <w:szCs w:val="24"/>
        </w:rPr>
        <w:t>.</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Salida: </w:t>
      </w:r>
      <w:r w:rsidR="009058C3">
        <w:rPr>
          <w:rFonts w:ascii="Times New Roman" w:hAnsi="Times New Roman"/>
          <w:sz w:val="24"/>
          <w:szCs w:val="24"/>
        </w:rPr>
        <w:t>La aplicación muestra los datos de la reserva.</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Precondición: </w:t>
      </w:r>
      <w:r w:rsidR="009058C3">
        <w:rPr>
          <w:rFonts w:ascii="Times New Roman" w:hAnsi="Times New Roman"/>
          <w:sz w:val="24"/>
          <w:szCs w:val="24"/>
        </w:rPr>
        <w:t>Reserva existente.</w:t>
      </w:r>
      <w:r>
        <w:rPr>
          <w:rFonts w:ascii="Times New Roman" w:hAnsi="Times New Roman"/>
          <w:sz w:val="24"/>
          <w:szCs w:val="24"/>
        </w:rPr>
        <w:t xml:space="preserve"> </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Post </w:t>
      </w:r>
      <w:r w:rsidR="00AB582E">
        <w:rPr>
          <w:rFonts w:ascii="Times New Roman" w:hAnsi="Times New Roman"/>
          <w:sz w:val="24"/>
          <w:szCs w:val="24"/>
        </w:rPr>
        <w:t>condición: -</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Efectos laterales: </w:t>
      </w:r>
      <w:r w:rsidR="009058C3">
        <w:rPr>
          <w:rFonts w:ascii="Times New Roman" w:hAnsi="Times New Roman"/>
          <w:sz w:val="24"/>
          <w:szCs w:val="24"/>
        </w:rPr>
        <w:t>-</w:t>
      </w:r>
    </w:p>
    <w:p w:rsidR="00C95D8C" w:rsidRDefault="009058C3"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Usuarios: U</w:t>
      </w:r>
      <w:r w:rsidR="00C95D8C">
        <w:rPr>
          <w:rFonts w:ascii="Times New Roman" w:hAnsi="Times New Roman"/>
          <w:sz w:val="24"/>
          <w:szCs w:val="24"/>
        </w:rPr>
        <w:t>suario y administrador</w:t>
      </w:r>
      <w:r>
        <w:rPr>
          <w:rFonts w:ascii="Times New Roman" w:hAnsi="Times New Roman"/>
          <w:sz w:val="24"/>
          <w:szCs w:val="24"/>
        </w:rPr>
        <w:t>.</w:t>
      </w:r>
    </w:p>
    <w:p w:rsidR="00C95D8C" w:rsidRDefault="00C95D8C" w:rsidP="00C95D8C">
      <w:pPr>
        <w:pStyle w:val="Sinespaciado10"/>
        <w:spacing w:line="360" w:lineRule="auto"/>
        <w:jc w:val="both"/>
        <w:rPr>
          <w:rFonts w:ascii="Times New Roman" w:hAnsi="Times New Roman"/>
          <w:b/>
          <w:sz w:val="24"/>
          <w:szCs w:val="24"/>
        </w:rPr>
      </w:pPr>
    </w:p>
    <w:p w:rsidR="00A71F04" w:rsidRDefault="00A71F04" w:rsidP="00C95D8C">
      <w:pPr>
        <w:pStyle w:val="Sinespaciado10"/>
        <w:spacing w:line="360" w:lineRule="auto"/>
        <w:jc w:val="both"/>
        <w:rPr>
          <w:rFonts w:ascii="Times New Roman" w:hAnsi="Times New Roman"/>
          <w:b/>
          <w:sz w:val="24"/>
          <w:szCs w:val="24"/>
        </w:rPr>
      </w:pPr>
    </w:p>
    <w:p w:rsidR="00CF5DDB" w:rsidRDefault="00CF5DDB" w:rsidP="00C95D8C">
      <w:pPr>
        <w:pStyle w:val="Sinespaciado10"/>
        <w:spacing w:line="360" w:lineRule="auto"/>
        <w:jc w:val="both"/>
        <w:rPr>
          <w:rFonts w:ascii="Times New Roman" w:hAnsi="Times New Roman"/>
          <w:b/>
          <w:sz w:val="24"/>
          <w:szCs w:val="24"/>
        </w:rPr>
      </w:pPr>
    </w:p>
    <w:p w:rsidR="00C95D8C" w:rsidRPr="00D04372" w:rsidRDefault="00D04372" w:rsidP="00C95D8C">
      <w:pPr>
        <w:pStyle w:val="Sinespaciado10"/>
        <w:spacing w:line="360" w:lineRule="auto"/>
        <w:jc w:val="both"/>
        <w:rPr>
          <w:rFonts w:ascii="Times New Roman" w:hAnsi="Times New Roman"/>
          <w:sz w:val="32"/>
          <w:szCs w:val="32"/>
          <w:u w:val="single"/>
        </w:rPr>
      </w:pPr>
      <w:r>
        <w:rPr>
          <w:rFonts w:ascii="Times New Roman" w:hAnsi="Times New Roman"/>
          <w:sz w:val="32"/>
          <w:szCs w:val="32"/>
          <w:u w:val="single"/>
        </w:rPr>
        <w:lastRenderedPageBreak/>
        <w:t>e</w:t>
      </w:r>
      <w:r w:rsidR="009058C3" w:rsidRPr="00D04372">
        <w:rPr>
          <w:rFonts w:ascii="Times New Roman" w:hAnsi="Times New Roman"/>
          <w:sz w:val="32"/>
          <w:szCs w:val="32"/>
          <w:u w:val="single"/>
        </w:rPr>
        <w:t xml:space="preserve">) Funciones </w:t>
      </w:r>
      <w:r>
        <w:rPr>
          <w:rFonts w:ascii="Times New Roman" w:hAnsi="Times New Roman"/>
          <w:sz w:val="32"/>
          <w:szCs w:val="32"/>
          <w:u w:val="single"/>
        </w:rPr>
        <w:t>vehículo</w:t>
      </w:r>
      <w:r w:rsidR="009058C3" w:rsidRPr="00D04372">
        <w:rPr>
          <w:rFonts w:ascii="Times New Roman" w:hAnsi="Times New Roman"/>
          <w:sz w:val="32"/>
          <w:szCs w:val="32"/>
          <w:u w:val="single"/>
        </w:rPr>
        <w:t>:</w:t>
      </w:r>
    </w:p>
    <w:p w:rsidR="00C95D8C" w:rsidRPr="00884B6D" w:rsidRDefault="00C95D8C" w:rsidP="00D04372">
      <w:pPr>
        <w:pStyle w:val="Sinespaciado10"/>
        <w:spacing w:line="360" w:lineRule="auto"/>
        <w:jc w:val="both"/>
        <w:rPr>
          <w:rFonts w:ascii="Times New Roman" w:hAnsi="Times New Roman"/>
          <w:b/>
          <w:sz w:val="24"/>
          <w:szCs w:val="24"/>
        </w:rPr>
      </w:pPr>
      <w:r w:rsidRPr="00884B6D">
        <w:rPr>
          <w:rFonts w:ascii="Times New Roman" w:hAnsi="Times New Roman"/>
          <w:b/>
          <w:sz w:val="24"/>
          <w:szCs w:val="24"/>
        </w:rPr>
        <w:t>1</w:t>
      </w:r>
      <w:r w:rsidR="00D04372">
        <w:rPr>
          <w:rFonts w:ascii="Times New Roman" w:hAnsi="Times New Roman"/>
          <w:b/>
          <w:sz w:val="24"/>
          <w:szCs w:val="24"/>
        </w:rPr>
        <w:t>7</w:t>
      </w:r>
      <w:r>
        <w:rPr>
          <w:rFonts w:ascii="Times New Roman" w:hAnsi="Times New Roman"/>
          <w:b/>
          <w:sz w:val="24"/>
          <w:szCs w:val="24"/>
        </w:rPr>
        <w:t>. Función: A</w:t>
      </w:r>
      <w:r w:rsidRPr="00884B6D">
        <w:rPr>
          <w:rFonts w:ascii="Times New Roman" w:hAnsi="Times New Roman"/>
          <w:b/>
          <w:sz w:val="24"/>
          <w:szCs w:val="24"/>
        </w:rPr>
        <w:t>lta</w:t>
      </w:r>
      <w:r>
        <w:rPr>
          <w:rFonts w:ascii="Times New Roman" w:hAnsi="Times New Roman"/>
          <w:b/>
          <w:sz w:val="24"/>
          <w:szCs w:val="24"/>
        </w:rPr>
        <w:t xml:space="preserve"> vehículo</w:t>
      </w:r>
    </w:p>
    <w:p w:rsidR="00C95D8C" w:rsidRDefault="00D04372"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Prioridad: Alta.</w:t>
      </w:r>
    </w:p>
    <w:p w:rsidR="00C95D8C" w:rsidRDefault="00D04372"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Estabilidad: Alta.</w:t>
      </w:r>
    </w:p>
    <w:p w:rsidR="00C95D8C" w:rsidRPr="00D04372" w:rsidRDefault="00D04372" w:rsidP="00D04372">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Descripción: P</w:t>
      </w:r>
      <w:r w:rsidR="00C95D8C">
        <w:rPr>
          <w:rFonts w:ascii="Times New Roman" w:hAnsi="Times New Roman"/>
          <w:sz w:val="24"/>
          <w:szCs w:val="24"/>
        </w:rPr>
        <w:t xml:space="preserve">ermite dar de alta vehículos </w:t>
      </w:r>
      <w:r>
        <w:rPr>
          <w:rFonts w:ascii="Times New Roman" w:hAnsi="Times New Roman"/>
          <w:sz w:val="24"/>
          <w:szCs w:val="24"/>
        </w:rPr>
        <w:t>en la aplicación.</w:t>
      </w:r>
      <w:r w:rsidR="00C95D8C" w:rsidRPr="00D04372">
        <w:rPr>
          <w:rFonts w:ascii="Times New Roman" w:hAnsi="Times New Roman"/>
          <w:sz w:val="24"/>
          <w:szCs w:val="24"/>
        </w:rPr>
        <w:t xml:space="preserve"> </w:t>
      </w:r>
    </w:p>
    <w:p w:rsidR="00C95D8C" w:rsidRDefault="00D04372"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Entrada: Vehículo (detallado en la sección 3.1.).</w:t>
      </w:r>
    </w:p>
    <w:p w:rsidR="00C95D8C" w:rsidRPr="005E6910" w:rsidRDefault="00D04372"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Salida: V</w:t>
      </w:r>
      <w:r w:rsidR="00C95D8C">
        <w:rPr>
          <w:rFonts w:ascii="Times New Roman" w:hAnsi="Times New Roman"/>
          <w:sz w:val="24"/>
          <w:szCs w:val="24"/>
        </w:rPr>
        <w:t xml:space="preserve">entana emergente de confirmación de </w:t>
      </w:r>
      <w:r>
        <w:rPr>
          <w:rFonts w:ascii="Times New Roman" w:hAnsi="Times New Roman"/>
          <w:sz w:val="24"/>
          <w:szCs w:val="24"/>
        </w:rPr>
        <w:t>alta de vehículo.</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Precondición: </w:t>
      </w:r>
      <w:r w:rsidR="00D04372">
        <w:rPr>
          <w:rFonts w:ascii="Times New Roman" w:hAnsi="Times New Roman"/>
          <w:sz w:val="24"/>
          <w:szCs w:val="24"/>
        </w:rPr>
        <w:t>Datos correctos (matrícula no existente en la BBDD).</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Post condición: </w:t>
      </w:r>
      <w:r w:rsidR="00D04372">
        <w:rPr>
          <w:rFonts w:ascii="Times New Roman" w:hAnsi="Times New Roman"/>
          <w:sz w:val="24"/>
          <w:szCs w:val="24"/>
        </w:rPr>
        <w:t>Aplicación con el nuevo vehículo registrado.</w:t>
      </w:r>
    </w:p>
    <w:p w:rsidR="00C95D8C" w:rsidRPr="004A18BE" w:rsidRDefault="00C95D8C" w:rsidP="00C95D8C">
      <w:pPr>
        <w:pStyle w:val="Sinespaciado10"/>
        <w:numPr>
          <w:ilvl w:val="0"/>
          <w:numId w:val="4"/>
        </w:numPr>
        <w:spacing w:line="360" w:lineRule="auto"/>
        <w:jc w:val="both"/>
        <w:rPr>
          <w:rFonts w:ascii="Times New Roman" w:hAnsi="Times New Roman"/>
          <w:sz w:val="24"/>
          <w:szCs w:val="24"/>
        </w:rPr>
      </w:pPr>
      <w:r w:rsidRPr="004A18BE">
        <w:rPr>
          <w:rFonts w:ascii="Times New Roman" w:hAnsi="Times New Roman"/>
          <w:sz w:val="24"/>
          <w:szCs w:val="24"/>
        </w:rPr>
        <w:t xml:space="preserve">Efectos laterales: </w:t>
      </w:r>
      <w:r w:rsidR="00D04372">
        <w:rPr>
          <w:rFonts w:ascii="Times New Roman" w:hAnsi="Times New Roman"/>
          <w:sz w:val="24"/>
          <w:szCs w:val="24"/>
        </w:rPr>
        <w:t>-</w:t>
      </w:r>
    </w:p>
    <w:p w:rsidR="00C95D8C" w:rsidRDefault="00C95D8C" w:rsidP="00C95D8C">
      <w:pPr>
        <w:pStyle w:val="Sinespaciado10"/>
        <w:numPr>
          <w:ilvl w:val="0"/>
          <w:numId w:val="4"/>
        </w:numPr>
        <w:spacing w:line="360" w:lineRule="auto"/>
        <w:jc w:val="both"/>
        <w:rPr>
          <w:rFonts w:ascii="Times New Roman" w:hAnsi="Times New Roman"/>
          <w:sz w:val="24"/>
          <w:szCs w:val="24"/>
        </w:rPr>
      </w:pPr>
      <w:r w:rsidRPr="004A18BE">
        <w:rPr>
          <w:rFonts w:ascii="Times New Roman" w:hAnsi="Times New Roman"/>
          <w:sz w:val="24"/>
          <w:szCs w:val="24"/>
        </w:rPr>
        <w:t xml:space="preserve">Usuarios: </w:t>
      </w:r>
      <w:r w:rsidR="00D04372">
        <w:rPr>
          <w:rFonts w:ascii="Times New Roman" w:hAnsi="Times New Roman"/>
          <w:sz w:val="24"/>
          <w:szCs w:val="24"/>
        </w:rPr>
        <w:t>A</w:t>
      </w:r>
      <w:r>
        <w:rPr>
          <w:rFonts w:ascii="Times New Roman" w:hAnsi="Times New Roman"/>
          <w:sz w:val="24"/>
          <w:szCs w:val="24"/>
        </w:rPr>
        <w:t>dministrador</w:t>
      </w:r>
      <w:r w:rsidR="00D04372">
        <w:rPr>
          <w:rFonts w:ascii="Times New Roman" w:hAnsi="Times New Roman"/>
          <w:sz w:val="24"/>
          <w:szCs w:val="24"/>
        </w:rPr>
        <w:t>.</w:t>
      </w:r>
    </w:p>
    <w:p w:rsidR="00D04372" w:rsidRPr="004A18BE" w:rsidRDefault="00D04372" w:rsidP="00D04372">
      <w:pPr>
        <w:pStyle w:val="Sinespaciado10"/>
        <w:spacing w:line="360" w:lineRule="auto"/>
        <w:ind w:left="720"/>
        <w:jc w:val="both"/>
        <w:rPr>
          <w:rFonts w:ascii="Times New Roman" w:hAnsi="Times New Roman"/>
          <w:sz w:val="24"/>
          <w:szCs w:val="24"/>
        </w:rPr>
      </w:pPr>
    </w:p>
    <w:p w:rsidR="00C95D8C" w:rsidRPr="00884B6D" w:rsidRDefault="00C95D8C" w:rsidP="00C95D8C">
      <w:pPr>
        <w:pStyle w:val="Sinespaciado10"/>
        <w:spacing w:line="360" w:lineRule="auto"/>
        <w:jc w:val="both"/>
        <w:rPr>
          <w:rFonts w:ascii="Times New Roman" w:hAnsi="Times New Roman"/>
          <w:b/>
          <w:sz w:val="24"/>
          <w:szCs w:val="24"/>
        </w:rPr>
      </w:pPr>
      <w:r w:rsidRPr="00884B6D">
        <w:rPr>
          <w:rFonts w:ascii="Times New Roman" w:hAnsi="Times New Roman"/>
          <w:b/>
          <w:sz w:val="24"/>
          <w:szCs w:val="24"/>
        </w:rPr>
        <w:t>1</w:t>
      </w:r>
      <w:r w:rsidR="00D04372">
        <w:rPr>
          <w:rFonts w:ascii="Times New Roman" w:hAnsi="Times New Roman"/>
          <w:b/>
          <w:sz w:val="24"/>
          <w:szCs w:val="24"/>
        </w:rPr>
        <w:t>8</w:t>
      </w:r>
      <w:r>
        <w:rPr>
          <w:rFonts w:ascii="Times New Roman" w:hAnsi="Times New Roman"/>
          <w:b/>
          <w:sz w:val="24"/>
          <w:szCs w:val="24"/>
        </w:rPr>
        <w:t>. Función: B</w:t>
      </w:r>
      <w:r w:rsidRPr="00884B6D">
        <w:rPr>
          <w:rFonts w:ascii="Times New Roman" w:hAnsi="Times New Roman"/>
          <w:b/>
          <w:sz w:val="24"/>
          <w:szCs w:val="24"/>
        </w:rPr>
        <w:t>aja</w:t>
      </w:r>
      <w:r>
        <w:rPr>
          <w:rFonts w:ascii="Times New Roman" w:hAnsi="Times New Roman"/>
          <w:b/>
          <w:sz w:val="24"/>
          <w:szCs w:val="24"/>
        </w:rPr>
        <w:t xml:space="preserve"> vehículo</w:t>
      </w:r>
    </w:p>
    <w:p w:rsidR="00C95D8C" w:rsidRDefault="00D04372"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Prioridad: Media.</w:t>
      </w:r>
    </w:p>
    <w:p w:rsidR="00C95D8C" w:rsidRDefault="00D04372"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Estabilidad: Alta.</w:t>
      </w:r>
    </w:p>
    <w:p w:rsidR="00C95D8C" w:rsidRPr="004A18BE" w:rsidRDefault="00D04372"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Descripción: Permite dar de baja un vehículo.</w:t>
      </w:r>
    </w:p>
    <w:p w:rsidR="00C95D8C" w:rsidRDefault="00C95D8C" w:rsidP="00C95D8C">
      <w:pPr>
        <w:pStyle w:val="Sinespaciado10"/>
        <w:numPr>
          <w:ilvl w:val="0"/>
          <w:numId w:val="4"/>
        </w:numPr>
        <w:spacing w:line="360" w:lineRule="auto"/>
        <w:jc w:val="both"/>
        <w:rPr>
          <w:rFonts w:ascii="Times New Roman" w:hAnsi="Times New Roman"/>
          <w:sz w:val="24"/>
          <w:szCs w:val="24"/>
        </w:rPr>
      </w:pPr>
      <w:r w:rsidRPr="004A18BE">
        <w:rPr>
          <w:rFonts w:ascii="Times New Roman" w:hAnsi="Times New Roman"/>
          <w:sz w:val="24"/>
          <w:szCs w:val="24"/>
        </w:rPr>
        <w:t xml:space="preserve">Entrada: </w:t>
      </w:r>
      <w:r w:rsidR="00A3191A">
        <w:rPr>
          <w:rFonts w:ascii="Times New Roman" w:hAnsi="Times New Roman"/>
          <w:sz w:val="24"/>
          <w:szCs w:val="24"/>
        </w:rPr>
        <w:t>D</w:t>
      </w:r>
      <w:r>
        <w:rPr>
          <w:rFonts w:ascii="Times New Roman" w:hAnsi="Times New Roman"/>
          <w:sz w:val="24"/>
          <w:szCs w:val="24"/>
        </w:rPr>
        <w:t>atos del vehículo que se va a dar de baja</w:t>
      </w:r>
      <w:r w:rsidR="00A3191A">
        <w:rPr>
          <w:rFonts w:ascii="Times New Roman" w:hAnsi="Times New Roman"/>
          <w:sz w:val="24"/>
          <w:szCs w:val="24"/>
        </w:rPr>
        <w:t>.</w:t>
      </w:r>
    </w:p>
    <w:p w:rsidR="00C95D8C" w:rsidRPr="004A18BE" w:rsidRDefault="00AB582E"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Salida: -</w:t>
      </w:r>
    </w:p>
    <w:p w:rsidR="00C95D8C" w:rsidRDefault="00A3191A"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Precondición: Vehículo existente y disponible.</w:t>
      </w:r>
      <w:r w:rsidR="00C95D8C">
        <w:rPr>
          <w:rFonts w:ascii="Times New Roman" w:hAnsi="Times New Roman"/>
          <w:sz w:val="24"/>
          <w:szCs w:val="24"/>
        </w:rPr>
        <w:t xml:space="preserve"> </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Post condición: </w:t>
      </w:r>
      <w:r w:rsidR="00A3191A">
        <w:rPr>
          <w:rFonts w:ascii="Times New Roman" w:hAnsi="Times New Roman"/>
          <w:sz w:val="24"/>
          <w:szCs w:val="24"/>
        </w:rPr>
        <w:t>Aplicación sin el vehículo eliminado.</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Efectos laterales: </w:t>
      </w:r>
      <w:r w:rsidR="00A3191A">
        <w:rPr>
          <w:rFonts w:ascii="Times New Roman" w:hAnsi="Times New Roman"/>
          <w:sz w:val="24"/>
          <w:szCs w:val="24"/>
        </w:rPr>
        <w:t>-</w:t>
      </w:r>
    </w:p>
    <w:p w:rsidR="00C95D8C" w:rsidRDefault="00A3191A"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Usuarios: A</w:t>
      </w:r>
      <w:r w:rsidR="00C95D8C">
        <w:rPr>
          <w:rFonts w:ascii="Times New Roman" w:hAnsi="Times New Roman"/>
          <w:sz w:val="24"/>
          <w:szCs w:val="24"/>
        </w:rPr>
        <w:t>dministrador</w:t>
      </w:r>
    </w:p>
    <w:p w:rsidR="00A3191A" w:rsidRDefault="00A3191A" w:rsidP="00C95D8C">
      <w:pPr>
        <w:pStyle w:val="Sinespaciado10"/>
        <w:spacing w:line="360" w:lineRule="auto"/>
        <w:ind w:firstLine="360"/>
        <w:jc w:val="both"/>
        <w:rPr>
          <w:rFonts w:ascii="Times New Roman" w:hAnsi="Times New Roman"/>
          <w:b/>
          <w:sz w:val="24"/>
          <w:szCs w:val="24"/>
        </w:rPr>
      </w:pPr>
    </w:p>
    <w:p w:rsidR="00C95D8C" w:rsidRPr="00884B6D" w:rsidRDefault="00A3191A" w:rsidP="00C95D8C">
      <w:pPr>
        <w:pStyle w:val="Sinespaciado10"/>
        <w:spacing w:line="360" w:lineRule="auto"/>
        <w:jc w:val="both"/>
        <w:rPr>
          <w:rFonts w:ascii="Times New Roman" w:hAnsi="Times New Roman"/>
          <w:b/>
          <w:sz w:val="24"/>
          <w:szCs w:val="24"/>
        </w:rPr>
      </w:pPr>
      <w:r>
        <w:rPr>
          <w:rFonts w:ascii="Times New Roman" w:hAnsi="Times New Roman"/>
          <w:b/>
          <w:sz w:val="24"/>
          <w:szCs w:val="24"/>
        </w:rPr>
        <w:t>19</w:t>
      </w:r>
      <w:r w:rsidR="00C95D8C" w:rsidRPr="00884B6D">
        <w:rPr>
          <w:rFonts w:ascii="Times New Roman" w:hAnsi="Times New Roman"/>
          <w:b/>
          <w:sz w:val="24"/>
          <w:szCs w:val="24"/>
        </w:rPr>
        <w:t xml:space="preserve">. Función: </w:t>
      </w:r>
      <w:r w:rsidR="00C95D8C">
        <w:rPr>
          <w:rFonts w:ascii="Times New Roman" w:hAnsi="Times New Roman"/>
          <w:b/>
          <w:sz w:val="24"/>
          <w:szCs w:val="24"/>
        </w:rPr>
        <w:t>Modificar vehículo</w:t>
      </w:r>
    </w:p>
    <w:p w:rsidR="00C95D8C" w:rsidRDefault="00A3191A"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Prioridad: Media.</w:t>
      </w:r>
    </w:p>
    <w:p w:rsidR="00C95D8C" w:rsidRDefault="00A3191A"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Estabilidad: A</w:t>
      </w:r>
      <w:r w:rsidR="00C95D8C">
        <w:rPr>
          <w:rFonts w:ascii="Times New Roman" w:hAnsi="Times New Roman"/>
          <w:sz w:val="24"/>
          <w:szCs w:val="24"/>
        </w:rPr>
        <w:t>lta</w:t>
      </w:r>
      <w:r>
        <w:rPr>
          <w:rFonts w:ascii="Times New Roman" w:hAnsi="Times New Roman"/>
          <w:sz w:val="24"/>
          <w:szCs w:val="24"/>
        </w:rPr>
        <w:t>.</w:t>
      </w:r>
      <w:r w:rsidR="00C95D8C">
        <w:rPr>
          <w:rFonts w:ascii="Times New Roman" w:hAnsi="Times New Roman"/>
          <w:sz w:val="24"/>
          <w:szCs w:val="24"/>
        </w:rPr>
        <w:t xml:space="preserve"> </w:t>
      </w:r>
    </w:p>
    <w:p w:rsidR="00C95D8C" w:rsidRDefault="00A3191A"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Descripción: P</w:t>
      </w:r>
      <w:r w:rsidR="00C95D8C">
        <w:rPr>
          <w:rFonts w:ascii="Times New Roman" w:hAnsi="Times New Roman"/>
          <w:sz w:val="24"/>
          <w:szCs w:val="24"/>
        </w:rPr>
        <w:t>ermite modificar los datos de un vehículo</w:t>
      </w:r>
      <w:r>
        <w:rPr>
          <w:rFonts w:ascii="Times New Roman" w:hAnsi="Times New Roman"/>
          <w:sz w:val="24"/>
          <w:szCs w:val="24"/>
        </w:rPr>
        <w:t>.</w:t>
      </w:r>
      <w:r w:rsidR="00C95D8C">
        <w:rPr>
          <w:rFonts w:ascii="Times New Roman" w:hAnsi="Times New Roman"/>
          <w:color w:val="00B050"/>
          <w:sz w:val="24"/>
          <w:szCs w:val="24"/>
        </w:rPr>
        <w:t xml:space="preserve"> </w:t>
      </w:r>
      <w:r w:rsidR="00C95D8C">
        <w:rPr>
          <w:rFonts w:ascii="Times New Roman" w:hAnsi="Times New Roman"/>
          <w:sz w:val="24"/>
          <w:szCs w:val="24"/>
        </w:rPr>
        <w:t xml:space="preserve"> </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Entrada: </w:t>
      </w:r>
      <w:r w:rsidR="00A3191A">
        <w:rPr>
          <w:rFonts w:ascii="Times New Roman" w:hAnsi="Times New Roman"/>
          <w:sz w:val="24"/>
          <w:szCs w:val="24"/>
        </w:rPr>
        <w:t>Vehículo a modificar.</w:t>
      </w:r>
    </w:p>
    <w:p w:rsidR="00C95D8C" w:rsidRDefault="00A3191A"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Salida: V</w:t>
      </w:r>
      <w:r w:rsidR="00C95D8C">
        <w:rPr>
          <w:rFonts w:ascii="Times New Roman" w:hAnsi="Times New Roman"/>
          <w:sz w:val="24"/>
          <w:szCs w:val="24"/>
        </w:rPr>
        <w:t xml:space="preserve">entana emergente de confirmación de la </w:t>
      </w:r>
      <w:r>
        <w:rPr>
          <w:rFonts w:ascii="Times New Roman" w:hAnsi="Times New Roman"/>
          <w:sz w:val="24"/>
          <w:szCs w:val="24"/>
        </w:rPr>
        <w:t>modificación del vehículo.</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Precondición:</w:t>
      </w:r>
      <w:r w:rsidRPr="00B8675E">
        <w:rPr>
          <w:rFonts w:ascii="Times New Roman" w:hAnsi="Times New Roman"/>
          <w:sz w:val="24"/>
          <w:szCs w:val="24"/>
        </w:rPr>
        <w:t xml:space="preserve"> </w:t>
      </w:r>
      <w:r w:rsidR="00A3191A">
        <w:rPr>
          <w:rFonts w:ascii="Times New Roman" w:hAnsi="Times New Roman"/>
          <w:sz w:val="24"/>
          <w:szCs w:val="24"/>
        </w:rPr>
        <w:t>V</w:t>
      </w:r>
      <w:r>
        <w:rPr>
          <w:rFonts w:ascii="Times New Roman" w:hAnsi="Times New Roman"/>
          <w:sz w:val="24"/>
          <w:szCs w:val="24"/>
        </w:rPr>
        <w:t>ehículo existente</w:t>
      </w:r>
      <w:r w:rsidR="00A3191A">
        <w:rPr>
          <w:rFonts w:ascii="Times New Roman" w:hAnsi="Times New Roman"/>
          <w:sz w:val="24"/>
          <w:szCs w:val="24"/>
        </w:rPr>
        <w:t>.</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Post condición: </w:t>
      </w:r>
      <w:r w:rsidR="0036228D">
        <w:rPr>
          <w:rFonts w:ascii="Times New Roman" w:hAnsi="Times New Roman"/>
          <w:sz w:val="24"/>
          <w:szCs w:val="24"/>
        </w:rPr>
        <w:t>Vehículo actualizado en la BBDD.</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Efectos laterales: </w:t>
      </w:r>
      <w:r w:rsidR="0036228D">
        <w:rPr>
          <w:rFonts w:ascii="Times New Roman" w:hAnsi="Times New Roman"/>
          <w:sz w:val="24"/>
          <w:szCs w:val="24"/>
        </w:rPr>
        <w:t>-</w:t>
      </w:r>
    </w:p>
    <w:p w:rsidR="0036228D" w:rsidRPr="00A71F04" w:rsidRDefault="0036228D" w:rsidP="00A71F04">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Usuarios: A</w:t>
      </w:r>
      <w:r w:rsidR="00C95D8C">
        <w:rPr>
          <w:rFonts w:ascii="Times New Roman" w:hAnsi="Times New Roman"/>
          <w:sz w:val="24"/>
          <w:szCs w:val="24"/>
        </w:rPr>
        <w:t>dminist</w:t>
      </w:r>
      <w:r>
        <w:rPr>
          <w:rFonts w:ascii="Times New Roman" w:hAnsi="Times New Roman"/>
          <w:sz w:val="24"/>
          <w:szCs w:val="24"/>
        </w:rPr>
        <w:t>rador.</w:t>
      </w:r>
    </w:p>
    <w:p w:rsidR="00C95D8C" w:rsidRPr="00884B6D" w:rsidRDefault="0036228D" w:rsidP="00C95D8C">
      <w:pPr>
        <w:pStyle w:val="Sinespaciado10"/>
        <w:spacing w:line="360" w:lineRule="auto"/>
        <w:jc w:val="both"/>
        <w:rPr>
          <w:rFonts w:ascii="Times New Roman" w:hAnsi="Times New Roman"/>
          <w:b/>
          <w:sz w:val="24"/>
          <w:szCs w:val="24"/>
        </w:rPr>
      </w:pPr>
      <w:r>
        <w:rPr>
          <w:rFonts w:ascii="Times New Roman" w:hAnsi="Times New Roman"/>
          <w:b/>
          <w:sz w:val="24"/>
          <w:szCs w:val="24"/>
        </w:rPr>
        <w:lastRenderedPageBreak/>
        <w:t>20</w:t>
      </w:r>
      <w:r w:rsidR="00C95D8C" w:rsidRPr="00884B6D">
        <w:rPr>
          <w:rFonts w:ascii="Times New Roman" w:hAnsi="Times New Roman"/>
          <w:b/>
          <w:sz w:val="24"/>
          <w:szCs w:val="24"/>
        </w:rPr>
        <w:t xml:space="preserve">. Función: </w:t>
      </w:r>
      <w:r w:rsidR="00C95D8C">
        <w:rPr>
          <w:rFonts w:ascii="Times New Roman" w:hAnsi="Times New Roman"/>
          <w:b/>
          <w:sz w:val="24"/>
          <w:szCs w:val="24"/>
        </w:rPr>
        <w:t>Consultar vehículo</w:t>
      </w:r>
    </w:p>
    <w:p w:rsidR="00C95D8C" w:rsidRDefault="0036228D"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Prioridad: Media.</w:t>
      </w:r>
    </w:p>
    <w:p w:rsidR="00C95D8C" w:rsidRDefault="0036228D"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Estabilidad: Alta.</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Descripción: </w:t>
      </w:r>
      <w:r w:rsidR="0036228D">
        <w:rPr>
          <w:rFonts w:ascii="Times New Roman" w:hAnsi="Times New Roman"/>
          <w:sz w:val="24"/>
          <w:szCs w:val="24"/>
        </w:rPr>
        <w:t>Permite realizar una búsqueda de vehículos mediante los filtros indicados.</w:t>
      </w:r>
      <w:r>
        <w:rPr>
          <w:rFonts w:ascii="Times New Roman" w:hAnsi="Times New Roman"/>
          <w:color w:val="00B050"/>
          <w:sz w:val="24"/>
          <w:szCs w:val="24"/>
        </w:rPr>
        <w:t xml:space="preserve"> </w:t>
      </w:r>
      <w:r>
        <w:rPr>
          <w:rFonts w:ascii="Times New Roman" w:hAnsi="Times New Roman"/>
          <w:sz w:val="24"/>
          <w:szCs w:val="24"/>
        </w:rPr>
        <w:t xml:space="preserve"> </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Entrada: </w:t>
      </w:r>
      <w:r w:rsidR="0036228D">
        <w:rPr>
          <w:rFonts w:ascii="Times New Roman" w:hAnsi="Times New Roman"/>
          <w:sz w:val="24"/>
          <w:szCs w:val="24"/>
        </w:rPr>
        <w:t>Filtros de búsqueda</w:t>
      </w:r>
      <w:r w:rsidR="00AB582E">
        <w:rPr>
          <w:rFonts w:ascii="Times New Roman" w:hAnsi="Times New Roman"/>
          <w:sz w:val="24"/>
          <w:szCs w:val="24"/>
        </w:rPr>
        <w:t xml:space="preserve"> (marca, tipo, carburante y número de plazas)</w:t>
      </w:r>
      <w:r w:rsidR="0036228D">
        <w:rPr>
          <w:rFonts w:ascii="Times New Roman" w:hAnsi="Times New Roman"/>
          <w:sz w:val="24"/>
          <w:szCs w:val="24"/>
        </w:rPr>
        <w:t>.</w:t>
      </w:r>
    </w:p>
    <w:p w:rsidR="00C95D8C" w:rsidRDefault="00C95D8C" w:rsidP="0036228D">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Salida: </w:t>
      </w:r>
      <w:r w:rsidR="0036228D" w:rsidRPr="0036228D">
        <w:rPr>
          <w:rFonts w:ascii="Times New Roman" w:hAnsi="Times New Roman"/>
          <w:sz w:val="24"/>
          <w:szCs w:val="24"/>
        </w:rPr>
        <w:t xml:space="preserve">Lista de </w:t>
      </w:r>
      <w:r w:rsidR="0036228D">
        <w:rPr>
          <w:rFonts w:ascii="Times New Roman" w:hAnsi="Times New Roman"/>
          <w:sz w:val="24"/>
          <w:szCs w:val="24"/>
        </w:rPr>
        <w:t>vehículos</w:t>
      </w:r>
      <w:r w:rsidR="0036228D" w:rsidRPr="0036228D">
        <w:rPr>
          <w:rFonts w:ascii="Times New Roman" w:hAnsi="Times New Roman"/>
          <w:sz w:val="24"/>
          <w:szCs w:val="24"/>
        </w:rPr>
        <w:t xml:space="preserve"> cuyos datos coinciden con los filtros establecidos.</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Precondición:</w:t>
      </w:r>
      <w:r w:rsidRPr="00B8675E">
        <w:rPr>
          <w:rFonts w:ascii="Times New Roman" w:hAnsi="Times New Roman"/>
          <w:sz w:val="24"/>
          <w:szCs w:val="24"/>
        </w:rPr>
        <w:t xml:space="preserve"> </w:t>
      </w:r>
      <w:r w:rsidR="0036228D">
        <w:rPr>
          <w:rFonts w:ascii="Times New Roman" w:hAnsi="Times New Roman"/>
          <w:sz w:val="24"/>
          <w:szCs w:val="24"/>
        </w:rPr>
        <w:t>-</w:t>
      </w:r>
    </w:p>
    <w:p w:rsidR="00C95D8C" w:rsidRDefault="00C95D8C" w:rsidP="0036228D">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Post condición: </w:t>
      </w:r>
      <w:r w:rsidR="00AB582E">
        <w:rPr>
          <w:rFonts w:ascii="Times New Roman" w:hAnsi="Times New Roman"/>
          <w:sz w:val="24"/>
          <w:szCs w:val="24"/>
        </w:rPr>
        <w:t>-</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Efectos laterales: </w:t>
      </w:r>
      <w:r w:rsidR="0036228D">
        <w:rPr>
          <w:rFonts w:ascii="Times New Roman" w:hAnsi="Times New Roman"/>
          <w:sz w:val="24"/>
          <w:szCs w:val="24"/>
        </w:rPr>
        <w:t>-</w:t>
      </w:r>
    </w:p>
    <w:p w:rsidR="00C95D8C" w:rsidRDefault="0036228D"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Usuarios: A</w:t>
      </w:r>
      <w:r w:rsidR="00C95D8C">
        <w:rPr>
          <w:rFonts w:ascii="Times New Roman" w:hAnsi="Times New Roman"/>
          <w:sz w:val="24"/>
          <w:szCs w:val="24"/>
        </w:rPr>
        <w:t xml:space="preserve">dministrador </w:t>
      </w:r>
    </w:p>
    <w:p w:rsidR="00A71F04" w:rsidRDefault="00A71F04" w:rsidP="00A71F04">
      <w:pPr>
        <w:pStyle w:val="Sinespaciado10"/>
        <w:spacing w:line="360" w:lineRule="auto"/>
        <w:ind w:left="720"/>
        <w:jc w:val="both"/>
        <w:rPr>
          <w:rFonts w:ascii="Times New Roman" w:hAnsi="Times New Roman"/>
          <w:sz w:val="24"/>
          <w:szCs w:val="24"/>
        </w:rPr>
      </w:pPr>
    </w:p>
    <w:p w:rsidR="00C95D8C" w:rsidRDefault="00B5416A" w:rsidP="00C95D8C">
      <w:pPr>
        <w:pStyle w:val="Sinespaciado10"/>
        <w:spacing w:line="360" w:lineRule="auto"/>
        <w:jc w:val="both"/>
        <w:rPr>
          <w:rFonts w:ascii="Times New Roman" w:hAnsi="Times New Roman"/>
          <w:sz w:val="24"/>
          <w:szCs w:val="24"/>
        </w:rPr>
      </w:pPr>
      <w:r>
        <w:rPr>
          <w:rFonts w:ascii="Times New Roman" w:hAnsi="Times New Roman"/>
          <w:b/>
          <w:sz w:val="24"/>
          <w:szCs w:val="24"/>
        </w:rPr>
        <w:t>21</w:t>
      </w:r>
      <w:r w:rsidR="00C95D8C">
        <w:rPr>
          <w:rFonts w:ascii="Times New Roman" w:hAnsi="Times New Roman"/>
          <w:b/>
          <w:sz w:val="24"/>
          <w:szCs w:val="24"/>
        </w:rPr>
        <w:t>. Función: Mostrar vehículo</w:t>
      </w:r>
    </w:p>
    <w:p w:rsidR="00C95D8C" w:rsidRDefault="0036228D"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Prioridad: Media.</w:t>
      </w:r>
    </w:p>
    <w:p w:rsidR="00C95D8C" w:rsidRDefault="0036228D"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Estabilidad: A</w:t>
      </w:r>
      <w:r w:rsidR="00C95D8C">
        <w:rPr>
          <w:rFonts w:ascii="Times New Roman" w:hAnsi="Times New Roman"/>
          <w:sz w:val="24"/>
          <w:szCs w:val="24"/>
        </w:rPr>
        <w:t>lta</w:t>
      </w:r>
      <w:r>
        <w:rPr>
          <w:rFonts w:ascii="Times New Roman" w:hAnsi="Times New Roman"/>
          <w:sz w:val="24"/>
          <w:szCs w:val="24"/>
        </w:rPr>
        <w:t>.</w:t>
      </w:r>
      <w:r w:rsidR="00C95D8C">
        <w:rPr>
          <w:rFonts w:ascii="Times New Roman" w:hAnsi="Times New Roman"/>
          <w:sz w:val="24"/>
          <w:szCs w:val="24"/>
        </w:rPr>
        <w:t xml:space="preserve"> </w:t>
      </w:r>
    </w:p>
    <w:p w:rsidR="00C95D8C" w:rsidRDefault="0036228D"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Descripción: M</w:t>
      </w:r>
      <w:r w:rsidR="00C95D8C">
        <w:rPr>
          <w:rFonts w:ascii="Times New Roman" w:hAnsi="Times New Roman"/>
          <w:sz w:val="24"/>
          <w:szCs w:val="24"/>
        </w:rPr>
        <w:t xml:space="preserve">uestra la información </w:t>
      </w:r>
      <w:r w:rsidR="00F137AA">
        <w:rPr>
          <w:rFonts w:ascii="Times New Roman" w:hAnsi="Times New Roman"/>
          <w:sz w:val="24"/>
          <w:szCs w:val="24"/>
        </w:rPr>
        <w:t>de un vehículo</w:t>
      </w:r>
      <w:r>
        <w:rPr>
          <w:rFonts w:ascii="Times New Roman" w:hAnsi="Times New Roman"/>
          <w:sz w:val="24"/>
          <w:szCs w:val="24"/>
        </w:rPr>
        <w:t>.</w:t>
      </w:r>
    </w:p>
    <w:p w:rsidR="00C95D8C" w:rsidRDefault="0036228D" w:rsidP="00F137AA">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Entrada: </w:t>
      </w:r>
      <w:r w:rsidR="00F137AA">
        <w:rPr>
          <w:rFonts w:ascii="Times New Roman" w:hAnsi="Times New Roman"/>
          <w:sz w:val="24"/>
          <w:szCs w:val="24"/>
        </w:rPr>
        <w:t>Vehículo.</w:t>
      </w:r>
    </w:p>
    <w:p w:rsidR="00AB582E" w:rsidRDefault="00AB582E" w:rsidP="00F137AA">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Salida: La aplicación muestra los datos del vehículo.</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Precondición: </w:t>
      </w:r>
      <w:r w:rsidR="00F137AA">
        <w:rPr>
          <w:rFonts w:ascii="Times New Roman" w:hAnsi="Times New Roman"/>
          <w:sz w:val="24"/>
          <w:szCs w:val="24"/>
        </w:rPr>
        <w:t>Vehículo existente.</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Post condición:</w:t>
      </w:r>
      <w:r w:rsidR="00AB582E">
        <w:rPr>
          <w:rFonts w:ascii="Times New Roman" w:hAnsi="Times New Roman"/>
          <w:sz w:val="24"/>
          <w:szCs w:val="24"/>
        </w:rPr>
        <w:t xml:space="preserve"> -</w:t>
      </w:r>
    </w:p>
    <w:p w:rsidR="00C95D8C" w:rsidRDefault="00C95D8C" w:rsidP="00C95D8C">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Efectos laterales: </w:t>
      </w:r>
      <w:r w:rsidR="00F137AA">
        <w:rPr>
          <w:rFonts w:ascii="Times New Roman" w:hAnsi="Times New Roman"/>
          <w:sz w:val="24"/>
          <w:szCs w:val="24"/>
        </w:rPr>
        <w:t>-</w:t>
      </w:r>
    </w:p>
    <w:p w:rsidR="0055459F" w:rsidRDefault="00C95D8C" w:rsidP="00A71F04">
      <w:pPr>
        <w:pStyle w:val="Sinespaciado10"/>
        <w:numPr>
          <w:ilvl w:val="0"/>
          <w:numId w:val="4"/>
        </w:numPr>
        <w:spacing w:line="360" w:lineRule="auto"/>
        <w:jc w:val="both"/>
        <w:rPr>
          <w:rFonts w:ascii="Times New Roman" w:hAnsi="Times New Roman"/>
          <w:sz w:val="24"/>
          <w:szCs w:val="24"/>
        </w:rPr>
      </w:pPr>
      <w:r>
        <w:rPr>
          <w:rFonts w:ascii="Times New Roman" w:hAnsi="Times New Roman"/>
          <w:sz w:val="24"/>
          <w:szCs w:val="24"/>
        </w:rPr>
        <w:t>Usuarios:</w:t>
      </w:r>
      <w:r w:rsidR="00F137AA">
        <w:rPr>
          <w:rFonts w:ascii="Times New Roman" w:hAnsi="Times New Roman"/>
          <w:sz w:val="24"/>
          <w:szCs w:val="24"/>
        </w:rPr>
        <w:t xml:space="preserve"> Administrador y usuario.</w:t>
      </w:r>
    </w:p>
    <w:p w:rsidR="00A71F04" w:rsidRPr="00A71F04" w:rsidRDefault="00A71F04" w:rsidP="00A71F04">
      <w:pPr>
        <w:pStyle w:val="Sinespaciado10"/>
        <w:spacing w:line="360" w:lineRule="auto"/>
        <w:ind w:left="720"/>
        <w:jc w:val="both"/>
        <w:rPr>
          <w:rFonts w:ascii="Times New Roman" w:hAnsi="Times New Roman"/>
          <w:sz w:val="24"/>
          <w:szCs w:val="24"/>
        </w:rPr>
      </w:pPr>
    </w:p>
    <w:p w:rsidR="0055459F" w:rsidRDefault="0055459F">
      <w:pPr>
        <w:jc w:val="both"/>
        <w:rPr>
          <w:rFonts w:ascii="Times New Roman" w:hAnsi="Times New Roman"/>
          <w:sz w:val="24"/>
        </w:rPr>
      </w:pPr>
      <w:r>
        <w:rPr>
          <w:rFonts w:ascii="Times New Roman" w:hAnsi="Times New Roman"/>
          <w:b/>
          <w:sz w:val="36"/>
          <w:szCs w:val="36"/>
        </w:rPr>
        <w:t>3.3 Requisitos de rendimiento</w:t>
      </w:r>
    </w:p>
    <w:p w:rsidR="0055459F" w:rsidRPr="00692665" w:rsidRDefault="0055459F">
      <w:pPr>
        <w:jc w:val="both"/>
        <w:rPr>
          <w:rFonts w:ascii="Times New Roman" w:hAnsi="Times New Roman"/>
          <w:sz w:val="24"/>
        </w:rPr>
      </w:pPr>
      <w:r>
        <w:rPr>
          <w:rFonts w:ascii="Times New Roman" w:hAnsi="Times New Roman"/>
          <w:sz w:val="24"/>
        </w:rPr>
        <w:t>En el siguiente apartado vamos a detallar los requisitos de la aplicación.</w:t>
      </w:r>
      <w:r w:rsidR="008C53B0">
        <w:rPr>
          <w:rFonts w:ascii="Times New Roman" w:hAnsi="Times New Roman"/>
          <w:sz w:val="24"/>
        </w:rPr>
        <w:t xml:space="preserve"> </w:t>
      </w:r>
      <w:r>
        <w:rPr>
          <w:rFonts w:ascii="Times New Roman" w:hAnsi="Times New Roman"/>
          <w:sz w:val="24"/>
        </w:rPr>
        <w:t>El tiempo para iniciar sesión será de unos cuatro segundos, en los que se cargará</w:t>
      </w:r>
      <w:r w:rsidR="008C53B0">
        <w:rPr>
          <w:rFonts w:ascii="Times New Roman" w:hAnsi="Times New Roman"/>
          <w:sz w:val="24"/>
        </w:rPr>
        <w:t xml:space="preserve">n los datos y se verificará que sean correctos y que existan. </w:t>
      </w:r>
      <w:r>
        <w:rPr>
          <w:rFonts w:ascii="Times New Roman" w:hAnsi="Times New Roman"/>
          <w:sz w:val="24"/>
        </w:rPr>
        <w:t>Las búsquedas serán rápidas, pues la base de datos</w:t>
      </w:r>
      <w:r w:rsidR="008C53B0">
        <w:rPr>
          <w:rFonts w:ascii="Times New Roman" w:hAnsi="Times New Roman"/>
          <w:sz w:val="24"/>
        </w:rPr>
        <w:t xml:space="preserve"> es pequeña y será cuestión </w:t>
      </w:r>
      <w:r w:rsidR="00213143">
        <w:rPr>
          <w:rFonts w:ascii="Times New Roman" w:hAnsi="Times New Roman"/>
          <w:sz w:val="24"/>
        </w:rPr>
        <w:t>de pocos segundos</w:t>
      </w:r>
      <w:r>
        <w:rPr>
          <w:rFonts w:ascii="Times New Roman" w:hAnsi="Times New Roman"/>
          <w:sz w:val="24"/>
        </w:rPr>
        <w:t xml:space="preserve"> encon</w:t>
      </w:r>
      <w:r w:rsidR="008C53B0">
        <w:rPr>
          <w:rFonts w:ascii="Times New Roman" w:hAnsi="Times New Roman"/>
          <w:sz w:val="24"/>
        </w:rPr>
        <w:t xml:space="preserve">trar los vehículos, ordenarlos y </w:t>
      </w:r>
      <w:r>
        <w:rPr>
          <w:rFonts w:ascii="Times New Roman" w:hAnsi="Times New Roman"/>
          <w:sz w:val="24"/>
        </w:rPr>
        <w:t>filtrarlos.</w:t>
      </w:r>
    </w:p>
    <w:p w:rsidR="0055459F" w:rsidRDefault="0055459F">
      <w:pPr>
        <w:jc w:val="both"/>
        <w:rPr>
          <w:rFonts w:ascii="Times New Roman" w:hAnsi="Times New Roman"/>
        </w:rPr>
      </w:pPr>
    </w:p>
    <w:p w:rsidR="00C41207" w:rsidRDefault="00C41207">
      <w:pPr>
        <w:jc w:val="both"/>
        <w:rPr>
          <w:rFonts w:ascii="Times New Roman" w:hAnsi="Times New Roman"/>
        </w:rPr>
      </w:pPr>
    </w:p>
    <w:p w:rsidR="00C41207" w:rsidRDefault="00C41207">
      <w:pPr>
        <w:jc w:val="both"/>
        <w:rPr>
          <w:rFonts w:ascii="Times New Roman" w:hAnsi="Times New Roman"/>
        </w:rPr>
      </w:pPr>
    </w:p>
    <w:p w:rsidR="00C41207" w:rsidRDefault="00C41207">
      <w:pPr>
        <w:jc w:val="both"/>
        <w:rPr>
          <w:rFonts w:ascii="Times New Roman" w:hAnsi="Times New Roman"/>
        </w:rPr>
      </w:pPr>
    </w:p>
    <w:p w:rsidR="0055459F" w:rsidRDefault="0055459F">
      <w:pPr>
        <w:jc w:val="both"/>
        <w:rPr>
          <w:rFonts w:ascii="Times New Roman" w:hAnsi="Times New Roman"/>
          <w:sz w:val="24"/>
          <w:szCs w:val="24"/>
        </w:rPr>
      </w:pPr>
      <w:r>
        <w:rPr>
          <w:rFonts w:ascii="Times New Roman" w:hAnsi="Times New Roman"/>
          <w:b/>
          <w:sz w:val="36"/>
          <w:szCs w:val="36"/>
        </w:rPr>
        <w:lastRenderedPageBreak/>
        <w:t xml:space="preserve">3.4 Requisitos lógicos  de la </w:t>
      </w:r>
      <w:proofErr w:type="spellStart"/>
      <w:r>
        <w:rPr>
          <w:rFonts w:ascii="Times New Roman" w:hAnsi="Times New Roman"/>
          <w:b/>
          <w:sz w:val="36"/>
          <w:szCs w:val="36"/>
        </w:rPr>
        <w:t>BDs</w:t>
      </w:r>
      <w:proofErr w:type="spellEnd"/>
    </w:p>
    <w:p w:rsidR="0055459F" w:rsidRDefault="0055459F">
      <w:pPr>
        <w:jc w:val="both"/>
        <w:rPr>
          <w:rFonts w:ascii="Times New Roman" w:hAnsi="Times New Roman"/>
          <w:sz w:val="24"/>
          <w:szCs w:val="24"/>
        </w:rPr>
      </w:pPr>
      <w:r>
        <w:rPr>
          <w:rFonts w:ascii="Times New Roman" w:hAnsi="Times New Roman"/>
          <w:sz w:val="24"/>
          <w:szCs w:val="24"/>
        </w:rPr>
        <w:t>En la tabla siguiente vamos a presentar las relaciones entre las distintas entidades:</w:t>
      </w:r>
    </w:p>
    <w:tbl>
      <w:tblPr>
        <w:tblW w:w="7609" w:type="dxa"/>
        <w:tblInd w:w="108" w:type="dxa"/>
        <w:tblLayout w:type="fixed"/>
        <w:tblLook w:val="0000" w:firstRow="0" w:lastRow="0" w:firstColumn="0" w:lastColumn="0" w:noHBand="0" w:noVBand="0"/>
      </w:tblPr>
      <w:tblGrid>
        <w:gridCol w:w="1521"/>
        <w:gridCol w:w="1522"/>
        <w:gridCol w:w="1520"/>
        <w:gridCol w:w="1523"/>
        <w:gridCol w:w="1523"/>
      </w:tblGrid>
      <w:tr w:rsidR="00FB4A60" w:rsidTr="00FB4A60">
        <w:trPr>
          <w:trHeight w:val="286"/>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FB4A60" w:rsidRDefault="00FB4A60">
            <w:pPr>
              <w:spacing w:after="0" w:line="100" w:lineRule="atLeast"/>
              <w:rPr>
                <w:rFonts w:ascii="Times New Roman" w:hAnsi="Times New Roman"/>
                <w:sz w:val="24"/>
                <w:szCs w:val="24"/>
              </w:rPr>
            </w:pPr>
          </w:p>
        </w:tc>
        <w:tc>
          <w:tcPr>
            <w:tcW w:w="1522" w:type="dxa"/>
            <w:tcBorders>
              <w:top w:val="single" w:sz="4" w:space="0" w:color="000000"/>
              <w:left w:val="single" w:sz="4" w:space="0" w:color="000000"/>
              <w:bottom w:val="single" w:sz="4" w:space="0" w:color="000000"/>
              <w:right w:val="single" w:sz="4" w:space="0" w:color="000000"/>
            </w:tcBorders>
            <w:shd w:val="clear" w:color="auto" w:fill="auto"/>
          </w:tcPr>
          <w:p w:rsidR="00FB4A60" w:rsidRDefault="00FB4A60">
            <w:pPr>
              <w:spacing w:after="0" w:line="100" w:lineRule="atLeast"/>
              <w:rPr>
                <w:rFonts w:ascii="Times New Roman" w:hAnsi="Times New Roman"/>
                <w:sz w:val="24"/>
                <w:szCs w:val="24"/>
              </w:rPr>
            </w:pPr>
            <w:r>
              <w:rPr>
                <w:rFonts w:ascii="Times New Roman" w:hAnsi="Times New Roman"/>
                <w:sz w:val="24"/>
                <w:szCs w:val="24"/>
              </w:rPr>
              <w:t>Vehículos</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rsidR="00FB4A60" w:rsidRDefault="00FB4A60">
            <w:pPr>
              <w:spacing w:after="0" w:line="100" w:lineRule="atLeast"/>
              <w:rPr>
                <w:rFonts w:ascii="Times New Roman" w:hAnsi="Times New Roman"/>
                <w:sz w:val="24"/>
                <w:szCs w:val="24"/>
              </w:rPr>
            </w:pPr>
            <w:r>
              <w:rPr>
                <w:rFonts w:ascii="Times New Roman" w:hAnsi="Times New Roman"/>
                <w:sz w:val="24"/>
                <w:szCs w:val="24"/>
              </w:rPr>
              <w:t>Usuario</w:t>
            </w:r>
          </w:p>
        </w:tc>
        <w:tc>
          <w:tcPr>
            <w:tcW w:w="1523" w:type="dxa"/>
            <w:tcBorders>
              <w:top w:val="single" w:sz="4" w:space="0" w:color="000000"/>
              <w:left w:val="single" w:sz="4" w:space="0" w:color="000000"/>
              <w:bottom w:val="single" w:sz="4" w:space="0" w:color="000000"/>
              <w:right w:val="single" w:sz="4" w:space="0" w:color="000000"/>
            </w:tcBorders>
            <w:shd w:val="clear" w:color="auto" w:fill="auto"/>
          </w:tcPr>
          <w:p w:rsidR="00FB4A60" w:rsidRDefault="00FB4A60">
            <w:pPr>
              <w:spacing w:after="0" w:line="100" w:lineRule="atLeast"/>
            </w:pPr>
            <w:r>
              <w:rPr>
                <w:rFonts w:ascii="Times New Roman" w:hAnsi="Times New Roman"/>
                <w:sz w:val="24"/>
                <w:szCs w:val="24"/>
              </w:rPr>
              <w:t>Alquiler</w:t>
            </w:r>
          </w:p>
        </w:tc>
        <w:tc>
          <w:tcPr>
            <w:tcW w:w="1523" w:type="dxa"/>
            <w:tcBorders>
              <w:top w:val="single" w:sz="4" w:space="0" w:color="000000"/>
              <w:left w:val="single" w:sz="4" w:space="0" w:color="000000"/>
              <w:bottom w:val="single" w:sz="4" w:space="0" w:color="000000"/>
              <w:right w:val="single" w:sz="4" w:space="0" w:color="000000"/>
            </w:tcBorders>
          </w:tcPr>
          <w:p w:rsidR="00FB4A60" w:rsidRDefault="00FB4A60">
            <w:pPr>
              <w:spacing w:after="0" w:line="100" w:lineRule="atLeast"/>
              <w:rPr>
                <w:rFonts w:ascii="Times New Roman" w:hAnsi="Times New Roman"/>
                <w:sz w:val="24"/>
                <w:szCs w:val="24"/>
              </w:rPr>
            </w:pPr>
            <w:r>
              <w:rPr>
                <w:rFonts w:ascii="Times New Roman" w:hAnsi="Times New Roman"/>
                <w:sz w:val="24"/>
                <w:szCs w:val="24"/>
              </w:rPr>
              <w:t>Reservas</w:t>
            </w:r>
          </w:p>
        </w:tc>
      </w:tr>
      <w:tr w:rsidR="00FB4A60" w:rsidTr="00FB4A60">
        <w:trPr>
          <w:trHeight w:val="174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FB4A60" w:rsidRDefault="00FB4A60">
            <w:pPr>
              <w:spacing w:after="0" w:line="100" w:lineRule="atLeast"/>
              <w:rPr>
                <w:rFonts w:ascii="Times New Roman" w:hAnsi="Times New Roman"/>
                <w:sz w:val="24"/>
                <w:szCs w:val="24"/>
              </w:rPr>
            </w:pPr>
            <w:r>
              <w:rPr>
                <w:rFonts w:ascii="Times New Roman" w:hAnsi="Times New Roman"/>
                <w:sz w:val="24"/>
                <w:szCs w:val="24"/>
              </w:rPr>
              <w:t>Vehículos</w:t>
            </w:r>
          </w:p>
        </w:tc>
        <w:tc>
          <w:tcPr>
            <w:tcW w:w="1522" w:type="dxa"/>
            <w:tcBorders>
              <w:top w:val="single" w:sz="4" w:space="0" w:color="000000"/>
              <w:left w:val="single" w:sz="4" w:space="0" w:color="000000"/>
              <w:bottom w:val="single" w:sz="4" w:space="0" w:color="000000"/>
              <w:right w:val="single" w:sz="4" w:space="0" w:color="000000"/>
            </w:tcBorders>
            <w:shd w:val="clear" w:color="auto" w:fill="auto"/>
          </w:tcPr>
          <w:p w:rsidR="00FB4A60" w:rsidRDefault="00FB4A60">
            <w:pPr>
              <w:spacing w:after="0" w:line="100" w:lineRule="atLeast"/>
              <w:rPr>
                <w:rFonts w:ascii="Times New Roman" w:hAnsi="Times New Roman"/>
                <w:sz w:val="24"/>
                <w:szCs w:val="24"/>
              </w:rPr>
            </w:pPr>
          </w:p>
          <w:p w:rsidR="00FB4A60" w:rsidRDefault="00FB4A60">
            <w:pPr>
              <w:spacing w:after="0" w:line="100" w:lineRule="atLeast"/>
              <w:rPr>
                <w:rFonts w:ascii="Times New Roman" w:hAnsi="Times New Roman"/>
                <w:sz w:val="24"/>
                <w:szCs w:val="24"/>
              </w:rPr>
            </w:pPr>
          </w:p>
          <w:p w:rsidR="00FB4A60" w:rsidRDefault="00FB4A60">
            <w:pPr>
              <w:spacing w:after="0" w:line="100" w:lineRule="atLeast"/>
              <w:rPr>
                <w:rFonts w:ascii="Times New Roman" w:hAnsi="Times New Roman"/>
                <w:sz w:val="24"/>
                <w:szCs w:val="24"/>
              </w:rPr>
            </w:pPr>
            <w:r>
              <w:rPr>
                <w:rFonts w:ascii="Times New Roman" w:hAnsi="Times New Roman"/>
                <w:sz w:val="24"/>
                <w:szCs w:val="24"/>
              </w:rPr>
              <w:t>X</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rsidR="00FB4A60" w:rsidRDefault="00FB4A60">
            <w:pPr>
              <w:spacing w:after="0" w:line="100" w:lineRule="atLeast"/>
              <w:rPr>
                <w:rFonts w:ascii="Times New Roman" w:hAnsi="Times New Roman"/>
                <w:sz w:val="24"/>
                <w:szCs w:val="24"/>
              </w:rPr>
            </w:pPr>
            <w:r>
              <w:rPr>
                <w:rFonts w:ascii="Times New Roman" w:hAnsi="Times New Roman"/>
                <w:sz w:val="24"/>
                <w:szCs w:val="24"/>
              </w:rPr>
              <w:t>-Puede ser alquilado.</w:t>
            </w:r>
          </w:p>
          <w:p w:rsidR="00FB4A60" w:rsidRDefault="00FB4A60">
            <w:pPr>
              <w:spacing w:after="0" w:line="100" w:lineRule="atLeast"/>
              <w:rPr>
                <w:rFonts w:ascii="Times New Roman" w:hAnsi="Times New Roman"/>
                <w:sz w:val="24"/>
                <w:szCs w:val="24"/>
              </w:rPr>
            </w:pPr>
            <w:r>
              <w:rPr>
                <w:rFonts w:ascii="Times New Roman" w:hAnsi="Times New Roman"/>
                <w:sz w:val="24"/>
                <w:szCs w:val="24"/>
              </w:rPr>
              <w:t>-Puede ser comprado.</w:t>
            </w:r>
          </w:p>
          <w:p w:rsidR="00FB4A60" w:rsidRDefault="00FB4A60">
            <w:pPr>
              <w:spacing w:after="0" w:line="100" w:lineRule="atLeast"/>
              <w:rPr>
                <w:rFonts w:ascii="Times New Roman" w:hAnsi="Times New Roman"/>
                <w:sz w:val="24"/>
                <w:szCs w:val="24"/>
              </w:rPr>
            </w:pPr>
            <w:r>
              <w:rPr>
                <w:rFonts w:ascii="Times New Roman" w:hAnsi="Times New Roman"/>
                <w:sz w:val="24"/>
                <w:szCs w:val="24"/>
              </w:rPr>
              <w:t>-Puede ser vendido.</w:t>
            </w:r>
          </w:p>
        </w:tc>
        <w:tc>
          <w:tcPr>
            <w:tcW w:w="1523" w:type="dxa"/>
            <w:tcBorders>
              <w:top w:val="single" w:sz="4" w:space="0" w:color="000000"/>
              <w:left w:val="single" w:sz="4" w:space="0" w:color="000000"/>
              <w:bottom w:val="single" w:sz="4" w:space="0" w:color="000000"/>
              <w:right w:val="single" w:sz="4" w:space="0" w:color="000000"/>
            </w:tcBorders>
            <w:shd w:val="clear" w:color="auto" w:fill="auto"/>
          </w:tcPr>
          <w:p w:rsidR="00FB4A60" w:rsidRDefault="00FB4A60">
            <w:pPr>
              <w:spacing w:after="0" w:line="100" w:lineRule="atLeast"/>
            </w:pPr>
            <w:r>
              <w:rPr>
                <w:rFonts w:ascii="Times New Roman" w:hAnsi="Times New Roman"/>
                <w:sz w:val="24"/>
                <w:szCs w:val="24"/>
              </w:rPr>
              <w:t>-Forma parte del alquiler.</w:t>
            </w:r>
          </w:p>
        </w:tc>
        <w:tc>
          <w:tcPr>
            <w:tcW w:w="1523" w:type="dxa"/>
            <w:tcBorders>
              <w:top w:val="single" w:sz="4" w:space="0" w:color="000000"/>
              <w:left w:val="single" w:sz="4" w:space="0" w:color="000000"/>
              <w:bottom w:val="single" w:sz="4" w:space="0" w:color="000000"/>
              <w:right w:val="single" w:sz="4" w:space="0" w:color="000000"/>
            </w:tcBorders>
          </w:tcPr>
          <w:p w:rsidR="00FB4A60" w:rsidRDefault="00FB4A60">
            <w:pPr>
              <w:spacing w:after="0" w:line="100" w:lineRule="atLeast"/>
              <w:rPr>
                <w:rFonts w:ascii="Times New Roman" w:hAnsi="Times New Roman"/>
                <w:sz w:val="24"/>
                <w:szCs w:val="24"/>
              </w:rPr>
            </w:pPr>
            <w:r>
              <w:rPr>
                <w:rFonts w:ascii="Times New Roman" w:hAnsi="Times New Roman"/>
                <w:sz w:val="24"/>
                <w:szCs w:val="24"/>
              </w:rPr>
              <w:t>-Forma parte de las reservas</w:t>
            </w:r>
          </w:p>
        </w:tc>
      </w:tr>
      <w:tr w:rsidR="00FB4A60" w:rsidTr="00FB4A60">
        <w:trPr>
          <w:trHeight w:val="2032"/>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FB4A60" w:rsidRDefault="00FB4A60">
            <w:pPr>
              <w:spacing w:after="0" w:line="100" w:lineRule="atLeast"/>
              <w:rPr>
                <w:rFonts w:ascii="Times New Roman" w:hAnsi="Times New Roman"/>
                <w:sz w:val="24"/>
                <w:szCs w:val="24"/>
              </w:rPr>
            </w:pPr>
            <w:r>
              <w:rPr>
                <w:rFonts w:ascii="Times New Roman" w:hAnsi="Times New Roman"/>
                <w:sz w:val="24"/>
                <w:szCs w:val="24"/>
              </w:rPr>
              <w:t>Usuario</w:t>
            </w:r>
          </w:p>
        </w:tc>
        <w:tc>
          <w:tcPr>
            <w:tcW w:w="1522" w:type="dxa"/>
            <w:tcBorders>
              <w:top w:val="single" w:sz="4" w:space="0" w:color="000000"/>
              <w:left w:val="single" w:sz="4" w:space="0" w:color="000000"/>
              <w:bottom w:val="single" w:sz="4" w:space="0" w:color="000000"/>
              <w:right w:val="single" w:sz="4" w:space="0" w:color="000000"/>
            </w:tcBorders>
            <w:shd w:val="clear" w:color="auto" w:fill="auto"/>
          </w:tcPr>
          <w:p w:rsidR="00FB4A60" w:rsidRDefault="00FB4A60">
            <w:pPr>
              <w:spacing w:after="0" w:line="100" w:lineRule="atLeast"/>
              <w:rPr>
                <w:rFonts w:ascii="Times New Roman" w:hAnsi="Times New Roman"/>
                <w:sz w:val="24"/>
                <w:szCs w:val="24"/>
              </w:rPr>
            </w:pPr>
            <w:r>
              <w:rPr>
                <w:rFonts w:ascii="Times New Roman" w:hAnsi="Times New Roman"/>
                <w:sz w:val="24"/>
                <w:szCs w:val="24"/>
              </w:rPr>
              <w:t>-Puede alquilar un vehículo.</w:t>
            </w:r>
          </w:p>
          <w:p w:rsidR="00FB4A60" w:rsidRDefault="00FB4A60">
            <w:pPr>
              <w:spacing w:after="0" w:line="100" w:lineRule="atLeast"/>
              <w:rPr>
                <w:rFonts w:ascii="Times New Roman" w:hAnsi="Times New Roman"/>
                <w:sz w:val="24"/>
                <w:szCs w:val="24"/>
              </w:rPr>
            </w:pPr>
            <w:r>
              <w:rPr>
                <w:rFonts w:ascii="Times New Roman" w:hAnsi="Times New Roman"/>
                <w:sz w:val="24"/>
                <w:szCs w:val="24"/>
              </w:rPr>
              <w:t>-Puede comprar un vehículo.</w:t>
            </w:r>
          </w:p>
          <w:p w:rsidR="00FB4A60" w:rsidRDefault="00FB4A60">
            <w:pPr>
              <w:spacing w:after="0" w:line="100" w:lineRule="atLeast"/>
              <w:rPr>
                <w:rFonts w:ascii="Times New Roman" w:hAnsi="Times New Roman"/>
                <w:sz w:val="24"/>
                <w:szCs w:val="24"/>
              </w:rPr>
            </w:pPr>
            <w:r>
              <w:rPr>
                <w:rFonts w:ascii="Times New Roman" w:hAnsi="Times New Roman"/>
                <w:sz w:val="24"/>
                <w:szCs w:val="24"/>
              </w:rPr>
              <w:t>-Puede vender un vehículo.</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rsidR="00FB4A60" w:rsidRDefault="00FB4A60">
            <w:pPr>
              <w:spacing w:after="0" w:line="100" w:lineRule="atLeast"/>
              <w:rPr>
                <w:rFonts w:ascii="Times New Roman" w:hAnsi="Times New Roman"/>
                <w:sz w:val="24"/>
                <w:szCs w:val="24"/>
              </w:rPr>
            </w:pPr>
          </w:p>
          <w:p w:rsidR="00FB4A60" w:rsidRDefault="00FB4A60">
            <w:pPr>
              <w:spacing w:after="0" w:line="100" w:lineRule="atLeast"/>
              <w:rPr>
                <w:rFonts w:ascii="Times New Roman" w:hAnsi="Times New Roman"/>
                <w:sz w:val="24"/>
                <w:szCs w:val="24"/>
              </w:rPr>
            </w:pPr>
          </w:p>
          <w:p w:rsidR="00FB4A60" w:rsidRDefault="00FB4A60">
            <w:pPr>
              <w:spacing w:after="0" w:line="100" w:lineRule="atLeast"/>
              <w:rPr>
                <w:rFonts w:ascii="Times New Roman" w:hAnsi="Times New Roman"/>
                <w:sz w:val="24"/>
                <w:szCs w:val="24"/>
              </w:rPr>
            </w:pPr>
            <w:r>
              <w:rPr>
                <w:rFonts w:ascii="Times New Roman" w:hAnsi="Times New Roman"/>
                <w:sz w:val="24"/>
                <w:szCs w:val="24"/>
              </w:rPr>
              <w:t>X</w:t>
            </w:r>
          </w:p>
        </w:tc>
        <w:tc>
          <w:tcPr>
            <w:tcW w:w="1523" w:type="dxa"/>
            <w:tcBorders>
              <w:top w:val="single" w:sz="4" w:space="0" w:color="000000"/>
              <w:left w:val="single" w:sz="4" w:space="0" w:color="000000"/>
              <w:bottom w:val="single" w:sz="4" w:space="0" w:color="000000"/>
              <w:right w:val="single" w:sz="4" w:space="0" w:color="000000"/>
            </w:tcBorders>
            <w:shd w:val="clear" w:color="auto" w:fill="auto"/>
          </w:tcPr>
          <w:p w:rsidR="00FB4A60" w:rsidRDefault="00FB4A60">
            <w:pPr>
              <w:spacing w:after="0" w:line="100" w:lineRule="atLeast"/>
            </w:pPr>
            <w:r>
              <w:rPr>
                <w:rFonts w:ascii="Times New Roman" w:hAnsi="Times New Roman"/>
                <w:sz w:val="24"/>
                <w:szCs w:val="24"/>
              </w:rPr>
              <w:t>-Forma parte del alquiler.</w:t>
            </w:r>
          </w:p>
        </w:tc>
        <w:tc>
          <w:tcPr>
            <w:tcW w:w="1523" w:type="dxa"/>
            <w:tcBorders>
              <w:top w:val="single" w:sz="4" w:space="0" w:color="000000"/>
              <w:left w:val="single" w:sz="4" w:space="0" w:color="000000"/>
              <w:bottom w:val="single" w:sz="4" w:space="0" w:color="000000"/>
              <w:right w:val="single" w:sz="4" w:space="0" w:color="000000"/>
            </w:tcBorders>
          </w:tcPr>
          <w:p w:rsidR="00FB4A60" w:rsidRDefault="00FB4A60">
            <w:pPr>
              <w:spacing w:after="0" w:line="100" w:lineRule="atLeast"/>
              <w:rPr>
                <w:rFonts w:ascii="Times New Roman" w:hAnsi="Times New Roman"/>
                <w:sz w:val="24"/>
                <w:szCs w:val="24"/>
              </w:rPr>
            </w:pPr>
            <w:r>
              <w:rPr>
                <w:rFonts w:ascii="Times New Roman" w:hAnsi="Times New Roman"/>
                <w:sz w:val="24"/>
                <w:szCs w:val="24"/>
              </w:rPr>
              <w:t>-Forma parte de las reservas.</w:t>
            </w:r>
          </w:p>
        </w:tc>
      </w:tr>
      <w:tr w:rsidR="00FB4A60" w:rsidTr="00FB4A60">
        <w:trPr>
          <w:trHeight w:val="2332"/>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FB4A60" w:rsidRDefault="00FB4A60">
            <w:pPr>
              <w:spacing w:after="0" w:line="100" w:lineRule="atLeast"/>
              <w:rPr>
                <w:rFonts w:ascii="Times New Roman" w:hAnsi="Times New Roman"/>
                <w:sz w:val="24"/>
                <w:szCs w:val="24"/>
              </w:rPr>
            </w:pPr>
            <w:r>
              <w:rPr>
                <w:rFonts w:ascii="Times New Roman" w:hAnsi="Times New Roman"/>
                <w:sz w:val="24"/>
                <w:szCs w:val="24"/>
              </w:rPr>
              <w:t>Alquiler</w:t>
            </w:r>
          </w:p>
        </w:tc>
        <w:tc>
          <w:tcPr>
            <w:tcW w:w="1522" w:type="dxa"/>
            <w:tcBorders>
              <w:top w:val="single" w:sz="4" w:space="0" w:color="000000"/>
              <w:left w:val="single" w:sz="4" w:space="0" w:color="000000"/>
              <w:bottom w:val="single" w:sz="4" w:space="0" w:color="000000"/>
              <w:right w:val="single" w:sz="4" w:space="0" w:color="000000"/>
            </w:tcBorders>
            <w:shd w:val="clear" w:color="auto" w:fill="auto"/>
          </w:tcPr>
          <w:p w:rsidR="00FB4A60" w:rsidRDefault="00FB4A60">
            <w:pPr>
              <w:spacing w:after="0" w:line="100" w:lineRule="atLeast"/>
              <w:rPr>
                <w:rFonts w:ascii="Times New Roman" w:hAnsi="Times New Roman"/>
                <w:sz w:val="24"/>
                <w:szCs w:val="24"/>
              </w:rPr>
            </w:pPr>
            <w:r>
              <w:rPr>
                <w:rFonts w:ascii="Times New Roman" w:hAnsi="Times New Roman"/>
                <w:sz w:val="24"/>
                <w:szCs w:val="24"/>
              </w:rPr>
              <w:t>-El alquiler está formado por vehículos.</w:t>
            </w:r>
          </w:p>
          <w:p w:rsidR="00FB4A60" w:rsidRDefault="00FB4A60">
            <w:pPr>
              <w:spacing w:after="0" w:line="100" w:lineRule="atLeast"/>
              <w:rPr>
                <w:rFonts w:ascii="Times New Roman" w:hAnsi="Times New Roman"/>
                <w:sz w:val="24"/>
                <w:szCs w:val="24"/>
              </w:rPr>
            </w:pPr>
          </w:p>
          <w:p w:rsidR="00FB4A60" w:rsidRDefault="00FB4A60">
            <w:pPr>
              <w:spacing w:after="0" w:line="100" w:lineRule="atLeast"/>
              <w:rPr>
                <w:rFonts w:ascii="Times New Roman" w:hAnsi="Times New Roman"/>
                <w:sz w:val="24"/>
                <w:szCs w:val="24"/>
              </w:rPr>
            </w:pPr>
          </w:p>
          <w:p w:rsidR="00FB4A60" w:rsidRDefault="00FB4A60">
            <w:pPr>
              <w:spacing w:after="0" w:line="100" w:lineRule="atLeast"/>
              <w:rPr>
                <w:rFonts w:ascii="Times New Roman" w:hAnsi="Times New Roman"/>
                <w:sz w:val="24"/>
                <w:szCs w:val="24"/>
              </w:rPr>
            </w:pPr>
          </w:p>
          <w:p w:rsidR="00FB4A60" w:rsidRDefault="00FB4A60">
            <w:pPr>
              <w:spacing w:after="0" w:line="100" w:lineRule="atLeast"/>
              <w:rPr>
                <w:rFonts w:ascii="Times New Roman" w:hAnsi="Times New Roman"/>
                <w:sz w:val="24"/>
                <w:szCs w:val="24"/>
              </w:rPr>
            </w:pPr>
          </w:p>
          <w:p w:rsidR="00FB4A60" w:rsidRDefault="00FB4A60">
            <w:pPr>
              <w:spacing w:after="0" w:line="100" w:lineRule="atLeast"/>
              <w:rPr>
                <w:rFonts w:ascii="Times New Roman" w:hAnsi="Times New Roman"/>
                <w:sz w:val="24"/>
                <w:szCs w:val="24"/>
              </w:rPr>
            </w:pP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rsidR="00FB4A60" w:rsidRDefault="00FB4A60">
            <w:pPr>
              <w:spacing w:after="0" w:line="100" w:lineRule="atLeast"/>
              <w:rPr>
                <w:rFonts w:ascii="Times New Roman" w:hAnsi="Times New Roman"/>
                <w:sz w:val="24"/>
                <w:szCs w:val="24"/>
              </w:rPr>
            </w:pPr>
            <w:r>
              <w:rPr>
                <w:rFonts w:ascii="Times New Roman" w:hAnsi="Times New Roman"/>
                <w:sz w:val="24"/>
                <w:szCs w:val="24"/>
              </w:rPr>
              <w:t>-El alquiler está formado por usuarios.</w:t>
            </w:r>
          </w:p>
        </w:tc>
        <w:tc>
          <w:tcPr>
            <w:tcW w:w="1523" w:type="dxa"/>
            <w:tcBorders>
              <w:top w:val="single" w:sz="4" w:space="0" w:color="000000"/>
              <w:left w:val="single" w:sz="4" w:space="0" w:color="000000"/>
              <w:bottom w:val="single" w:sz="4" w:space="0" w:color="000000"/>
              <w:right w:val="single" w:sz="4" w:space="0" w:color="000000"/>
            </w:tcBorders>
            <w:shd w:val="clear" w:color="auto" w:fill="auto"/>
          </w:tcPr>
          <w:p w:rsidR="00FB4A60" w:rsidRDefault="00FB4A60">
            <w:pPr>
              <w:spacing w:after="0" w:line="100" w:lineRule="atLeast"/>
              <w:rPr>
                <w:rFonts w:ascii="Times New Roman" w:hAnsi="Times New Roman"/>
                <w:sz w:val="24"/>
                <w:szCs w:val="24"/>
              </w:rPr>
            </w:pPr>
          </w:p>
          <w:p w:rsidR="00FB4A60" w:rsidRDefault="00FB4A60">
            <w:pPr>
              <w:spacing w:after="0" w:line="100" w:lineRule="atLeast"/>
              <w:rPr>
                <w:rFonts w:ascii="Times New Roman" w:hAnsi="Times New Roman"/>
                <w:sz w:val="24"/>
                <w:szCs w:val="24"/>
              </w:rPr>
            </w:pPr>
          </w:p>
          <w:p w:rsidR="00FB4A60" w:rsidRDefault="00FB4A60">
            <w:pPr>
              <w:spacing w:after="0" w:line="100" w:lineRule="atLeast"/>
            </w:pPr>
            <w:r>
              <w:rPr>
                <w:rFonts w:ascii="Times New Roman" w:hAnsi="Times New Roman"/>
                <w:sz w:val="24"/>
                <w:szCs w:val="24"/>
              </w:rPr>
              <w:t>X</w:t>
            </w:r>
          </w:p>
        </w:tc>
        <w:tc>
          <w:tcPr>
            <w:tcW w:w="1523" w:type="dxa"/>
            <w:tcBorders>
              <w:top w:val="single" w:sz="4" w:space="0" w:color="000000"/>
              <w:left w:val="single" w:sz="4" w:space="0" w:color="000000"/>
              <w:bottom w:val="single" w:sz="4" w:space="0" w:color="000000"/>
              <w:right w:val="single" w:sz="4" w:space="0" w:color="000000"/>
            </w:tcBorders>
          </w:tcPr>
          <w:p w:rsidR="00FB4A60" w:rsidRDefault="00FB4A60">
            <w:pPr>
              <w:spacing w:after="0" w:line="100" w:lineRule="atLeast"/>
              <w:rPr>
                <w:rFonts w:ascii="Times New Roman" w:hAnsi="Times New Roman"/>
                <w:sz w:val="24"/>
                <w:szCs w:val="24"/>
              </w:rPr>
            </w:pPr>
            <w:r>
              <w:rPr>
                <w:rFonts w:ascii="Times New Roman" w:hAnsi="Times New Roman"/>
                <w:sz w:val="24"/>
                <w:szCs w:val="24"/>
              </w:rPr>
              <w:t>-Un alquiler se puede confirmar gracias a una reserva.</w:t>
            </w:r>
          </w:p>
        </w:tc>
      </w:tr>
      <w:tr w:rsidR="00FB4A60" w:rsidTr="00FB4A60">
        <w:trPr>
          <w:trHeight w:val="1704"/>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FB4A60" w:rsidRDefault="00FB4A60">
            <w:pPr>
              <w:spacing w:after="0" w:line="100" w:lineRule="atLeast"/>
              <w:rPr>
                <w:rFonts w:ascii="Times New Roman" w:hAnsi="Times New Roman"/>
                <w:sz w:val="24"/>
                <w:szCs w:val="24"/>
              </w:rPr>
            </w:pPr>
            <w:r>
              <w:rPr>
                <w:rFonts w:ascii="Times New Roman" w:hAnsi="Times New Roman"/>
                <w:sz w:val="24"/>
                <w:szCs w:val="24"/>
              </w:rPr>
              <w:t>Reservas</w:t>
            </w:r>
          </w:p>
        </w:tc>
        <w:tc>
          <w:tcPr>
            <w:tcW w:w="1522" w:type="dxa"/>
            <w:tcBorders>
              <w:top w:val="single" w:sz="4" w:space="0" w:color="000000"/>
              <w:left w:val="single" w:sz="4" w:space="0" w:color="000000"/>
              <w:bottom w:val="single" w:sz="4" w:space="0" w:color="000000"/>
              <w:right w:val="single" w:sz="4" w:space="0" w:color="000000"/>
            </w:tcBorders>
            <w:shd w:val="clear" w:color="auto" w:fill="auto"/>
          </w:tcPr>
          <w:p w:rsidR="00FB4A60" w:rsidRDefault="00FB4A60">
            <w:pPr>
              <w:spacing w:after="0" w:line="100" w:lineRule="atLeast"/>
              <w:rPr>
                <w:rFonts w:ascii="Times New Roman" w:hAnsi="Times New Roman"/>
                <w:sz w:val="24"/>
                <w:szCs w:val="24"/>
              </w:rPr>
            </w:pPr>
            <w:r>
              <w:rPr>
                <w:rFonts w:ascii="Times New Roman" w:hAnsi="Times New Roman"/>
                <w:sz w:val="24"/>
                <w:szCs w:val="24"/>
              </w:rPr>
              <w:t>-Una reserva está formada por vehículos</w:t>
            </w:r>
          </w:p>
        </w:tc>
        <w:tc>
          <w:tcPr>
            <w:tcW w:w="1520" w:type="dxa"/>
            <w:tcBorders>
              <w:top w:val="single" w:sz="4" w:space="0" w:color="000000"/>
              <w:left w:val="single" w:sz="4" w:space="0" w:color="000000"/>
              <w:bottom w:val="single" w:sz="4" w:space="0" w:color="000000"/>
              <w:right w:val="single" w:sz="4" w:space="0" w:color="000000"/>
            </w:tcBorders>
            <w:shd w:val="clear" w:color="auto" w:fill="auto"/>
          </w:tcPr>
          <w:p w:rsidR="00FB4A60" w:rsidRDefault="00FB4A60">
            <w:pPr>
              <w:spacing w:after="0" w:line="100" w:lineRule="atLeast"/>
              <w:rPr>
                <w:rFonts w:ascii="Times New Roman" w:hAnsi="Times New Roman"/>
                <w:sz w:val="24"/>
                <w:szCs w:val="24"/>
              </w:rPr>
            </w:pPr>
            <w:r>
              <w:rPr>
                <w:rFonts w:ascii="Times New Roman" w:hAnsi="Times New Roman"/>
                <w:sz w:val="24"/>
                <w:szCs w:val="24"/>
              </w:rPr>
              <w:t>-Una reserva está formada por usuarios.</w:t>
            </w:r>
          </w:p>
        </w:tc>
        <w:tc>
          <w:tcPr>
            <w:tcW w:w="1523" w:type="dxa"/>
            <w:tcBorders>
              <w:top w:val="single" w:sz="4" w:space="0" w:color="000000"/>
              <w:left w:val="single" w:sz="4" w:space="0" w:color="000000"/>
              <w:bottom w:val="single" w:sz="4" w:space="0" w:color="000000"/>
              <w:right w:val="single" w:sz="4" w:space="0" w:color="000000"/>
            </w:tcBorders>
            <w:shd w:val="clear" w:color="auto" w:fill="auto"/>
          </w:tcPr>
          <w:p w:rsidR="00FB4A60" w:rsidRDefault="00FB4A60">
            <w:pPr>
              <w:spacing w:after="0" w:line="100" w:lineRule="atLeast"/>
              <w:rPr>
                <w:rFonts w:ascii="Times New Roman" w:hAnsi="Times New Roman"/>
                <w:sz w:val="24"/>
                <w:szCs w:val="24"/>
              </w:rPr>
            </w:pPr>
            <w:r>
              <w:rPr>
                <w:rFonts w:ascii="Times New Roman" w:hAnsi="Times New Roman"/>
                <w:sz w:val="24"/>
                <w:szCs w:val="24"/>
              </w:rPr>
              <w:t>-Una reserva puede pasar a ser un alquiler.</w:t>
            </w:r>
          </w:p>
        </w:tc>
        <w:tc>
          <w:tcPr>
            <w:tcW w:w="1523" w:type="dxa"/>
            <w:tcBorders>
              <w:top w:val="single" w:sz="4" w:space="0" w:color="000000"/>
              <w:left w:val="single" w:sz="4" w:space="0" w:color="000000"/>
              <w:bottom w:val="single" w:sz="4" w:space="0" w:color="000000"/>
              <w:right w:val="single" w:sz="4" w:space="0" w:color="000000"/>
            </w:tcBorders>
          </w:tcPr>
          <w:p w:rsidR="00FB4A60" w:rsidRDefault="00FB4A60" w:rsidP="00FB4A60">
            <w:pPr>
              <w:spacing w:after="0" w:line="100" w:lineRule="atLeast"/>
              <w:jc w:val="center"/>
              <w:rPr>
                <w:rFonts w:ascii="Times New Roman" w:hAnsi="Times New Roman"/>
                <w:sz w:val="24"/>
                <w:szCs w:val="24"/>
              </w:rPr>
            </w:pPr>
          </w:p>
          <w:p w:rsidR="00FB4A60" w:rsidRDefault="00FB4A60" w:rsidP="00FB4A60">
            <w:pPr>
              <w:spacing w:after="0" w:line="100" w:lineRule="atLeast"/>
              <w:jc w:val="center"/>
              <w:rPr>
                <w:rFonts w:ascii="Times New Roman" w:hAnsi="Times New Roman"/>
                <w:sz w:val="24"/>
                <w:szCs w:val="24"/>
              </w:rPr>
            </w:pPr>
          </w:p>
          <w:p w:rsidR="00FB4A60" w:rsidRDefault="00FB4A60" w:rsidP="00FB4A60">
            <w:pPr>
              <w:spacing w:after="0" w:line="100" w:lineRule="atLeast"/>
              <w:jc w:val="center"/>
              <w:rPr>
                <w:rFonts w:ascii="Times New Roman" w:hAnsi="Times New Roman"/>
                <w:sz w:val="24"/>
                <w:szCs w:val="24"/>
              </w:rPr>
            </w:pPr>
            <w:r>
              <w:rPr>
                <w:rFonts w:ascii="Times New Roman" w:hAnsi="Times New Roman"/>
                <w:sz w:val="24"/>
                <w:szCs w:val="24"/>
              </w:rPr>
              <w:t>X</w:t>
            </w:r>
          </w:p>
        </w:tc>
      </w:tr>
    </w:tbl>
    <w:p w:rsidR="00C41207" w:rsidRDefault="00C41207">
      <w:pPr>
        <w:jc w:val="both"/>
        <w:rPr>
          <w:rFonts w:ascii="Times New Roman" w:hAnsi="Times New Roman"/>
          <w:b/>
          <w:sz w:val="36"/>
          <w:szCs w:val="36"/>
        </w:rPr>
      </w:pPr>
    </w:p>
    <w:p w:rsidR="0055459F" w:rsidRDefault="0055459F">
      <w:pPr>
        <w:jc w:val="both"/>
        <w:rPr>
          <w:rFonts w:ascii="Times New Roman" w:hAnsi="Times New Roman"/>
          <w:sz w:val="24"/>
          <w:szCs w:val="24"/>
        </w:rPr>
      </w:pPr>
      <w:r>
        <w:rPr>
          <w:rFonts w:ascii="Times New Roman" w:hAnsi="Times New Roman"/>
          <w:b/>
          <w:sz w:val="36"/>
          <w:szCs w:val="36"/>
        </w:rPr>
        <w:t>3.5 Restricciones de diseño</w:t>
      </w:r>
    </w:p>
    <w:p w:rsidR="0055459F" w:rsidRDefault="0055459F">
      <w:pPr>
        <w:jc w:val="both"/>
        <w:rPr>
          <w:rFonts w:ascii="Times New Roman" w:hAnsi="Times New Roman"/>
          <w:b/>
          <w:sz w:val="28"/>
          <w:szCs w:val="28"/>
        </w:rPr>
      </w:pPr>
      <w:r>
        <w:rPr>
          <w:rFonts w:ascii="Times New Roman" w:hAnsi="Times New Roman"/>
          <w:sz w:val="24"/>
          <w:szCs w:val="24"/>
        </w:rPr>
        <w:t xml:space="preserve">El programa de alquiler de vehículos se ejecutará sobre un solo ordenador, </w:t>
      </w:r>
      <w:r w:rsidR="009D43A9">
        <w:rPr>
          <w:rFonts w:ascii="Times New Roman" w:hAnsi="Times New Roman"/>
          <w:sz w:val="24"/>
          <w:szCs w:val="24"/>
        </w:rPr>
        <w:t xml:space="preserve">el cual </w:t>
      </w:r>
      <w:r>
        <w:rPr>
          <w:rFonts w:ascii="Times New Roman" w:hAnsi="Times New Roman"/>
          <w:sz w:val="24"/>
          <w:szCs w:val="24"/>
        </w:rPr>
        <w:t xml:space="preserve">estará localizado en la tienda donde se recogerán los vehículos. La limitación a nivel de hardware estará sujeta al ordenador donde se usará el programa. Existen </w:t>
      </w:r>
      <w:r w:rsidR="009D43A9">
        <w:rPr>
          <w:rFonts w:ascii="Times New Roman" w:hAnsi="Times New Roman"/>
          <w:sz w:val="24"/>
          <w:szCs w:val="24"/>
        </w:rPr>
        <w:t xml:space="preserve">varias </w:t>
      </w:r>
      <w:r>
        <w:rPr>
          <w:rFonts w:ascii="Times New Roman" w:hAnsi="Times New Roman"/>
          <w:sz w:val="24"/>
          <w:szCs w:val="24"/>
        </w:rPr>
        <w:t xml:space="preserve">restricciones por el uso de la programación orientada a objetos, así como al uso de </w:t>
      </w:r>
      <w:r w:rsidR="00584835">
        <w:rPr>
          <w:rFonts w:ascii="Times New Roman" w:hAnsi="Times New Roman"/>
          <w:sz w:val="24"/>
          <w:szCs w:val="24"/>
        </w:rPr>
        <w:t>patrones (MVC, fachada, DAO, SA y transfer)</w:t>
      </w:r>
      <w:r>
        <w:rPr>
          <w:rFonts w:ascii="Times New Roman" w:hAnsi="Times New Roman"/>
          <w:sz w:val="24"/>
          <w:szCs w:val="24"/>
        </w:rPr>
        <w:t xml:space="preserve">, y a las limitaciones que nos dará el profesor en el segundo cuatrimestre. </w:t>
      </w:r>
    </w:p>
    <w:p w:rsidR="0055459F" w:rsidRDefault="0055459F">
      <w:pPr>
        <w:jc w:val="both"/>
        <w:rPr>
          <w:rFonts w:ascii="Times New Roman" w:hAnsi="Times New Roman"/>
          <w:b/>
          <w:sz w:val="28"/>
          <w:szCs w:val="28"/>
        </w:rPr>
      </w:pPr>
    </w:p>
    <w:p w:rsidR="0055459F" w:rsidRDefault="0055459F">
      <w:pPr>
        <w:jc w:val="both"/>
        <w:rPr>
          <w:rFonts w:ascii="Times New Roman" w:hAnsi="Times New Roman"/>
          <w:sz w:val="24"/>
          <w:szCs w:val="24"/>
        </w:rPr>
      </w:pPr>
      <w:r>
        <w:rPr>
          <w:rFonts w:ascii="Times New Roman" w:hAnsi="Times New Roman"/>
          <w:b/>
          <w:sz w:val="36"/>
          <w:szCs w:val="36"/>
        </w:rPr>
        <w:lastRenderedPageBreak/>
        <w:t>3.6 Atributos del sistema software</w:t>
      </w:r>
    </w:p>
    <w:p w:rsidR="0055459F" w:rsidRDefault="0055459F">
      <w:pPr>
        <w:jc w:val="both"/>
        <w:rPr>
          <w:rFonts w:ascii="Times New Roman" w:hAnsi="Times New Roman"/>
          <w:sz w:val="24"/>
          <w:szCs w:val="24"/>
        </w:rPr>
      </w:pPr>
      <w:r>
        <w:rPr>
          <w:rFonts w:ascii="Times New Roman" w:hAnsi="Times New Roman"/>
          <w:sz w:val="24"/>
          <w:szCs w:val="24"/>
        </w:rPr>
        <w:t>En esta sección vamos a tratar los atributos de calidad (las “</w:t>
      </w:r>
      <w:proofErr w:type="spellStart"/>
      <w:r>
        <w:rPr>
          <w:rFonts w:ascii="Times New Roman" w:hAnsi="Times New Roman"/>
          <w:sz w:val="24"/>
          <w:szCs w:val="24"/>
        </w:rPr>
        <w:t>ilities</w:t>
      </w:r>
      <w:proofErr w:type="spellEnd"/>
      <w:r>
        <w:rPr>
          <w:rFonts w:ascii="Times New Roman" w:hAnsi="Times New Roman"/>
          <w:sz w:val="24"/>
          <w:szCs w:val="24"/>
        </w:rPr>
        <w:t>”</w:t>
      </w:r>
      <w:r w:rsidR="009D43A9">
        <w:rPr>
          <w:rFonts w:ascii="Times New Roman" w:hAnsi="Times New Roman"/>
          <w:sz w:val="24"/>
          <w:szCs w:val="24"/>
        </w:rPr>
        <w:t>) del sistema, que corresponden</w:t>
      </w:r>
      <w:r>
        <w:rPr>
          <w:rFonts w:ascii="Times New Roman" w:hAnsi="Times New Roman"/>
          <w:sz w:val="24"/>
          <w:szCs w:val="24"/>
        </w:rPr>
        <w:t xml:space="preserve"> a fiabilid</w:t>
      </w:r>
      <w:r w:rsidR="009D43A9">
        <w:rPr>
          <w:rFonts w:ascii="Times New Roman" w:hAnsi="Times New Roman"/>
          <w:sz w:val="24"/>
          <w:szCs w:val="24"/>
        </w:rPr>
        <w:t xml:space="preserve">ad, disponibilidad, seguridad, mantenibilidad </w:t>
      </w:r>
      <w:r>
        <w:rPr>
          <w:rFonts w:ascii="Times New Roman" w:hAnsi="Times New Roman"/>
          <w:sz w:val="24"/>
          <w:szCs w:val="24"/>
        </w:rPr>
        <w:t>y</w:t>
      </w:r>
      <w:r w:rsidR="009D43A9">
        <w:rPr>
          <w:rFonts w:ascii="Times New Roman" w:hAnsi="Times New Roman"/>
          <w:sz w:val="24"/>
          <w:szCs w:val="24"/>
        </w:rPr>
        <w:t xml:space="preserve"> portabilidad. Estos atributos </w:t>
      </w:r>
      <w:r>
        <w:rPr>
          <w:rFonts w:ascii="Times New Roman" w:hAnsi="Times New Roman"/>
          <w:sz w:val="24"/>
          <w:szCs w:val="24"/>
        </w:rPr>
        <w:t>son imprescindibles para hacer un buen  software. A continuación vamos a describir cada uno de ellos:</w:t>
      </w:r>
    </w:p>
    <w:p w:rsidR="0055459F" w:rsidRDefault="0055459F">
      <w:pPr>
        <w:jc w:val="both"/>
        <w:rPr>
          <w:rFonts w:ascii="Times New Roman" w:hAnsi="Times New Roman"/>
          <w:sz w:val="24"/>
          <w:szCs w:val="24"/>
        </w:rPr>
      </w:pPr>
      <w:r>
        <w:rPr>
          <w:rFonts w:ascii="Times New Roman" w:hAnsi="Times New Roman"/>
          <w:sz w:val="24"/>
          <w:szCs w:val="24"/>
        </w:rPr>
        <w:t>-</w:t>
      </w:r>
      <w:r>
        <w:rPr>
          <w:rFonts w:ascii="Times New Roman" w:hAnsi="Times New Roman"/>
          <w:b/>
          <w:sz w:val="24"/>
          <w:szCs w:val="24"/>
        </w:rPr>
        <w:t>Fiabilidad</w:t>
      </w:r>
      <w:r>
        <w:rPr>
          <w:rFonts w:ascii="Times New Roman" w:hAnsi="Times New Roman"/>
          <w:sz w:val="24"/>
          <w:szCs w:val="24"/>
        </w:rPr>
        <w:t>: el principal objetivo del proyecto es hacer un software 100% fiable</w:t>
      </w:r>
      <w:r w:rsidR="009D43A9">
        <w:rPr>
          <w:rFonts w:ascii="Times New Roman" w:hAnsi="Times New Roman"/>
          <w:sz w:val="24"/>
          <w:szCs w:val="24"/>
        </w:rPr>
        <w:t>,</w:t>
      </w:r>
      <w:r>
        <w:rPr>
          <w:rFonts w:ascii="Times New Roman" w:hAnsi="Times New Roman"/>
          <w:sz w:val="24"/>
          <w:szCs w:val="24"/>
        </w:rPr>
        <w:t xml:space="preserve"> para garantizarlo vamos </w:t>
      </w:r>
      <w:r w:rsidR="009D43A9">
        <w:rPr>
          <w:rFonts w:ascii="Times New Roman" w:hAnsi="Times New Roman"/>
          <w:sz w:val="24"/>
          <w:szCs w:val="24"/>
        </w:rPr>
        <w:t xml:space="preserve">a realizar diversos </w:t>
      </w:r>
      <w:r>
        <w:rPr>
          <w:rFonts w:ascii="Times New Roman" w:hAnsi="Times New Roman"/>
          <w:sz w:val="24"/>
          <w:szCs w:val="24"/>
        </w:rPr>
        <w:t>casos prueba basado</w:t>
      </w:r>
      <w:r w:rsidR="009D43A9">
        <w:rPr>
          <w:rFonts w:ascii="Times New Roman" w:hAnsi="Times New Roman"/>
          <w:sz w:val="24"/>
          <w:szCs w:val="24"/>
        </w:rPr>
        <w:t>s</w:t>
      </w:r>
      <w:r>
        <w:rPr>
          <w:rFonts w:ascii="Times New Roman" w:hAnsi="Times New Roman"/>
          <w:sz w:val="24"/>
          <w:szCs w:val="24"/>
        </w:rPr>
        <w:t xml:space="preserve"> en la SRS para comprobar</w:t>
      </w:r>
      <w:r w:rsidR="009D43A9">
        <w:rPr>
          <w:rFonts w:ascii="Times New Roman" w:hAnsi="Times New Roman"/>
          <w:sz w:val="24"/>
          <w:szCs w:val="24"/>
        </w:rPr>
        <w:t xml:space="preserve"> la funcionalidad del programa. </w:t>
      </w:r>
      <w:r>
        <w:rPr>
          <w:rFonts w:ascii="Times New Roman" w:hAnsi="Times New Roman"/>
          <w:sz w:val="24"/>
          <w:szCs w:val="24"/>
        </w:rPr>
        <w:t>Cada módulo del programa va a ser revisado y comprobado por una persona diferente a la que lo ha realizado para ver posibles fallos en la implementación.</w:t>
      </w:r>
    </w:p>
    <w:p w:rsidR="0055459F" w:rsidRDefault="0055459F">
      <w:pPr>
        <w:jc w:val="both"/>
        <w:rPr>
          <w:rFonts w:ascii="Times New Roman" w:hAnsi="Times New Roman"/>
          <w:sz w:val="24"/>
          <w:szCs w:val="24"/>
        </w:rPr>
      </w:pPr>
      <w:r>
        <w:rPr>
          <w:rFonts w:ascii="Times New Roman" w:hAnsi="Times New Roman"/>
          <w:sz w:val="24"/>
          <w:szCs w:val="24"/>
        </w:rPr>
        <w:t>-</w:t>
      </w:r>
      <w:r>
        <w:rPr>
          <w:rFonts w:ascii="Times New Roman" w:hAnsi="Times New Roman"/>
          <w:b/>
          <w:sz w:val="24"/>
          <w:szCs w:val="24"/>
        </w:rPr>
        <w:t>Disponibilidad</w:t>
      </w:r>
      <w:r>
        <w:rPr>
          <w:rFonts w:ascii="Times New Roman" w:hAnsi="Times New Roman"/>
          <w:sz w:val="24"/>
          <w:szCs w:val="24"/>
        </w:rPr>
        <w:t xml:space="preserve">: Debido a que solo se puede acceder a él a través de un único ordenador, </w:t>
      </w:r>
      <w:r w:rsidR="009D43A9">
        <w:rPr>
          <w:rFonts w:ascii="Times New Roman" w:hAnsi="Times New Roman"/>
          <w:sz w:val="24"/>
          <w:szCs w:val="24"/>
        </w:rPr>
        <w:t xml:space="preserve">únicamente </w:t>
      </w:r>
      <w:r>
        <w:rPr>
          <w:rFonts w:ascii="Times New Roman" w:hAnsi="Times New Roman"/>
          <w:sz w:val="24"/>
          <w:szCs w:val="24"/>
        </w:rPr>
        <w:t>va</w:t>
      </w:r>
      <w:r w:rsidR="009D43A9">
        <w:rPr>
          <w:rFonts w:ascii="Times New Roman" w:hAnsi="Times New Roman"/>
          <w:sz w:val="24"/>
          <w:szCs w:val="24"/>
        </w:rPr>
        <w:t xml:space="preserve"> a</w:t>
      </w:r>
      <w:r>
        <w:rPr>
          <w:rFonts w:ascii="Times New Roman" w:hAnsi="Times New Roman"/>
          <w:sz w:val="24"/>
          <w:szCs w:val="24"/>
        </w:rPr>
        <w:t xml:space="preserve"> estar </w:t>
      </w:r>
      <w:r w:rsidR="009D43A9">
        <w:rPr>
          <w:rFonts w:ascii="Times New Roman" w:hAnsi="Times New Roman"/>
          <w:sz w:val="24"/>
          <w:szCs w:val="24"/>
        </w:rPr>
        <w:t xml:space="preserve">disponible en el periodo en el </w:t>
      </w:r>
      <w:r>
        <w:rPr>
          <w:rFonts w:ascii="Times New Roman" w:hAnsi="Times New Roman"/>
          <w:sz w:val="24"/>
          <w:szCs w:val="24"/>
        </w:rPr>
        <w:t>que la tienda  se encuentre abierta (9 h-21h) y no haya otro usuario utilizándolo.</w:t>
      </w:r>
    </w:p>
    <w:p w:rsidR="0085740A" w:rsidRDefault="0055459F">
      <w:pPr>
        <w:jc w:val="both"/>
        <w:rPr>
          <w:rFonts w:ascii="Times New Roman" w:hAnsi="Times New Roman"/>
          <w:sz w:val="24"/>
          <w:szCs w:val="24"/>
        </w:rPr>
      </w:pPr>
      <w:r>
        <w:rPr>
          <w:rFonts w:ascii="Times New Roman" w:hAnsi="Times New Roman"/>
          <w:sz w:val="24"/>
          <w:szCs w:val="24"/>
        </w:rPr>
        <w:t>-</w:t>
      </w:r>
      <w:r>
        <w:rPr>
          <w:rFonts w:ascii="Times New Roman" w:hAnsi="Times New Roman"/>
          <w:b/>
          <w:sz w:val="24"/>
          <w:szCs w:val="24"/>
        </w:rPr>
        <w:t>Seguridad</w:t>
      </w:r>
      <w:r>
        <w:rPr>
          <w:rFonts w:ascii="Times New Roman" w:hAnsi="Times New Roman"/>
          <w:sz w:val="24"/>
          <w:szCs w:val="24"/>
        </w:rPr>
        <w:t>: este es uno de los aspectos más importantes, cada usuario tiene su propio Nick y una contraseña (figura1) que haya decidido el mismo. Al entrar en la aplicación puede alquilar</w:t>
      </w:r>
      <w:r w:rsidR="0085740A">
        <w:rPr>
          <w:rFonts w:ascii="Times New Roman" w:hAnsi="Times New Roman"/>
          <w:sz w:val="24"/>
          <w:szCs w:val="24"/>
        </w:rPr>
        <w:t xml:space="preserve"> o reservar</w:t>
      </w:r>
      <w:r>
        <w:rPr>
          <w:rFonts w:ascii="Times New Roman" w:hAnsi="Times New Roman"/>
          <w:sz w:val="24"/>
          <w:szCs w:val="24"/>
        </w:rPr>
        <w:t xml:space="preserve"> un vehículo y si lo desea cambiar la in</w:t>
      </w:r>
      <w:r w:rsidR="0085740A">
        <w:rPr>
          <w:rFonts w:ascii="Times New Roman" w:hAnsi="Times New Roman"/>
          <w:sz w:val="24"/>
          <w:szCs w:val="24"/>
        </w:rPr>
        <w:t>formación de su perfil (figura 5</w:t>
      </w:r>
      <w:r>
        <w:rPr>
          <w:rFonts w:ascii="Times New Roman" w:hAnsi="Times New Roman"/>
          <w:sz w:val="24"/>
          <w:szCs w:val="24"/>
        </w:rPr>
        <w:t>). Para a</w:t>
      </w:r>
      <w:r w:rsidR="009D43A9">
        <w:rPr>
          <w:rFonts w:ascii="Times New Roman" w:hAnsi="Times New Roman"/>
          <w:sz w:val="24"/>
          <w:szCs w:val="24"/>
        </w:rPr>
        <w:t xml:space="preserve">cceder como administrador se tiene </w:t>
      </w:r>
      <w:r>
        <w:rPr>
          <w:rFonts w:ascii="Times New Roman" w:hAnsi="Times New Roman"/>
          <w:sz w:val="24"/>
          <w:szCs w:val="24"/>
        </w:rPr>
        <w:t>que tener una contra</w:t>
      </w:r>
      <w:r w:rsidR="009D43A9">
        <w:rPr>
          <w:rFonts w:ascii="Times New Roman" w:hAnsi="Times New Roman"/>
          <w:sz w:val="24"/>
          <w:szCs w:val="24"/>
        </w:rPr>
        <w:t>seña específica, esto le permitirá</w:t>
      </w:r>
      <w:r>
        <w:rPr>
          <w:rFonts w:ascii="Times New Roman" w:hAnsi="Times New Roman"/>
          <w:sz w:val="24"/>
          <w:szCs w:val="24"/>
        </w:rPr>
        <w:t xml:space="preserve"> hacer otras funciones a la que no están autorizados otros usuarios como ver la lista de clientes (puede eliminarlos) o vende</w:t>
      </w:r>
      <w:r w:rsidR="009D43A9">
        <w:rPr>
          <w:rFonts w:ascii="Times New Roman" w:hAnsi="Times New Roman"/>
          <w:sz w:val="24"/>
          <w:szCs w:val="24"/>
        </w:rPr>
        <w:t>r y comprar nuevos vehículos.</w:t>
      </w:r>
    </w:p>
    <w:p w:rsidR="0055459F" w:rsidRDefault="0055459F">
      <w:pPr>
        <w:jc w:val="both"/>
        <w:rPr>
          <w:rFonts w:ascii="Times New Roman" w:hAnsi="Times New Roman"/>
          <w:sz w:val="24"/>
          <w:szCs w:val="24"/>
        </w:rPr>
      </w:pPr>
      <w:r>
        <w:rPr>
          <w:rFonts w:ascii="Times New Roman" w:hAnsi="Times New Roman"/>
          <w:sz w:val="24"/>
          <w:szCs w:val="24"/>
        </w:rPr>
        <w:t>-</w:t>
      </w:r>
      <w:r>
        <w:rPr>
          <w:rFonts w:ascii="Times New Roman" w:hAnsi="Times New Roman"/>
          <w:b/>
          <w:sz w:val="24"/>
          <w:szCs w:val="24"/>
        </w:rPr>
        <w:t>Mantenibilidad</w:t>
      </w:r>
      <w:r>
        <w:rPr>
          <w:rFonts w:ascii="Times New Roman" w:hAnsi="Times New Roman"/>
          <w:sz w:val="24"/>
          <w:szCs w:val="24"/>
        </w:rPr>
        <w:t>: debido a que</w:t>
      </w:r>
      <w:r w:rsidR="009D43A9">
        <w:rPr>
          <w:rFonts w:ascii="Times New Roman" w:hAnsi="Times New Roman"/>
          <w:sz w:val="24"/>
          <w:szCs w:val="24"/>
        </w:rPr>
        <w:t xml:space="preserve"> es</w:t>
      </w:r>
      <w:r>
        <w:rPr>
          <w:rFonts w:ascii="Times New Roman" w:hAnsi="Times New Roman"/>
          <w:sz w:val="24"/>
          <w:szCs w:val="24"/>
        </w:rPr>
        <w:t xml:space="preserve"> un proyecto universitario, la aplicación no tiene soporte para internet por lo que el cliente no puede comunicar</w:t>
      </w:r>
      <w:r w:rsidR="009D43A9">
        <w:rPr>
          <w:rFonts w:ascii="Times New Roman" w:hAnsi="Times New Roman"/>
          <w:sz w:val="24"/>
          <w:szCs w:val="24"/>
        </w:rPr>
        <w:t>se</w:t>
      </w:r>
      <w:r>
        <w:rPr>
          <w:rFonts w:ascii="Times New Roman" w:hAnsi="Times New Roman"/>
          <w:sz w:val="24"/>
          <w:szCs w:val="24"/>
        </w:rPr>
        <w:t xml:space="preserve"> inmediatamente con los desarrolladores. Como se accede desde un único lugar, se lo puede comunicar al encargado e</w:t>
      </w:r>
      <w:r w:rsidR="009D43A9">
        <w:rPr>
          <w:rFonts w:ascii="Times New Roman" w:hAnsi="Times New Roman"/>
          <w:sz w:val="24"/>
          <w:szCs w:val="24"/>
        </w:rPr>
        <w:t>n ese momento. Sin embargo se va</w:t>
      </w:r>
      <w:r>
        <w:rPr>
          <w:rFonts w:ascii="Times New Roman" w:hAnsi="Times New Roman"/>
          <w:sz w:val="24"/>
          <w:szCs w:val="24"/>
        </w:rPr>
        <w:t xml:space="preserve"> a comprobar continuamente el correcto funcionamiento del programa para corregir posibles errores. La mantenibilidad se garantiza</w:t>
      </w:r>
      <w:r w:rsidR="009D43A9">
        <w:rPr>
          <w:rFonts w:ascii="Times New Roman" w:hAnsi="Times New Roman"/>
          <w:sz w:val="24"/>
          <w:szCs w:val="24"/>
        </w:rPr>
        <w:t>rá</w:t>
      </w:r>
      <w:r>
        <w:rPr>
          <w:rFonts w:ascii="Times New Roman" w:hAnsi="Times New Roman"/>
          <w:sz w:val="24"/>
          <w:szCs w:val="24"/>
        </w:rPr>
        <w:t xml:space="preserve"> gracias a la aplicación de las técnicas de la Ingeniería del Software.</w:t>
      </w:r>
    </w:p>
    <w:p w:rsidR="0055459F" w:rsidRDefault="0055459F">
      <w:pPr>
        <w:jc w:val="both"/>
      </w:pPr>
      <w:r>
        <w:rPr>
          <w:rFonts w:ascii="Times New Roman" w:hAnsi="Times New Roman"/>
          <w:sz w:val="24"/>
          <w:szCs w:val="24"/>
        </w:rPr>
        <w:t>-</w:t>
      </w:r>
      <w:r>
        <w:rPr>
          <w:rFonts w:ascii="Times New Roman" w:hAnsi="Times New Roman"/>
          <w:b/>
          <w:sz w:val="24"/>
          <w:szCs w:val="24"/>
        </w:rPr>
        <w:t>Portabilidad</w:t>
      </w:r>
      <w:r>
        <w:rPr>
          <w:rFonts w:ascii="Times New Roman" w:hAnsi="Times New Roman"/>
          <w:sz w:val="24"/>
          <w:szCs w:val="24"/>
        </w:rPr>
        <w:t xml:space="preserve">: el programa va a estar disponible para escritorio, es válido para cualquier sistema operativo que soporte </w:t>
      </w:r>
      <w:r w:rsidR="00721CE0">
        <w:rPr>
          <w:rFonts w:ascii="Times New Roman" w:hAnsi="Times New Roman"/>
          <w:sz w:val="24"/>
          <w:szCs w:val="24"/>
        </w:rPr>
        <w:t>JAVA (es multiplataforma) y só</w:t>
      </w:r>
      <w:r>
        <w:rPr>
          <w:rFonts w:ascii="Times New Roman" w:hAnsi="Times New Roman"/>
          <w:sz w:val="24"/>
          <w:szCs w:val="24"/>
        </w:rPr>
        <w:t>lo se puede utilizar en ordenadores. Es un programa de poco tamaño por lo que cualquier equipo lo puede utilizar.</w:t>
      </w:r>
    </w:p>
    <w:sectPr w:rsidR="0055459F" w:rsidSect="00EF4098">
      <w:footerReference w:type="default" r:id="rId23"/>
      <w:pgSz w:w="11906" w:h="16838"/>
      <w:pgMar w:top="1417" w:right="1701" w:bottom="1417" w:left="1701" w:header="720" w:footer="720" w:gutter="0"/>
      <w:pgNumType w:start="0"/>
      <w:cols w:space="72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366" w:rsidRDefault="00C10366" w:rsidP="00EF4098">
      <w:pPr>
        <w:spacing w:after="0" w:line="240" w:lineRule="auto"/>
      </w:pPr>
      <w:r>
        <w:separator/>
      </w:r>
    </w:p>
  </w:endnote>
  <w:endnote w:type="continuationSeparator" w:id="0">
    <w:p w:rsidR="00C10366" w:rsidRDefault="00C10366" w:rsidP="00EF4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01976"/>
      <w:docPartObj>
        <w:docPartGallery w:val="Page Numbers (Bottom of Page)"/>
        <w:docPartUnique/>
      </w:docPartObj>
    </w:sdtPr>
    <w:sdtContent>
      <w:p w:rsidR="00EF4098" w:rsidRDefault="00EF4098">
        <w:pPr>
          <w:pStyle w:val="Piedepgina"/>
          <w:jc w:val="right"/>
        </w:pPr>
        <w:r>
          <w:t xml:space="preserve">Página | </w:t>
        </w:r>
        <w:r>
          <w:fldChar w:fldCharType="begin"/>
        </w:r>
        <w:r>
          <w:instrText>PAGE   \* MERGEFORMAT</w:instrText>
        </w:r>
        <w:r>
          <w:fldChar w:fldCharType="separate"/>
        </w:r>
        <w:r>
          <w:rPr>
            <w:noProof/>
          </w:rPr>
          <w:t>1</w:t>
        </w:r>
        <w:r>
          <w:fldChar w:fldCharType="end"/>
        </w:r>
        <w:r>
          <w:t xml:space="preserve"> </w:t>
        </w:r>
      </w:p>
    </w:sdtContent>
  </w:sdt>
  <w:p w:rsidR="00EF4098" w:rsidRDefault="00EF409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366" w:rsidRDefault="00C10366" w:rsidP="00EF4098">
      <w:pPr>
        <w:spacing w:after="0" w:line="240" w:lineRule="auto"/>
      </w:pPr>
      <w:r>
        <w:separator/>
      </w:r>
    </w:p>
  </w:footnote>
  <w:footnote w:type="continuationSeparator" w:id="0">
    <w:p w:rsidR="00C10366" w:rsidRDefault="00C10366" w:rsidP="00EF40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nsid w:val="00000002"/>
    <w:multiLevelType w:val="multilevel"/>
    <w:tmpl w:val="00000002"/>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3"/>
    <w:multiLevelType w:val="multilevel"/>
    <w:tmpl w:val="00000003"/>
    <w:name w:val="WW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4"/>
    <w:multiLevelType w:val="multilevel"/>
    <w:tmpl w:val="00000004"/>
    <w:name w:val="WWNum4"/>
    <w:lvl w:ilvl="0">
      <w:start w:val="1"/>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0D37462"/>
    <w:multiLevelType w:val="hybridMultilevel"/>
    <w:tmpl w:val="51E676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104558B"/>
    <w:multiLevelType w:val="hybridMultilevel"/>
    <w:tmpl w:val="BD560250"/>
    <w:lvl w:ilvl="0" w:tplc="2B7E01FE">
      <w:start w:val="2"/>
      <w:numFmt w:val="decimal"/>
      <w:lvlText w:val="%1."/>
      <w:lvlJc w:val="left"/>
      <w:pPr>
        <w:ind w:left="720" w:hanging="360"/>
      </w:pPr>
      <w:rPr>
        <w:rFonts w:hint="default"/>
        <w:b/>
        <w:color w:val="000000"/>
        <w:sz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1293FE8"/>
    <w:multiLevelType w:val="multilevel"/>
    <w:tmpl w:val="EBD6F042"/>
    <w:lvl w:ilvl="0">
      <w:start w:val="1"/>
      <w:numFmt w:val="decimal"/>
      <w:lvlText w:val="%1"/>
      <w:lvlJc w:val="left"/>
      <w:pPr>
        <w:ind w:left="450" w:hanging="450"/>
      </w:pPr>
      <w:rPr>
        <w:rFonts w:hint="default"/>
        <w:b/>
        <w:color w:val="000000"/>
        <w:sz w:val="36"/>
      </w:rPr>
    </w:lvl>
    <w:lvl w:ilvl="1">
      <w:start w:val="3"/>
      <w:numFmt w:val="decimal"/>
      <w:lvlText w:val="%1.%2"/>
      <w:lvlJc w:val="left"/>
      <w:pPr>
        <w:ind w:left="450" w:hanging="450"/>
      </w:pPr>
      <w:rPr>
        <w:rFonts w:hint="default"/>
        <w:b/>
        <w:color w:val="000000"/>
        <w:sz w:val="36"/>
      </w:rPr>
    </w:lvl>
    <w:lvl w:ilvl="2">
      <w:start w:val="1"/>
      <w:numFmt w:val="decimal"/>
      <w:lvlText w:val="%1.%2.%3"/>
      <w:lvlJc w:val="left"/>
      <w:pPr>
        <w:ind w:left="720" w:hanging="720"/>
      </w:pPr>
      <w:rPr>
        <w:rFonts w:hint="default"/>
        <w:b/>
        <w:color w:val="000000"/>
        <w:sz w:val="36"/>
      </w:rPr>
    </w:lvl>
    <w:lvl w:ilvl="3">
      <w:start w:val="1"/>
      <w:numFmt w:val="decimal"/>
      <w:lvlText w:val="%1.%2.%3.%4"/>
      <w:lvlJc w:val="left"/>
      <w:pPr>
        <w:ind w:left="720" w:hanging="720"/>
      </w:pPr>
      <w:rPr>
        <w:rFonts w:hint="default"/>
        <w:b/>
        <w:color w:val="000000"/>
        <w:sz w:val="36"/>
      </w:rPr>
    </w:lvl>
    <w:lvl w:ilvl="4">
      <w:start w:val="1"/>
      <w:numFmt w:val="decimal"/>
      <w:lvlText w:val="%1.%2.%3.%4.%5"/>
      <w:lvlJc w:val="left"/>
      <w:pPr>
        <w:ind w:left="1080" w:hanging="1080"/>
      </w:pPr>
      <w:rPr>
        <w:rFonts w:hint="default"/>
        <w:b/>
        <w:color w:val="000000"/>
        <w:sz w:val="36"/>
      </w:rPr>
    </w:lvl>
    <w:lvl w:ilvl="5">
      <w:start w:val="1"/>
      <w:numFmt w:val="decimal"/>
      <w:lvlText w:val="%1.%2.%3.%4.%5.%6"/>
      <w:lvlJc w:val="left"/>
      <w:pPr>
        <w:ind w:left="1080" w:hanging="1080"/>
      </w:pPr>
      <w:rPr>
        <w:rFonts w:hint="default"/>
        <w:b/>
        <w:color w:val="000000"/>
        <w:sz w:val="36"/>
      </w:rPr>
    </w:lvl>
    <w:lvl w:ilvl="6">
      <w:start w:val="1"/>
      <w:numFmt w:val="decimal"/>
      <w:lvlText w:val="%1.%2.%3.%4.%5.%6.%7"/>
      <w:lvlJc w:val="left"/>
      <w:pPr>
        <w:ind w:left="1440" w:hanging="1440"/>
      </w:pPr>
      <w:rPr>
        <w:rFonts w:hint="default"/>
        <w:b/>
        <w:color w:val="000000"/>
        <w:sz w:val="36"/>
      </w:rPr>
    </w:lvl>
    <w:lvl w:ilvl="7">
      <w:start w:val="1"/>
      <w:numFmt w:val="decimal"/>
      <w:lvlText w:val="%1.%2.%3.%4.%5.%6.%7.%8"/>
      <w:lvlJc w:val="left"/>
      <w:pPr>
        <w:ind w:left="1440" w:hanging="1440"/>
      </w:pPr>
      <w:rPr>
        <w:rFonts w:hint="default"/>
        <w:b/>
        <w:color w:val="000000"/>
        <w:sz w:val="36"/>
      </w:rPr>
    </w:lvl>
    <w:lvl w:ilvl="8">
      <w:start w:val="1"/>
      <w:numFmt w:val="decimal"/>
      <w:lvlText w:val="%1.%2.%3.%4.%5.%6.%7.%8.%9"/>
      <w:lvlJc w:val="left"/>
      <w:pPr>
        <w:ind w:left="1800" w:hanging="1800"/>
      </w:pPr>
      <w:rPr>
        <w:rFonts w:hint="default"/>
        <w:b/>
        <w:color w:val="000000"/>
        <w:sz w:val="36"/>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877D2D"/>
    <w:rsid w:val="00022143"/>
    <w:rsid w:val="00024C58"/>
    <w:rsid w:val="00070DE3"/>
    <w:rsid w:val="0008767D"/>
    <w:rsid w:val="000A1AD2"/>
    <w:rsid w:val="001068B7"/>
    <w:rsid w:val="00123963"/>
    <w:rsid w:val="00134EFF"/>
    <w:rsid w:val="00135A04"/>
    <w:rsid w:val="00142666"/>
    <w:rsid w:val="001510C6"/>
    <w:rsid w:val="00151B8E"/>
    <w:rsid w:val="00162EBE"/>
    <w:rsid w:val="001704B6"/>
    <w:rsid w:val="001D219E"/>
    <w:rsid w:val="00213143"/>
    <w:rsid w:val="00222CE6"/>
    <w:rsid w:val="00223953"/>
    <w:rsid w:val="002367A5"/>
    <w:rsid w:val="003143DC"/>
    <w:rsid w:val="00317FBD"/>
    <w:rsid w:val="003307E7"/>
    <w:rsid w:val="0036228D"/>
    <w:rsid w:val="003B7AD5"/>
    <w:rsid w:val="003C1724"/>
    <w:rsid w:val="003C1CC4"/>
    <w:rsid w:val="003D51DD"/>
    <w:rsid w:val="004433E5"/>
    <w:rsid w:val="00462B1E"/>
    <w:rsid w:val="00474125"/>
    <w:rsid w:val="00477717"/>
    <w:rsid w:val="00497571"/>
    <w:rsid w:val="004F2B87"/>
    <w:rsid w:val="004F2F9A"/>
    <w:rsid w:val="0055459F"/>
    <w:rsid w:val="00582BE7"/>
    <w:rsid w:val="00584835"/>
    <w:rsid w:val="00587050"/>
    <w:rsid w:val="00594BA9"/>
    <w:rsid w:val="00653A15"/>
    <w:rsid w:val="00656120"/>
    <w:rsid w:val="0067730C"/>
    <w:rsid w:val="00685F92"/>
    <w:rsid w:val="00692665"/>
    <w:rsid w:val="006D2D1C"/>
    <w:rsid w:val="00700B42"/>
    <w:rsid w:val="00721CE0"/>
    <w:rsid w:val="00740E8B"/>
    <w:rsid w:val="00793DD2"/>
    <w:rsid w:val="007D3652"/>
    <w:rsid w:val="007D56F4"/>
    <w:rsid w:val="007F71F3"/>
    <w:rsid w:val="00814EBF"/>
    <w:rsid w:val="00815D3B"/>
    <w:rsid w:val="0085740A"/>
    <w:rsid w:val="00870319"/>
    <w:rsid w:val="00877D2D"/>
    <w:rsid w:val="00891CE6"/>
    <w:rsid w:val="008B44DE"/>
    <w:rsid w:val="008C53B0"/>
    <w:rsid w:val="008F0FB4"/>
    <w:rsid w:val="008F67E6"/>
    <w:rsid w:val="009058C3"/>
    <w:rsid w:val="009D43A9"/>
    <w:rsid w:val="009E5797"/>
    <w:rsid w:val="009F328D"/>
    <w:rsid w:val="009F7CDD"/>
    <w:rsid w:val="00A058F7"/>
    <w:rsid w:val="00A07201"/>
    <w:rsid w:val="00A16E08"/>
    <w:rsid w:val="00A3191A"/>
    <w:rsid w:val="00A671D9"/>
    <w:rsid w:val="00A71F04"/>
    <w:rsid w:val="00AB582E"/>
    <w:rsid w:val="00AD6CE9"/>
    <w:rsid w:val="00AD7385"/>
    <w:rsid w:val="00B03092"/>
    <w:rsid w:val="00B0675B"/>
    <w:rsid w:val="00B119B9"/>
    <w:rsid w:val="00B25292"/>
    <w:rsid w:val="00B5416A"/>
    <w:rsid w:val="00B87034"/>
    <w:rsid w:val="00BE1ACA"/>
    <w:rsid w:val="00C023B6"/>
    <w:rsid w:val="00C10366"/>
    <w:rsid w:val="00C41207"/>
    <w:rsid w:val="00C801F7"/>
    <w:rsid w:val="00C82984"/>
    <w:rsid w:val="00C95D8C"/>
    <w:rsid w:val="00CB4117"/>
    <w:rsid w:val="00CE20DC"/>
    <w:rsid w:val="00CE3347"/>
    <w:rsid w:val="00CE4F64"/>
    <w:rsid w:val="00CF5DDB"/>
    <w:rsid w:val="00D04372"/>
    <w:rsid w:val="00D34C80"/>
    <w:rsid w:val="00D47DB1"/>
    <w:rsid w:val="00D70FB2"/>
    <w:rsid w:val="00E21C37"/>
    <w:rsid w:val="00E7369F"/>
    <w:rsid w:val="00EB66FD"/>
    <w:rsid w:val="00EE6D3C"/>
    <w:rsid w:val="00EF4098"/>
    <w:rsid w:val="00F120AB"/>
    <w:rsid w:val="00F137AA"/>
    <w:rsid w:val="00F15A62"/>
    <w:rsid w:val="00F62F17"/>
    <w:rsid w:val="00F87BE0"/>
    <w:rsid w:val="00FB4A60"/>
    <w:rsid w:val="00FC4121"/>
    <w:rsid w:val="00FD59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117"/>
    <w:pPr>
      <w:suppressAutoHyphens/>
      <w:spacing w:after="200" w:line="276" w:lineRule="auto"/>
    </w:pPr>
    <w:rPr>
      <w:rFonts w:ascii="Calibri" w:eastAsia="SimSun" w:hAnsi="Calibri"/>
      <w:sz w:val="22"/>
      <w:szCs w:val="22"/>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rsid w:val="00CB4117"/>
  </w:style>
  <w:style w:type="character" w:customStyle="1" w:styleId="TextodegloboCar">
    <w:name w:val="Texto de globo Car"/>
    <w:rsid w:val="00CB4117"/>
    <w:rPr>
      <w:rFonts w:ascii="Tahoma" w:hAnsi="Tahoma" w:cs="Tahoma"/>
      <w:sz w:val="16"/>
      <w:szCs w:val="16"/>
    </w:rPr>
  </w:style>
  <w:style w:type="character" w:customStyle="1" w:styleId="ListLabel1">
    <w:name w:val="ListLabel 1"/>
    <w:rsid w:val="00CB4117"/>
    <w:rPr>
      <w:sz w:val="20"/>
    </w:rPr>
  </w:style>
  <w:style w:type="character" w:customStyle="1" w:styleId="ListLabel2">
    <w:name w:val="ListLabel 2"/>
    <w:rsid w:val="00CB4117"/>
    <w:rPr>
      <w:rFonts w:cs="Times New Roman"/>
    </w:rPr>
  </w:style>
  <w:style w:type="character" w:customStyle="1" w:styleId="ListLabel3">
    <w:name w:val="ListLabel 3"/>
    <w:rsid w:val="00CB4117"/>
    <w:rPr>
      <w:rFonts w:cs="Courier New"/>
    </w:rPr>
  </w:style>
  <w:style w:type="paragraph" w:customStyle="1" w:styleId="Encabezado1">
    <w:name w:val="Encabezado1"/>
    <w:basedOn w:val="Normal"/>
    <w:next w:val="Textoindependiente"/>
    <w:rsid w:val="00CB4117"/>
    <w:pPr>
      <w:keepNext/>
      <w:spacing w:before="240" w:after="120"/>
    </w:pPr>
    <w:rPr>
      <w:rFonts w:ascii="Arial" w:eastAsia="Microsoft YaHei" w:hAnsi="Arial" w:cs="Mangal"/>
      <w:sz w:val="28"/>
      <w:szCs w:val="28"/>
    </w:rPr>
  </w:style>
  <w:style w:type="paragraph" w:styleId="Textoindependiente">
    <w:name w:val="Body Text"/>
    <w:basedOn w:val="Normal"/>
    <w:rsid w:val="00CB4117"/>
    <w:pPr>
      <w:spacing w:after="120"/>
    </w:pPr>
  </w:style>
  <w:style w:type="paragraph" w:styleId="Lista">
    <w:name w:val="List"/>
    <w:basedOn w:val="Textoindependiente"/>
    <w:rsid w:val="00CB4117"/>
    <w:rPr>
      <w:rFonts w:cs="Mangal"/>
    </w:rPr>
  </w:style>
  <w:style w:type="paragraph" w:customStyle="1" w:styleId="Etiqueta">
    <w:name w:val="Etiqueta"/>
    <w:basedOn w:val="Normal"/>
    <w:rsid w:val="00CB4117"/>
    <w:pPr>
      <w:suppressLineNumbers/>
      <w:spacing w:before="120" w:after="120"/>
    </w:pPr>
    <w:rPr>
      <w:rFonts w:cs="Mangal"/>
      <w:i/>
      <w:iCs/>
      <w:sz w:val="24"/>
      <w:szCs w:val="24"/>
    </w:rPr>
  </w:style>
  <w:style w:type="paragraph" w:customStyle="1" w:styleId="ndice">
    <w:name w:val="Índice"/>
    <w:basedOn w:val="Normal"/>
    <w:rsid w:val="00CB4117"/>
    <w:pPr>
      <w:suppressLineNumbers/>
    </w:pPr>
    <w:rPr>
      <w:rFonts w:cs="Mangal"/>
    </w:rPr>
  </w:style>
  <w:style w:type="paragraph" w:customStyle="1" w:styleId="Textodeglobo1">
    <w:name w:val="Texto de globo1"/>
    <w:basedOn w:val="Normal"/>
    <w:rsid w:val="00CB4117"/>
    <w:pPr>
      <w:spacing w:after="0" w:line="100" w:lineRule="atLeast"/>
    </w:pPr>
    <w:rPr>
      <w:rFonts w:ascii="Tahoma" w:hAnsi="Tahoma" w:cs="Tahoma"/>
      <w:sz w:val="16"/>
      <w:szCs w:val="16"/>
    </w:rPr>
  </w:style>
  <w:style w:type="paragraph" w:customStyle="1" w:styleId="Prrafodelista1">
    <w:name w:val="Párrafo de lista1"/>
    <w:basedOn w:val="Normal"/>
    <w:rsid w:val="00CB4117"/>
    <w:pPr>
      <w:spacing w:after="160" w:line="254" w:lineRule="auto"/>
      <w:ind w:left="720"/>
    </w:pPr>
    <w:rPr>
      <w:rFonts w:cs="Tahoma"/>
    </w:rPr>
  </w:style>
  <w:style w:type="paragraph" w:customStyle="1" w:styleId="Sinespaciado1">
    <w:name w:val="Sin espaciado1"/>
    <w:rsid w:val="00CB4117"/>
    <w:pPr>
      <w:suppressAutoHyphens/>
      <w:spacing w:line="100" w:lineRule="atLeast"/>
    </w:pPr>
    <w:rPr>
      <w:rFonts w:ascii="Calibri" w:eastAsia="SimSun" w:hAnsi="Calibri"/>
      <w:sz w:val="22"/>
      <w:szCs w:val="22"/>
      <w:lang w:eastAsia="ar-SA"/>
    </w:rPr>
  </w:style>
  <w:style w:type="paragraph" w:customStyle="1" w:styleId="Contenidodelatabla">
    <w:name w:val="Contenido de la tabla"/>
    <w:basedOn w:val="Normal"/>
    <w:rsid w:val="00CB4117"/>
    <w:pPr>
      <w:suppressLineNumbers/>
    </w:pPr>
  </w:style>
  <w:style w:type="paragraph" w:customStyle="1" w:styleId="Sinespaciado10">
    <w:name w:val="Sin espaciado1"/>
    <w:rsid w:val="00C95D8C"/>
    <w:pPr>
      <w:suppressAutoHyphens/>
      <w:spacing w:line="100" w:lineRule="atLeast"/>
    </w:pPr>
    <w:rPr>
      <w:rFonts w:ascii="Calibri" w:eastAsia="SimSun" w:hAnsi="Calibri"/>
      <w:sz w:val="22"/>
      <w:szCs w:val="22"/>
      <w:lang w:eastAsia="ar-SA"/>
    </w:rPr>
  </w:style>
  <w:style w:type="paragraph" w:styleId="Textodeglobo">
    <w:name w:val="Balloon Text"/>
    <w:basedOn w:val="Normal"/>
    <w:link w:val="TextodegloboCar1"/>
    <w:uiPriority w:val="99"/>
    <w:semiHidden/>
    <w:unhideWhenUsed/>
    <w:rsid w:val="00FB4A60"/>
    <w:pPr>
      <w:spacing w:after="0" w:line="240" w:lineRule="auto"/>
    </w:pPr>
    <w:rPr>
      <w:rFonts w:ascii="Tahoma" w:hAnsi="Tahoma" w:cs="Tahoma"/>
      <w:sz w:val="16"/>
      <w:szCs w:val="16"/>
    </w:rPr>
  </w:style>
  <w:style w:type="character" w:customStyle="1" w:styleId="TextodegloboCar1">
    <w:name w:val="Texto de globo Car1"/>
    <w:basedOn w:val="Fuentedeprrafopredeter"/>
    <w:link w:val="Textodeglobo"/>
    <w:uiPriority w:val="99"/>
    <w:semiHidden/>
    <w:rsid w:val="00FB4A60"/>
    <w:rPr>
      <w:rFonts w:ascii="Tahoma" w:eastAsia="SimSun" w:hAnsi="Tahoma" w:cs="Tahoma"/>
      <w:sz w:val="16"/>
      <w:szCs w:val="16"/>
      <w:lang w:eastAsia="ar-SA"/>
    </w:rPr>
  </w:style>
  <w:style w:type="paragraph" w:styleId="Prrafodelista">
    <w:name w:val="List Paragraph"/>
    <w:basedOn w:val="Normal"/>
    <w:uiPriority w:val="34"/>
    <w:qFormat/>
    <w:rsid w:val="008F0FB4"/>
    <w:pPr>
      <w:ind w:left="720"/>
      <w:contextualSpacing/>
    </w:pPr>
  </w:style>
  <w:style w:type="paragraph" w:styleId="Encabezado">
    <w:name w:val="header"/>
    <w:basedOn w:val="Normal"/>
    <w:link w:val="EncabezadoCar"/>
    <w:uiPriority w:val="99"/>
    <w:unhideWhenUsed/>
    <w:rsid w:val="00EF40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4098"/>
    <w:rPr>
      <w:rFonts w:ascii="Calibri" w:eastAsia="SimSun" w:hAnsi="Calibri"/>
      <w:sz w:val="22"/>
      <w:szCs w:val="22"/>
      <w:lang w:eastAsia="ar-SA"/>
    </w:rPr>
  </w:style>
  <w:style w:type="paragraph" w:styleId="Piedepgina">
    <w:name w:val="footer"/>
    <w:basedOn w:val="Normal"/>
    <w:link w:val="PiedepginaCar"/>
    <w:uiPriority w:val="99"/>
    <w:unhideWhenUsed/>
    <w:rsid w:val="00EF40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4098"/>
    <w:rPr>
      <w:rFonts w:ascii="Calibri" w:eastAsia="SimSun" w:hAnsi="Calibri"/>
      <w:sz w:val="22"/>
      <w:szCs w:val="22"/>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24</Pages>
  <Words>4082</Words>
  <Characters>22453</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verónica</dc:creator>
  <cp:keywords/>
  <cp:lastModifiedBy>Alex Pidal</cp:lastModifiedBy>
  <cp:revision>65</cp:revision>
  <cp:lastPrinted>1900-12-31T22:00:00Z</cp:lastPrinted>
  <dcterms:created xsi:type="dcterms:W3CDTF">2015-03-18T16:54:00Z</dcterms:created>
  <dcterms:modified xsi:type="dcterms:W3CDTF">2015-05-25T23:54:00Z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